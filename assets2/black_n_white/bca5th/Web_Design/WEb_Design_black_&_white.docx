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D1E5" w14:textId="537357E3" w:rsidR="00831721" w:rsidRDefault="00B7366B" w:rsidP="00831721">
      <w:pPr>
        <w:spacing w:before="120" w:after="0"/>
      </w:pPr>
      <w:r>
        <w:rPr>
          <w:noProof/>
        </w:rPr>
        <w:drawing>
          <wp:anchor distT="0" distB="0" distL="114300" distR="114300" simplePos="0" relativeHeight="251710464" behindDoc="0" locked="0" layoutInCell="1" allowOverlap="1" wp14:anchorId="74C7004B" wp14:editId="3BFA8262">
            <wp:simplePos x="0" y="0"/>
            <wp:positionH relativeFrom="column">
              <wp:posOffset>2407920</wp:posOffset>
            </wp:positionH>
            <wp:positionV relativeFrom="paragraph">
              <wp:posOffset>190500</wp:posOffset>
            </wp:positionV>
            <wp:extent cx="3459480" cy="3459480"/>
            <wp:effectExtent l="0" t="0" r="7620" b="7620"/>
            <wp:wrapNone/>
            <wp:docPr id="6280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4327" name=""/>
                    <pic:cNvPicPr/>
                  </pic:nvPicPr>
                  <pic:blipFill>
                    <a:blip r:embed="rId10">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14:sizeRelH relativeFrom="page">
              <wp14:pctWidth>0</wp14:pctWidth>
            </wp14:sizeRelH>
            <wp14:sizeRelV relativeFrom="page">
              <wp14:pctHeight>0</wp14:pctHeight>
            </wp14:sizeRelV>
          </wp:anchor>
        </w:drawing>
      </w:r>
      <w:r w:rsidR="00831721" w:rsidRPr="0041428F">
        <w:rPr>
          <w:noProof/>
        </w:rPr>
        <mc:AlternateContent>
          <mc:Choice Requires="wpg">
            <w:drawing>
              <wp:anchor distT="0" distB="0" distL="114300" distR="114300" simplePos="0" relativeHeight="251644928" behindDoc="1" locked="1" layoutInCell="1" allowOverlap="1" wp14:anchorId="17C4CD64" wp14:editId="7E96985D">
                <wp:simplePos x="0" y="0"/>
                <wp:positionH relativeFrom="column">
                  <wp:posOffset>-4043045</wp:posOffset>
                </wp:positionH>
                <wp:positionV relativeFrom="paragraph">
                  <wp:posOffset>3776345</wp:posOffset>
                </wp:positionV>
                <wp:extent cx="9391650" cy="1604010"/>
                <wp:effectExtent l="7620" t="0" r="7620" b="762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6200000">
                          <a:off x="0" y="0"/>
                          <a:ext cx="9391650" cy="1604010"/>
                          <a:chOff x="3004" y="-335635"/>
                          <a:chExt cx="6000751" cy="1367265"/>
                        </a:xfrm>
                      </wpg:grpSpPr>
                      <wps:wsp>
                        <wps:cNvPr id="20" name="Freeform: Shape 20"/>
                        <wps:cNvSpPr/>
                        <wps:spPr>
                          <a:xfrm>
                            <a:off x="2129194" y="-335635"/>
                            <a:ext cx="3874561" cy="1263989"/>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004" y="-335635"/>
                            <a:ext cx="6000750" cy="136726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122674" y="-310821"/>
                            <a:ext cx="5860315"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443667" y="202955"/>
                            <a:ext cx="2560088"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167EFF" id="Graphic 17" o:spid="_x0000_s1026" alt="&quot;&quot;" style="position:absolute;margin-left:-318.35pt;margin-top:297.35pt;width:739.5pt;height:126.3pt;rotation:-90;z-index:-251671552;mso-width-relative:margin;mso-height-relative:margin" coordorigin="30,-3356" coordsize="60007,1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">
                <v:shape id="Freeform: Shape 20" o:spid="_x0000_s1027" style="position:absolute;left:21291;top:-3356;width:38746;height:12639;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7421,975321;2358532,1251349;7140,923395;7140,5124;3867421,5124;3867421,975321" o:connectangles="0,0,0,0,0,0"/>
                </v:shape>
                <v:shape id="Freeform: Shape 22" o:spid="_x0000_s1028" style="position:absolute;left:30;top:-3356;width:60007;height:13672;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207863;2934176,1054892;5998369,635237;5998369,5077;7144,5077;7144,1207863" o:connectangles="0,0,0,0,0,0"/>
                </v:shape>
                <v:shape id="Freeform: Shape 23" o:spid="_x0000_s1029" style="position:absolute;left:1226;top:-3108;width:58603;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6977,7144;6977,613886;3463632,574834;5857990,893921;5857990,7144;6977,7144" o:connectangles="0,0,0,0,0,0"/>
                </v:shape>
                <v:shape id="Freeform: Shape 24" o:spid="_x0000_s1030" style="position:absolute;left:34436;top:2029;width:25601;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6487,481489;1185338,812959;2556196,428149;2556196,7144;6487,481489" o:connectangles="0,0,0,0,0"/>
                </v:shape>
                <w10:anchorlock/>
              </v:group>
            </w:pict>
          </mc:Fallback>
        </mc:AlternateContent>
      </w:r>
    </w:p>
    <w:p w14:paraId="24E4909C" w14:textId="7362BC74" w:rsidR="00A66B18" w:rsidRDefault="00A66B18"/>
    <w:p w14:paraId="5531B494" w14:textId="4DA511A8" w:rsidR="00D21703" w:rsidRDefault="001561B6" w:rsidP="001561B6">
      <w:pPr>
        <w:pStyle w:val="Recipient"/>
        <w:tabs>
          <w:tab w:val="left" w:pos="2685"/>
        </w:tabs>
      </w:pPr>
      <w:r>
        <w:tab/>
      </w:r>
    </w:p>
    <w:p w14:paraId="5FD195AB" w14:textId="2816639A" w:rsidR="00D21703" w:rsidRDefault="001561B6" w:rsidP="001561B6">
      <w:pPr>
        <w:pStyle w:val="Recipient"/>
        <w:tabs>
          <w:tab w:val="left" w:pos="2543"/>
        </w:tabs>
        <w:rPr>
          <w:noProof/>
          <w:szCs w:val="24"/>
        </w:rPr>
      </w:pPr>
      <w:r>
        <w:rPr>
          <w:noProof/>
          <w:szCs w:val="24"/>
        </w:rPr>
        <w:tab/>
      </w:r>
    </w:p>
    <w:p w14:paraId="47E78421" w14:textId="55C01115" w:rsidR="00A66B18" w:rsidRDefault="00A66B18" w:rsidP="00262062">
      <w:pPr>
        <w:pStyle w:val="Recipient"/>
      </w:pPr>
    </w:p>
    <w:p w14:paraId="0448DBBF" w14:textId="4EA1F1F2" w:rsidR="00E81A40" w:rsidRPr="00E81A40" w:rsidRDefault="00E81A40" w:rsidP="00E81A40"/>
    <w:p w14:paraId="269334B8" w14:textId="63587452" w:rsidR="00E81A40" w:rsidRPr="00E81A40" w:rsidRDefault="00E81A40" w:rsidP="00E81A40"/>
    <w:p w14:paraId="389A407E" w14:textId="410AC12E" w:rsidR="00E81A40" w:rsidRPr="00E81A40" w:rsidRDefault="00834910" w:rsidP="00E81A40">
      <w:r>
        <w:rPr>
          <w:noProof/>
        </w:rPr>
        <mc:AlternateContent>
          <mc:Choice Requires="wps">
            <w:drawing>
              <wp:anchor distT="0" distB="0" distL="114300" distR="114300" simplePos="0" relativeHeight="251656192" behindDoc="0" locked="0" layoutInCell="1" allowOverlap="1" wp14:anchorId="5AC7E160" wp14:editId="6DF7DDEB">
                <wp:simplePos x="0" y="0"/>
                <wp:positionH relativeFrom="column">
                  <wp:posOffset>1433830</wp:posOffset>
                </wp:positionH>
                <wp:positionV relativeFrom="paragraph">
                  <wp:posOffset>377825</wp:posOffset>
                </wp:positionV>
                <wp:extent cx="5349240" cy="2377440"/>
                <wp:effectExtent l="38100" t="38100" r="41910" b="41910"/>
                <wp:wrapNone/>
                <wp:docPr id="1982017222" name="Text Box 4"/>
                <wp:cNvGraphicFramePr/>
                <a:graphic xmlns:a="http://schemas.openxmlformats.org/drawingml/2006/main">
                  <a:graphicData uri="http://schemas.microsoft.com/office/word/2010/wordprocessingShape">
                    <wps:wsp>
                      <wps:cNvSpPr txBox="1"/>
                      <wps:spPr>
                        <a:xfrm>
                          <a:off x="0" y="0"/>
                          <a:ext cx="5349240" cy="2377440"/>
                        </a:xfrm>
                        <a:prstGeom prst="rect">
                          <a:avLst/>
                        </a:prstGeom>
                        <a:noFill/>
                        <a:ln w="76200">
                          <a:gradFill>
                            <a:gsLst>
                              <a:gs pos="21000">
                                <a:srgbClr val="0070C0"/>
                              </a:gs>
                              <a:gs pos="74000">
                                <a:schemeClr val="tx1"/>
                              </a:gs>
                              <a:gs pos="0">
                                <a:srgbClr val="FF9201"/>
                              </a:gs>
                            </a:gsLst>
                            <a:lin ang="5400000" scaled="1"/>
                          </a:gradFill>
                        </a:ln>
                      </wps:spPr>
                      <wps:txbx>
                        <w:txbxContent>
                          <w:tbl>
                            <w:tblPr>
                              <w:tblStyle w:val="TableGrid"/>
                              <w:tblW w:w="8034" w:type="dxa"/>
                              <w:tblLook w:val="04A0" w:firstRow="1" w:lastRow="0" w:firstColumn="1" w:lastColumn="0" w:noHBand="0" w:noVBand="1"/>
                            </w:tblPr>
                            <w:tblGrid>
                              <w:gridCol w:w="2678"/>
                              <w:gridCol w:w="5356"/>
                            </w:tblGrid>
                            <w:tr w:rsidR="0081494D" w:rsidRPr="0081494D" w14:paraId="339525F5" w14:textId="77777777" w:rsidTr="002C4A1C">
                              <w:trPr>
                                <w:trHeight w:val="672"/>
                              </w:trPr>
                              <w:tc>
                                <w:tcPr>
                                  <w:tcW w:w="2678" w:type="dxa"/>
                                </w:tcPr>
                                <w:p w14:paraId="4CD64316" w14:textId="1881303A"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5356" w:type="dxa"/>
                                </w:tcPr>
                                <w:p w14:paraId="212C17AE"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1A763FBF" w14:textId="77777777" w:rsidTr="00E768F2">
                              <w:trPr>
                                <w:trHeight w:val="672"/>
                              </w:trPr>
                              <w:tc>
                                <w:tcPr>
                                  <w:tcW w:w="2678" w:type="dxa"/>
                                </w:tcPr>
                                <w:p w14:paraId="5567F27E" w14:textId="2F23D080"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5356" w:type="dxa"/>
                                </w:tcPr>
                                <w:p w14:paraId="0FC883D5"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0F69BBA5" w14:textId="77777777" w:rsidTr="00BE2BF1">
                              <w:trPr>
                                <w:trHeight w:val="672"/>
                              </w:trPr>
                              <w:tc>
                                <w:tcPr>
                                  <w:tcW w:w="2678" w:type="dxa"/>
                                </w:tcPr>
                                <w:p w14:paraId="04BA34F6" w14:textId="0C029785"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5356" w:type="dxa"/>
                                </w:tcPr>
                                <w:p w14:paraId="341B1E64"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429A4F05" w14:textId="77777777" w:rsidTr="00593322">
                              <w:trPr>
                                <w:trHeight w:val="660"/>
                              </w:trPr>
                              <w:tc>
                                <w:tcPr>
                                  <w:tcW w:w="2678" w:type="dxa"/>
                                </w:tcPr>
                                <w:p w14:paraId="5410DE06" w14:textId="5A7B74B3"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5356" w:type="dxa"/>
                                </w:tcPr>
                                <w:p w14:paraId="36ED2467"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3ECF175D" w14:textId="77777777" w:rsidTr="00394BA4">
                              <w:trPr>
                                <w:trHeight w:val="672"/>
                              </w:trPr>
                              <w:tc>
                                <w:tcPr>
                                  <w:tcW w:w="2678" w:type="dxa"/>
                                </w:tcPr>
                                <w:p w14:paraId="1442B65E" w14:textId="4D38D762"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5356" w:type="dxa"/>
                                </w:tcPr>
                                <w:p w14:paraId="1DDCE878"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bl>
                          <w:p w14:paraId="03A60FC6" w14:textId="77777777" w:rsidR="009F337C" w:rsidRPr="0081494D" w:rsidRDefault="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7E160" id="_x0000_t202" coordsize="21600,21600" o:spt="202" path="m,l,21600r21600,l21600,xe">
                <v:stroke joinstyle="miter"/>
                <v:path gradientshapeok="t" o:connecttype="rect"/>
              </v:shapetype>
              <v:shape id="Text Box 4" o:spid="_x0000_s1026" type="#_x0000_t202" style="position:absolute;left:0;text-align:left;margin-left:112.9pt;margin-top:29.75pt;width:421.2pt;height:18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" filled="f" strokeweight="6pt">
                <v:textbox>
                  <w:txbxContent>
                    <w:tbl>
                      <w:tblPr>
                        <w:tblStyle w:val="TableGrid"/>
                        <w:tblW w:w="8034" w:type="dxa"/>
                        <w:tblLook w:val="04A0" w:firstRow="1" w:lastRow="0" w:firstColumn="1" w:lastColumn="0" w:noHBand="0" w:noVBand="1"/>
                      </w:tblPr>
                      <w:tblGrid>
                        <w:gridCol w:w="2678"/>
                        <w:gridCol w:w="5356"/>
                      </w:tblGrid>
                      <w:tr w:rsidR="0081494D" w:rsidRPr="0081494D" w14:paraId="339525F5" w14:textId="77777777" w:rsidTr="002C4A1C">
                        <w:trPr>
                          <w:trHeight w:val="672"/>
                        </w:trPr>
                        <w:tc>
                          <w:tcPr>
                            <w:tcW w:w="2678" w:type="dxa"/>
                          </w:tcPr>
                          <w:p w14:paraId="4CD64316" w14:textId="1881303A"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5356" w:type="dxa"/>
                          </w:tcPr>
                          <w:p w14:paraId="212C17AE"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1A763FBF" w14:textId="77777777" w:rsidTr="00E768F2">
                        <w:trPr>
                          <w:trHeight w:val="672"/>
                        </w:trPr>
                        <w:tc>
                          <w:tcPr>
                            <w:tcW w:w="2678" w:type="dxa"/>
                          </w:tcPr>
                          <w:p w14:paraId="5567F27E" w14:textId="2F23D080"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5356" w:type="dxa"/>
                          </w:tcPr>
                          <w:p w14:paraId="0FC883D5"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0F69BBA5" w14:textId="77777777" w:rsidTr="00BE2BF1">
                        <w:trPr>
                          <w:trHeight w:val="672"/>
                        </w:trPr>
                        <w:tc>
                          <w:tcPr>
                            <w:tcW w:w="2678" w:type="dxa"/>
                          </w:tcPr>
                          <w:p w14:paraId="04BA34F6" w14:textId="0C029785"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5356" w:type="dxa"/>
                          </w:tcPr>
                          <w:p w14:paraId="341B1E64"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429A4F05" w14:textId="77777777" w:rsidTr="00593322">
                        <w:trPr>
                          <w:trHeight w:val="660"/>
                        </w:trPr>
                        <w:tc>
                          <w:tcPr>
                            <w:tcW w:w="2678" w:type="dxa"/>
                          </w:tcPr>
                          <w:p w14:paraId="5410DE06" w14:textId="5A7B74B3"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5356" w:type="dxa"/>
                          </w:tcPr>
                          <w:p w14:paraId="36ED2467"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81494D" w:rsidRPr="0081494D" w14:paraId="3ECF175D" w14:textId="77777777" w:rsidTr="00394BA4">
                        <w:trPr>
                          <w:trHeight w:val="672"/>
                        </w:trPr>
                        <w:tc>
                          <w:tcPr>
                            <w:tcW w:w="2678" w:type="dxa"/>
                          </w:tcPr>
                          <w:p w14:paraId="1442B65E" w14:textId="4D38D762" w:rsidR="0081494D" w:rsidRPr="00E81A40" w:rsidRDefault="0081494D"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szCs w:val="24"/>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5356" w:type="dxa"/>
                          </w:tcPr>
                          <w:p w14:paraId="1DDCE878" w14:textId="77777777" w:rsidR="0081494D" w:rsidRPr="0081494D" w:rsidRDefault="0081494D"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bl>
                    <w:p w14:paraId="03A60FC6" w14:textId="77777777" w:rsidR="009F337C" w:rsidRPr="0081494D" w:rsidRDefault="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w:pict>
          </mc:Fallback>
        </mc:AlternateContent>
      </w:r>
    </w:p>
    <w:p w14:paraId="3D620C5D" w14:textId="53F18ACC" w:rsidR="00E81A40" w:rsidRPr="00E81A40" w:rsidRDefault="00E81A40" w:rsidP="00E81A40"/>
    <w:p w14:paraId="75B8865D" w14:textId="590813BB" w:rsidR="00E81A40" w:rsidRPr="00E81A40" w:rsidRDefault="00E81A40" w:rsidP="00E81A40"/>
    <w:p w14:paraId="15E8C8CC" w14:textId="1AF59A83" w:rsidR="00E81A40" w:rsidRPr="00E81A40" w:rsidRDefault="00E81A40" w:rsidP="00E81A40"/>
    <w:p w14:paraId="31045CF2" w14:textId="3CE963A4" w:rsidR="00E81A40" w:rsidRPr="00E81A40" w:rsidRDefault="00D571BA" w:rsidP="00D571BA">
      <w:pPr>
        <w:tabs>
          <w:tab w:val="left" w:pos="1252"/>
        </w:tabs>
      </w:pPr>
      <w:r>
        <w:tab/>
      </w:r>
    </w:p>
    <w:p w14:paraId="1C3D7E98" w14:textId="50F8E251" w:rsidR="00E81A40" w:rsidRPr="00E81A40" w:rsidRDefault="00E81A40" w:rsidP="00E81A40"/>
    <w:p w14:paraId="4FF058C6" w14:textId="70E09588" w:rsidR="00E81A40" w:rsidRPr="00E81A40" w:rsidRDefault="00E81A40" w:rsidP="00E81A40"/>
    <w:p w14:paraId="2829E7AB" w14:textId="431B1605" w:rsidR="00E81A40" w:rsidRPr="00E81A40" w:rsidRDefault="00E81A40" w:rsidP="00E81A40"/>
    <w:p w14:paraId="7D261EF8" w14:textId="3D254EC8" w:rsidR="00E81A40" w:rsidRDefault="00C83993" w:rsidP="00E81A40">
      <w:pPr>
        <w:rPr>
          <w:b/>
          <w:bCs/>
          <w:color w:val="000000" w:themeColor="text1"/>
        </w:rPr>
      </w:pPr>
      <w:r>
        <w:rPr>
          <w:noProof/>
        </w:rPr>
        <mc:AlternateContent>
          <mc:Choice Requires="wps">
            <w:drawing>
              <wp:anchor distT="0" distB="0" distL="114300" distR="114300" simplePos="0" relativeHeight="251643903" behindDoc="0" locked="0" layoutInCell="1" allowOverlap="1" wp14:anchorId="123F610A" wp14:editId="424C7690">
                <wp:simplePos x="0" y="0"/>
                <wp:positionH relativeFrom="column">
                  <wp:posOffset>3509010</wp:posOffset>
                </wp:positionH>
                <wp:positionV relativeFrom="paragraph">
                  <wp:posOffset>251460</wp:posOffset>
                </wp:positionV>
                <wp:extent cx="484505" cy="977900"/>
                <wp:effectExtent l="19050" t="0" r="10795" b="31750"/>
                <wp:wrapNone/>
                <wp:docPr id="14671832" name="Arrow: Down 5"/>
                <wp:cNvGraphicFramePr/>
                <a:graphic xmlns:a="http://schemas.openxmlformats.org/drawingml/2006/main">
                  <a:graphicData uri="http://schemas.microsoft.com/office/word/2010/wordprocessingShape">
                    <wps:wsp>
                      <wps:cNvSpPr/>
                      <wps:spPr>
                        <a:xfrm>
                          <a:off x="0" y="0"/>
                          <a:ext cx="484505" cy="977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35A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76.3pt;margin-top:19.8pt;width:38.15pt;height:77pt;z-index:2516439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" adj="16249" fillcolor="#17406d [3204]" strokecolor="#030910 [484]" strokeweight="1pt"/>
            </w:pict>
          </mc:Fallback>
        </mc:AlternateContent>
      </w:r>
    </w:p>
    <w:p w14:paraId="38BAB8AF" w14:textId="0F4A952C" w:rsidR="00E81A40" w:rsidRDefault="00E81A40" w:rsidP="00E81A40">
      <w:pPr>
        <w:rPr>
          <w:b/>
          <w:bCs/>
          <w:color w:val="000000" w:themeColor="text1"/>
        </w:rPr>
      </w:pPr>
    </w:p>
    <w:p w14:paraId="6F850AD8" w14:textId="1A262FFC" w:rsidR="00E81A40" w:rsidRDefault="00E81A40" w:rsidP="00E81A40">
      <w:pPr>
        <w:jc w:val="center"/>
      </w:pPr>
    </w:p>
    <w:p w14:paraId="72672F82" w14:textId="0249B06C" w:rsidR="00E81A40" w:rsidRDefault="00E81A40" w:rsidP="00E81A40">
      <w:pPr>
        <w:jc w:val="center"/>
      </w:pPr>
    </w:p>
    <w:p w14:paraId="570BA480" w14:textId="77777777" w:rsidR="00E81A40" w:rsidRDefault="00E81A40" w:rsidP="00E81A40">
      <w:pPr>
        <w:jc w:val="center"/>
      </w:pPr>
    </w:p>
    <w:p w14:paraId="0632641B" w14:textId="77777777" w:rsidR="00E81A40" w:rsidRDefault="00E81A40" w:rsidP="00E81A40">
      <w:pPr>
        <w:jc w:val="center"/>
      </w:pPr>
    </w:p>
    <w:p w14:paraId="189E3832" w14:textId="4A362AC8" w:rsidR="00E81A40" w:rsidRDefault="00F26E26" w:rsidP="00E81A40">
      <w:pPr>
        <w:jc w:val="center"/>
      </w:pPr>
      <w:r>
        <w:rPr>
          <w:noProof/>
        </w:rPr>
        <w:lastRenderedPageBreak/>
        <mc:AlternateContent>
          <mc:Choice Requires="wpg">
            <w:drawing>
              <wp:anchor distT="0" distB="0" distL="114300" distR="114300" simplePos="0" relativeHeight="251660288" behindDoc="0" locked="0" layoutInCell="1" allowOverlap="1" wp14:anchorId="1B142668" wp14:editId="579B94DC">
                <wp:simplePos x="0" y="0"/>
                <wp:positionH relativeFrom="column">
                  <wp:posOffset>492959</wp:posOffset>
                </wp:positionH>
                <wp:positionV relativeFrom="paragraph">
                  <wp:posOffset>339707</wp:posOffset>
                </wp:positionV>
                <wp:extent cx="6242050" cy="8533098"/>
                <wp:effectExtent l="0" t="0" r="0" b="1905"/>
                <wp:wrapNone/>
                <wp:docPr id="1342834207" name="Group 2"/>
                <wp:cNvGraphicFramePr/>
                <a:graphic xmlns:a="http://schemas.openxmlformats.org/drawingml/2006/main">
                  <a:graphicData uri="http://schemas.microsoft.com/office/word/2010/wordprocessingGroup">
                    <wpg:wgp>
                      <wpg:cNvGrpSpPr/>
                      <wpg:grpSpPr>
                        <a:xfrm>
                          <a:off x="0" y="0"/>
                          <a:ext cx="6242050" cy="8533098"/>
                          <a:chOff x="0" y="0"/>
                          <a:chExt cx="6242050" cy="8533098"/>
                        </a:xfrm>
                        <a:noFill/>
                      </wpg:grpSpPr>
                      <wps:wsp>
                        <wps:cNvPr id="1761196422" name="Text Box 8"/>
                        <wps:cNvSpPr txBox="1"/>
                        <wps:spPr>
                          <a:xfrm>
                            <a:off x="0" y="0"/>
                            <a:ext cx="6242050" cy="461043"/>
                          </a:xfrm>
                          <a:prstGeom prst="rect">
                            <a:avLst/>
                          </a:prstGeom>
                          <a:grpFill/>
                          <a:ln w="6350">
                            <a:noFill/>
                          </a:ln>
                        </wps:spPr>
                        <wps:txbx>
                          <w:txbxContent>
                            <w:p w14:paraId="6355D405" w14:textId="2CDE6EFC" w:rsidR="00DE26AA" w:rsidRPr="00DE26AA" w:rsidRDefault="00C83993">
                              <w:pPr>
                                <w:ind w:left="0"/>
                                <w:rPr>
                                  <w:rFonts w:ascii="Times New Roman" w:hAnsi="Times New Roman" w:cs="Times New Roman"/>
                                  <w:b/>
                                  <w:bCs/>
                                  <w:color w:val="000000" w:themeColor="text1"/>
                                  <w:sz w:val="32"/>
                                  <w:szCs w:val="28"/>
                                </w:rPr>
                              </w:pPr>
                              <w:r w:rsidRPr="00DE26AA">
                                <w:rPr>
                                  <w:rFonts w:ascii="Times New Roman" w:hAnsi="Times New Roman" w:cs="Times New Roman"/>
                                  <w:b/>
                                  <w:bCs/>
                                  <w:color w:val="000000" w:themeColor="text1"/>
                                  <w:sz w:val="32"/>
                                  <w:szCs w:val="28"/>
                                </w:rPr>
                                <w:t xml:space="preserve">Question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A )</w:t>
                              </w:r>
                              <w:proofErr w:type="gramEnd"/>
                              <w:r w:rsidRPr="00DE26AA">
                                <w:rPr>
                                  <w:rFonts w:ascii="Times New Roman" w:hAnsi="Times New Roman" w:cs="Times New Roman"/>
                                  <w:b/>
                                  <w:bCs/>
                                  <w:color w:val="000000" w:themeColor="text1"/>
                                  <w:sz w:val="32"/>
                                  <w:szCs w:val="28"/>
                                </w:rPr>
                                <w:t xml:space="preserve"> </w:t>
                              </w:r>
                              <w:r w:rsidR="00DE26AA" w:rsidRPr="00DE26AA">
                                <w:rPr>
                                  <w:rFonts w:ascii="Times New Roman" w:hAnsi="Times New Roman" w:cs="Times New Roman"/>
                                  <w:b/>
                                  <w:bCs/>
                                  <w:color w:val="000000" w:themeColor="text1"/>
                                  <w:sz w:val="32"/>
                                  <w:szCs w:val="28"/>
                                </w:rPr>
                                <w:t xml:space="preserve">Brief the role of search engine and plug-ins.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1964998" name="Text Box 8"/>
                        <wps:cNvSpPr txBox="1"/>
                        <wps:spPr>
                          <a:xfrm>
                            <a:off x="0" y="464863"/>
                            <a:ext cx="6236151" cy="8068235"/>
                          </a:xfrm>
                          <a:prstGeom prst="rect">
                            <a:avLst/>
                          </a:prstGeom>
                          <a:grpFill/>
                          <a:ln w="6350">
                            <a:noFill/>
                          </a:ln>
                        </wps:spPr>
                        <wps:txbx>
                          <w:txbxContent>
                            <w:p w14:paraId="25115E07" w14:textId="77777777" w:rsidR="001A2E50" w:rsidRDefault="00DE26AA" w:rsidP="00894878">
                              <w:pPr>
                                <w:ind w:left="0"/>
                                <w:rPr>
                                  <w:rFonts w:ascii="Times New Roman" w:hAnsi="Times New Roman" w:cs="Times New Roman"/>
                                  <w:b/>
                                  <w:bCs/>
                                  <w:color w:val="000000" w:themeColor="text1"/>
                                  <w:sz w:val="32"/>
                                  <w:szCs w:val="28"/>
                                </w:rPr>
                              </w:pPr>
                              <w:r>
                                <w:rPr>
                                  <w:rFonts w:ascii="Times New Roman" w:hAnsi="Times New Roman" w:cs="Times New Roman"/>
                                  <w:b/>
                                  <w:bCs/>
                                  <w:color w:val="000000" w:themeColor="text1"/>
                                  <w:sz w:val="32"/>
                                  <w:szCs w:val="28"/>
                                </w:rPr>
                                <w:t xml:space="preserve"> Answer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 xml:space="preserve">A </w:t>
                              </w:r>
                              <w:r>
                                <w:rPr>
                                  <w:rFonts w:ascii="Times New Roman" w:hAnsi="Times New Roman" w:cs="Times New Roman"/>
                                  <w:b/>
                                  <w:bCs/>
                                  <w:color w:val="000000" w:themeColor="text1"/>
                                  <w:sz w:val="32"/>
                                  <w:szCs w:val="28"/>
                                </w:rPr>
                                <w:t>:</w:t>
                              </w:r>
                              <w:proofErr w:type="gramEnd"/>
                              <w:r>
                                <w:rPr>
                                  <w:rFonts w:ascii="Times New Roman" w:hAnsi="Times New Roman" w:cs="Times New Roman"/>
                                  <w:b/>
                                  <w:bCs/>
                                  <w:color w:val="000000" w:themeColor="text1"/>
                                  <w:sz w:val="32"/>
                                  <w:szCs w:val="28"/>
                                </w:rPr>
                                <w:t xml:space="preserve">- </w:t>
                              </w:r>
                              <w:r w:rsidRPr="00DE26AA">
                                <w:rPr>
                                  <w:rFonts w:ascii="Times New Roman" w:hAnsi="Times New Roman" w:cs="Times New Roman"/>
                                  <w:b/>
                                  <w:bCs/>
                                  <w:color w:val="000000" w:themeColor="text1"/>
                                  <w:sz w:val="32"/>
                                  <w:szCs w:val="28"/>
                                </w:rPr>
                                <w:t xml:space="preserve">  </w:t>
                              </w:r>
                            </w:p>
                            <w:p w14:paraId="345B1BB0" w14:textId="77777777" w:rsidR="007B4F0F" w:rsidRDefault="001A2E50" w:rsidP="007B4F0F">
                              <w:pPr>
                                <w:ind w:left="0" w:right="743"/>
                                <w:jc w:val="both"/>
                                <w:rPr>
                                  <w:rFonts w:ascii="Times New Roman" w:hAnsi="Times New Roman" w:cs="Times New Roman"/>
                                  <w:color w:val="000000" w:themeColor="text1"/>
                                </w:rPr>
                              </w:pPr>
                              <w:r>
                                <w:rPr>
                                  <w:rFonts w:ascii="Times New Roman" w:hAnsi="Times New Roman" w:cs="Times New Roman"/>
                                  <w:b/>
                                  <w:bCs/>
                                  <w:color w:val="000000" w:themeColor="text1"/>
                                  <w:sz w:val="32"/>
                                  <w:szCs w:val="28"/>
                                </w:rPr>
                                <w:t xml:space="preserve">           </w:t>
                              </w:r>
                              <w:r w:rsidRPr="001A2E50">
                                <w:rPr>
                                  <w:rFonts w:ascii="Times New Roman" w:hAnsi="Times New Roman" w:cs="Times New Roman"/>
                                  <w:color w:val="000000" w:themeColor="text1"/>
                                </w:rPr>
                                <w:t>Se</w:t>
                              </w:r>
                              <w:r>
                                <w:rPr>
                                  <w:rFonts w:ascii="Times New Roman" w:hAnsi="Times New Roman" w:cs="Times New Roman"/>
                                  <w:color w:val="000000" w:themeColor="text1"/>
                                </w:rPr>
                                <w:t xml:space="preserve">arch </w:t>
                              </w:r>
                              <w:proofErr w:type="gramStart"/>
                              <w:r>
                                <w:rPr>
                                  <w:rFonts w:ascii="Times New Roman" w:hAnsi="Times New Roman" w:cs="Times New Roman"/>
                                  <w:color w:val="000000" w:themeColor="text1"/>
                                </w:rPr>
                                <w:t>Engine :</w:t>
                              </w:r>
                              <w:proofErr w:type="gramEnd"/>
                              <w:r>
                                <w:rPr>
                                  <w:rFonts w:ascii="Times New Roman" w:hAnsi="Times New Roman" w:cs="Times New Roman"/>
                                  <w:color w:val="000000" w:themeColor="text1"/>
                                </w:rPr>
                                <w:t xml:space="preserve"> A search is a software program or online service that helps user’s</w:t>
                              </w:r>
                              <w:r w:rsidR="008948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to find information on the internet . Its primary role is to </w:t>
                              </w:r>
                              <w:proofErr w:type="gramStart"/>
                              <w:r>
                                <w:rPr>
                                  <w:rFonts w:ascii="Times New Roman" w:hAnsi="Times New Roman" w:cs="Times New Roman"/>
                                  <w:color w:val="000000" w:themeColor="text1"/>
                                </w:rPr>
                                <w:t>crawl ,</w:t>
                              </w:r>
                              <w:proofErr w:type="gramEnd"/>
                              <w:r>
                                <w:rPr>
                                  <w:rFonts w:ascii="Times New Roman" w:hAnsi="Times New Roman" w:cs="Times New Roman"/>
                                  <w:color w:val="000000" w:themeColor="text1"/>
                                </w:rPr>
                                <w:t xml:space="preserve"> index, and retri</w:t>
                              </w:r>
                              <w:r w:rsidR="002A0B82">
                                <w:rPr>
                                  <w:rFonts w:ascii="Times New Roman" w:hAnsi="Times New Roman" w:cs="Times New Roman"/>
                                  <w:color w:val="000000" w:themeColor="text1"/>
                                </w:rPr>
                                <w:t>e</w:t>
                              </w:r>
                              <w:r>
                                <w:rPr>
                                  <w:rFonts w:ascii="Times New Roman" w:hAnsi="Times New Roman" w:cs="Times New Roman"/>
                                  <w:color w:val="000000" w:themeColor="text1"/>
                                </w:rPr>
                                <w:t xml:space="preserve">ve web pages </w:t>
                              </w:r>
                              <w:r w:rsidR="00AC63A9">
                                <w:rPr>
                                  <w:rFonts w:ascii="Times New Roman" w:hAnsi="Times New Roman" w:cs="Times New Roman"/>
                                  <w:color w:val="000000" w:themeColor="text1"/>
                                </w:rPr>
                                <w:t>based on a u</w:t>
                              </w:r>
                              <w:r w:rsidR="00CB055F">
                                <w:rPr>
                                  <w:rFonts w:ascii="Times New Roman" w:hAnsi="Times New Roman" w:cs="Times New Roman"/>
                                  <w:color w:val="000000" w:themeColor="text1"/>
                                </w:rPr>
                                <w:t xml:space="preserve">ser’s query . </w:t>
                              </w:r>
                            </w:p>
                            <w:p w14:paraId="3688D8DF" w14:textId="045B0F00" w:rsidR="00CB055F" w:rsidRDefault="00CB055F" w:rsidP="007B4F0F">
                              <w:pPr>
                                <w:ind w:left="0" w:right="743"/>
                                <w:jc w:val="both"/>
                                <w:rPr>
                                  <w:rFonts w:ascii="Times New Roman" w:hAnsi="Times New Roman" w:cs="Times New Roman"/>
                                  <w:color w:val="000000" w:themeColor="text1"/>
                                </w:rPr>
                              </w:pPr>
                              <w:r>
                                <w:rPr>
                                  <w:rFonts w:ascii="Times New Roman" w:hAnsi="Times New Roman" w:cs="Times New Roman"/>
                                  <w:color w:val="000000" w:themeColor="text1"/>
                                </w:rPr>
                                <w:t xml:space="preserve">Here’s a brief </w:t>
                              </w:r>
                              <w:r w:rsidR="001C18D7">
                                <w:rPr>
                                  <w:rFonts w:ascii="Times New Roman" w:hAnsi="Times New Roman" w:cs="Times New Roman"/>
                                  <w:color w:val="000000" w:themeColor="text1"/>
                                </w:rPr>
                                <w:t>of it</w:t>
                              </w:r>
                              <w:r w:rsidR="00894878">
                                <w:rPr>
                                  <w:rFonts w:ascii="Times New Roman" w:hAnsi="Times New Roman" w:cs="Times New Roman"/>
                                  <w:color w:val="000000" w:themeColor="text1"/>
                                </w:rPr>
                                <w:t xml:space="preserve">s </w:t>
                              </w:r>
                              <w:proofErr w:type="gramStart"/>
                              <w:r w:rsidR="00894878">
                                <w:rPr>
                                  <w:rFonts w:ascii="Times New Roman" w:hAnsi="Times New Roman" w:cs="Times New Roman"/>
                                  <w:color w:val="000000" w:themeColor="text1"/>
                                </w:rPr>
                                <w:t>role :</w:t>
                              </w:r>
                              <w:proofErr w:type="gramEnd"/>
                            </w:p>
                            <w:p w14:paraId="7F78A252" w14:textId="7FDA7EA4" w:rsidR="00894878" w:rsidRDefault="00760917" w:rsidP="00F01B27">
                              <w:pPr>
                                <w:pStyle w:val="ListParagraph"/>
                                <w:numPr>
                                  <w:ilvl w:val="0"/>
                                  <w:numId w:val="1"/>
                                </w:numPr>
                                <w:jc w:val="both"/>
                                <w:rPr>
                                  <w:rFonts w:ascii="Times New Roman" w:hAnsi="Times New Roman" w:cs="Times New Roman"/>
                                  <w:color w:val="000000" w:themeColor="text1"/>
                                </w:rPr>
                              </w:pPr>
                              <w:r w:rsidRPr="00760917">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Crawling :</w:t>
                              </w:r>
                              <w:proofErr w:type="gramEnd"/>
                              <w:r>
                                <w:rPr>
                                  <w:rFonts w:ascii="Times New Roman" w:hAnsi="Times New Roman" w:cs="Times New Roman"/>
                                  <w:color w:val="000000" w:themeColor="text1"/>
                                </w:rPr>
                                <w:t xml:space="preserve">- Search engines use </w:t>
                              </w:r>
                              <w:r w:rsidR="00C72E91">
                                <w:rPr>
                                  <w:rFonts w:ascii="Times New Roman" w:hAnsi="Times New Roman" w:cs="Times New Roman"/>
                                  <w:color w:val="000000" w:themeColor="text1"/>
                                </w:rPr>
                                <w:t>automated bots , often called “spiders” or “crawlers,” to systematically b</w:t>
                              </w:r>
                              <w:r w:rsidR="00674399">
                                <w:rPr>
                                  <w:rFonts w:ascii="Times New Roman" w:hAnsi="Times New Roman" w:cs="Times New Roman"/>
                                  <w:color w:val="000000" w:themeColor="text1"/>
                                </w:rPr>
                                <w:t xml:space="preserve">rowse the web and discover web pages. These bots follows links one page to </w:t>
                              </w:r>
                              <w:proofErr w:type="gramStart"/>
                              <w:r w:rsidR="00674399">
                                <w:rPr>
                                  <w:rFonts w:ascii="Times New Roman" w:hAnsi="Times New Roman" w:cs="Times New Roman"/>
                                  <w:color w:val="000000" w:themeColor="text1"/>
                                </w:rPr>
                                <w:t>another ,</w:t>
                              </w:r>
                              <w:proofErr w:type="gramEnd"/>
                              <w:r w:rsidR="00674399">
                                <w:rPr>
                                  <w:rFonts w:ascii="Times New Roman" w:hAnsi="Times New Roman" w:cs="Times New Roman"/>
                                  <w:color w:val="000000" w:themeColor="text1"/>
                                </w:rPr>
                                <w:t xml:space="preserve"> building a database of web content . </w:t>
                              </w:r>
                            </w:p>
                            <w:p w14:paraId="5D0D206F" w14:textId="77777777" w:rsidR="00F35214" w:rsidRDefault="00674399" w:rsidP="00F01B27">
                              <w:pPr>
                                <w:pStyle w:val="ListParagraph"/>
                                <w:numPr>
                                  <w:ilvl w:val="0"/>
                                  <w:numId w:val="1"/>
                                </w:num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Indexing :</w:t>
                              </w:r>
                              <w:proofErr w:type="gramEnd"/>
                              <w:r>
                                <w:rPr>
                                  <w:rFonts w:ascii="Times New Roman" w:hAnsi="Times New Roman" w:cs="Times New Roman"/>
                                  <w:color w:val="000000" w:themeColor="text1"/>
                                </w:rPr>
                                <w:t>- Once web pages are crawled , search engines create an index</w:t>
                              </w:r>
                              <w:r w:rsidR="00F01B27">
                                <w:rPr>
                                  <w:rFonts w:ascii="Times New Roman" w:hAnsi="Times New Roman" w:cs="Times New Roman"/>
                                  <w:color w:val="000000" w:themeColor="text1"/>
                                </w:rPr>
                                <w:t xml:space="preserve">, which is like a massive database of information </w:t>
                              </w:r>
                              <w:r w:rsidR="00F35214">
                                <w:rPr>
                                  <w:rFonts w:ascii="Times New Roman" w:hAnsi="Times New Roman" w:cs="Times New Roman"/>
                                  <w:color w:val="000000" w:themeColor="text1"/>
                                </w:rPr>
                                <w:t xml:space="preserve">about each page. This indexes </w:t>
                              </w:r>
                              <w:proofErr w:type="gramStart"/>
                              <w:r w:rsidR="00F35214">
                                <w:rPr>
                                  <w:rFonts w:ascii="Times New Roman" w:hAnsi="Times New Roman" w:cs="Times New Roman"/>
                                  <w:color w:val="000000" w:themeColor="text1"/>
                                </w:rPr>
                                <w:t>keywords ,</w:t>
                              </w:r>
                              <w:proofErr w:type="gramEnd"/>
                              <w:r w:rsidR="00F35214">
                                <w:rPr>
                                  <w:rFonts w:ascii="Times New Roman" w:hAnsi="Times New Roman" w:cs="Times New Roman"/>
                                  <w:color w:val="000000" w:themeColor="text1"/>
                                </w:rPr>
                                <w:t xml:space="preserve"> metadata and other relevant data to help with search queries . </w:t>
                              </w:r>
                            </w:p>
                            <w:p w14:paraId="7AEBE3E7" w14:textId="72E84DD0" w:rsidR="0095632A" w:rsidRDefault="00953734" w:rsidP="00F01B27">
                              <w:pPr>
                                <w:pStyle w:val="ListParagraph"/>
                                <w:numPr>
                                  <w:ilvl w:val="0"/>
                                  <w:numId w:val="1"/>
                                </w:num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Retrieval :</w:t>
                              </w:r>
                              <w:proofErr w:type="gramEnd"/>
                              <w:r w:rsidR="0095632A">
                                <w:rPr>
                                  <w:rFonts w:ascii="Times New Roman" w:hAnsi="Times New Roman" w:cs="Times New Roman"/>
                                  <w:color w:val="000000" w:themeColor="text1"/>
                                </w:rPr>
                                <w:t>-</w:t>
                              </w:r>
                              <w:r>
                                <w:rPr>
                                  <w:rFonts w:ascii="Times New Roman" w:hAnsi="Times New Roman" w:cs="Times New Roman"/>
                                  <w:color w:val="000000" w:themeColor="text1"/>
                                </w:rPr>
                                <w:t xml:space="preserve"> When a user enters a search query , the search engine it’s index to </w:t>
                              </w:r>
                              <w:r w:rsidR="0095632A">
                                <w:rPr>
                                  <w:rFonts w:ascii="Times New Roman" w:hAnsi="Times New Roman" w:cs="Times New Roman"/>
                                  <w:color w:val="000000" w:themeColor="text1"/>
                                </w:rPr>
                                <w:t>quickly</w:t>
                              </w:r>
                              <w:r>
                                <w:rPr>
                                  <w:rFonts w:ascii="Times New Roman" w:hAnsi="Times New Roman" w:cs="Times New Roman"/>
                                  <w:color w:val="000000" w:themeColor="text1"/>
                                </w:rPr>
                                <w:t xml:space="preserve"> identify relevant web pages . Algorithms are applied to determine the most relevant results based on factors like keyword </w:t>
                              </w:r>
                              <w:proofErr w:type="gramStart"/>
                              <w:r w:rsidR="0095632A">
                                <w:rPr>
                                  <w:rFonts w:ascii="Times New Roman" w:hAnsi="Times New Roman" w:cs="Times New Roman"/>
                                  <w:color w:val="000000" w:themeColor="text1"/>
                                </w:rPr>
                                <w:t>relevance ,</w:t>
                              </w:r>
                              <w:proofErr w:type="gramEnd"/>
                              <w:r w:rsidR="0095632A">
                                <w:rPr>
                                  <w:rFonts w:ascii="Times New Roman" w:hAnsi="Times New Roman" w:cs="Times New Roman"/>
                                  <w:color w:val="000000" w:themeColor="text1"/>
                                </w:rPr>
                                <w:t xml:space="preserve"> and user behavior .</w:t>
                              </w:r>
                            </w:p>
                            <w:p w14:paraId="3E980671" w14:textId="2E0418FD" w:rsidR="00674399" w:rsidRDefault="00674399" w:rsidP="00F01B2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0095632A">
                                <w:rPr>
                                  <w:rFonts w:ascii="Times New Roman" w:hAnsi="Times New Roman" w:cs="Times New Roman"/>
                                  <w:color w:val="000000" w:themeColor="text1"/>
                                </w:rPr>
                                <w:t>Ranking :</w:t>
                              </w:r>
                              <w:proofErr w:type="gramEnd"/>
                              <w:r w:rsidR="0095632A">
                                <w:rPr>
                                  <w:rFonts w:ascii="Times New Roman" w:hAnsi="Times New Roman" w:cs="Times New Roman"/>
                                  <w:color w:val="000000" w:themeColor="text1"/>
                                </w:rPr>
                                <w:t>- Search engines often present search result in order of relevance . They use complex algorithms to rank</w:t>
                              </w:r>
                              <w:r w:rsidR="004051E8">
                                <w:rPr>
                                  <w:rFonts w:ascii="Times New Roman" w:hAnsi="Times New Roman" w:cs="Times New Roman"/>
                                  <w:color w:val="000000" w:themeColor="text1"/>
                                </w:rPr>
                                <w:t xml:space="preserve"> web pages, ensuring that the most relevant and high-quality content appears at the top of the </w:t>
                              </w:r>
                              <w:proofErr w:type="gramStart"/>
                              <w:r w:rsidR="004051E8">
                                <w:rPr>
                                  <w:rFonts w:ascii="Times New Roman" w:hAnsi="Times New Roman" w:cs="Times New Roman"/>
                                  <w:color w:val="000000" w:themeColor="text1"/>
                                </w:rPr>
                                <w:t>results .</w:t>
                              </w:r>
                              <w:proofErr w:type="gramEnd"/>
                              <w:r w:rsidR="004051E8">
                                <w:rPr>
                                  <w:rFonts w:ascii="Times New Roman" w:hAnsi="Times New Roman" w:cs="Times New Roman"/>
                                  <w:color w:val="000000" w:themeColor="text1"/>
                                </w:rPr>
                                <w:t xml:space="preserve"> </w:t>
                              </w:r>
                            </w:p>
                            <w:p w14:paraId="147B466D" w14:textId="77777777" w:rsidR="004051E8" w:rsidRDefault="004051E8" w:rsidP="004051E8">
                              <w:pPr>
                                <w:pStyle w:val="ListParagraph"/>
                                <w:jc w:val="both"/>
                                <w:rPr>
                                  <w:rFonts w:ascii="Times New Roman" w:hAnsi="Times New Roman" w:cs="Times New Roman"/>
                                  <w:color w:val="000000" w:themeColor="text1"/>
                                </w:rPr>
                              </w:pPr>
                            </w:p>
                            <w:p w14:paraId="4CC64999" w14:textId="77777777" w:rsidR="0082596F" w:rsidRPr="0082596F" w:rsidRDefault="004051E8" w:rsidP="004051E8">
                              <w:pPr>
                                <w:pStyle w:val="ListParagraph"/>
                                <w:numPr>
                                  <w:ilvl w:val="0"/>
                                  <w:numId w:val="2"/>
                                </w:numPr>
                                <w:jc w:val="both"/>
                                <w:rPr>
                                  <w:rFonts w:ascii="Times New Roman" w:hAnsi="Times New Roman" w:cs="Times New Roman"/>
                                  <w:b/>
                                  <w:bCs/>
                                  <w:color w:val="000000" w:themeColor="text1"/>
                                  <w:u w:val="single"/>
                                </w:rPr>
                              </w:pPr>
                              <w:r w:rsidRPr="004051E8">
                                <w:rPr>
                                  <w:rFonts w:ascii="Times New Roman" w:hAnsi="Times New Roman" w:cs="Times New Roman"/>
                                  <w:b/>
                                  <w:bCs/>
                                  <w:color w:val="000000" w:themeColor="text1"/>
                                  <w:u w:val="single"/>
                                </w:rPr>
                                <w:t>Plug-</w:t>
                              </w:r>
                              <w:proofErr w:type="gramStart"/>
                              <w:r w:rsidRPr="004051E8">
                                <w:rPr>
                                  <w:rFonts w:ascii="Times New Roman" w:hAnsi="Times New Roman" w:cs="Times New Roman"/>
                                  <w:b/>
                                  <w:bCs/>
                                  <w:color w:val="000000" w:themeColor="text1"/>
                                  <w:u w:val="single"/>
                                </w:rPr>
                                <w:t>ins</w:t>
                              </w:r>
                              <w:r>
                                <w:rPr>
                                  <w:rFonts w:ascii="Times New Roman" w:hAnsi="Times New Roman" w:cs="Times New Roman"/>
                                  <w:b/>
                                  <w:bCs/>
                                  <w:color w:val="000000" w:themeColor="text1"/>
                                  <w:u w:val="single"/>
                                </w:rPr>
                                <w:t xml:space="preserve"> :</w:t>
                              </w:r>
                              <w:proofErr w:type="gramEnd"/>
                              <w:r>
                                <w:rPr>
                                  <w:rFonts w:ascii="Times New Roman" w:hAnsi="Times New Roman" w:cs="Times New Roman"/>
                                  <w:b/>
                                  <w:bCs/>
                                  <w:color w:val="000000" w:themeColor="text1"/>
                                  <w:u w:val="single"/>
                                </w:rPr>
                                <w:t>-</w:t>
                              </w:r>
                              <w:r w:rsidRPr="004051E8">
                                <w:rPr>
                                  <w:rFonts w:ascii="Times New Roman" w:hAnsi="Times New Roman" w:cs="Times New Roman"/>
                                  <w:color w:val="000000" w:themeColor="text1"/>
                                </w:rPr>
                                <w:t xml:space="preserve"> P</w:t>
                              </w:r>
                              <w:r>
                                <w:rPr>
                                  <w:rFonts w:ascii="Times New Roman" w:hAnsi="Times New Roman" w:cs="Times New Roman"/>
                                  <w:color w:val="000000" w:themeColor="text1"/>
                                </w:rPr>
                                <w:t>lug-ins, also known as ex</w:t>
                              </w:r>
                              <w:r w:rsidR="002A7052">
                                <w:rPr>
                                  <w:rFonts w:ascii="Times New Roman" w:hAnsi="Times New Roman" w:cs="Times New Roman"/>
                                  <w:color w:val="000000" w:themeColor="text1"/>
                                </w:rPr>
                                <w:t xml:space="preserve">tension or add-ons , are software components that add specific functionalities or fractures to an existing c0mputer program or application  . Their role varies depending on the </w:t>
                              </w:r>
                              <w:proofErr w:type="gramStart"/>
                              <w:r w:rsidR="002A7052">
                                <w:rPr>
                                  <w:rFonts w:ascii="Times New Roman" w:hAnsi="Times New Roman" w:cs="Times New Roman"/>
                                  <w:color w:val="000000" w:themeColor="text1"/>
                                </w:rPr>
                                <w:t>context ,</w:t>
                              </w:r>
                              <w:proofErr w:type="gramEnd"/>
                              <w:r w:rsidR="002A7052">
                                <w:rPr>
                                  <w:rFonts w:ascii="Times New Roman" w:hAnsi="Times New Roman" w:cs="Times New Roman"/>
                                  <w:color w:val="000000" w:themeColor="text1"/>
                                </w:rPr>
                                <w:t xml:space="preserve"> but generally , they </w:t>
                              </w:r>
                              <w:r w:rsidR="0082596F">
                                <w:rPr>
                                  <w:rFonts w:ascii="Times New Roman" w:hAnsi="Times New Roman" w:cs="Times New Roman"/>
                                  <w:color w:val="000000" w:themeColor="text1"/>
                                </w:rPr>
                                <w:t xml:space="preserve">serve to enhance or extend the capabilities of a base software . </w:t>
                              </w:r>
                            </w:p>
                            <w:p w14:paraId="38B09CF7" w14:textId="77777777" w:rsidR="0082596F" w:rsidRDefault="0082596F" w:rsidP="0082596F">
                              <w:pPr>
                                <w:pStyle w:val="ListParagraph"/>
                                <w:ind w:left="1080"/>
                                <w:jc w:val="both"/>
                                <w:rPr>
                                  <w:rFonts w:ascii="Times New Roman" w:hAnsi="Times New Roman" w:cs="Times New Roman"/>
                                </w:rPr>
                              </w:pPr>
                              <w:r w:rsidRPr="0082596F">
                                <w:rPr>
                                  <w:rFonts w:ascii="Times New Roman" w:hAnsi="Times New Roman" w:cs="Times New Roman"/>
                                  <w:color w:val="000000" w:themeColor="text1"/>
                                </w:rPr>
                                <w:t xml:space="preserve">Here’s a brief of their </w:t>
                              </w:r>
                              <w:proofErr w:type="gramStart"/>
                              <w:r w:rsidRPr="0082596F">
                                <w:rPr>
                                  <w:rFonts w:ascii="Times New Roman" w:hAnsi="Times New Roman" w:cs="Times New Roman"/>
                                  <w:color w:val="000000" w:themeColor="text1"/>
                                </w:rPr>
                                <w:t>role :</w:t>
                              </w:r>
                              <w:proofErr w:type="gramEnd"/>
                              <w:r w:rsidRPr="0082596F">
                                <w:rPr>
                                  <w:rFonts w:ascii="Times New Roman" w:hAnsi="Times New Roman" w:cs="Times New Roman"/>
                                  <w:color w:val="000000" w:themeColor="text1"/>
                                </w:rPr>
                                <w:t>-</w:t>
                              </w:r>
                              <w:r w:rsidRPr="0082596F">
                                <w:rPr>
                                  <w:rFonts w:ascii="Times New Roman" w:hAnsi="Times New Roman" w:cs="Times New Roman"/>
                                </w:rPr>
                                <w:t xml:space="preserve"> </w:t>
                              </w:r>
                            </w:p>
                            <w:p w14:paraId="2FADA1E8" w14:textId="77777777" w:rsidR="00484BF0" w:rsidRPr="00484BF0" w:rsidRDefault="003C4E1E" w:rsidP="0082596F">
                              <w:pPr>
                                <w:pStyle w:val="ListParagraph"/>
                                <w:numPr>
                                  <w:ilvl w:val="0"/>
                                  <w:numId w:val="3"/>
                                </w:numPr>
                                <w:jc w:val="both"/>
                                <w:rPr>
                                  <w:rFonts w:ascii="Times New Roman" w:hAnsi="Times New Roman" w:cs="Times New Roman"/>
                                </w:rPr>
                              </w:pPr>
                              <w:r>
                                <w:rPr>
                                  <w:rFonts w:ascii="Times New Roman" w:hAnsi="Times New Roman" w:cs="Times New Roman"/>
                                  <w:color w:val="000000" w:themeColor="text1"/>
                                </w:rPr>
                                <w:t xml:space="preserve">Enhancing </w:t>
                              </w:r>
                              <w:proofErr w:type="gramStart"/>
                              <w:r>
                                <w:rPr>
                                  <w:rFonts w:ascii="Times New Roman" w:hAnsi="Times New Roman" w:cs="Times New Roman"/>
                                  <w:color w:val="000000" w:themeColor="text1"/>
                                </w:rPr>
                                <w:t>Functionality :</w:t>
                              </w:r>
                              <w:proofErr w:type="gramEnd"/>
                              <w:r>
                                <w:rPr>
                                  <w:rFonts w:ascii="Times New Roman" w:hAnsi="Times New Roman" w:cs="Times New Roman"/>
                                  <w:color w:val="000000" w:themeColor="text1"/>
                                </w:rPr>
                                <w:t xml:space="preserve">- Plug-ins are used to extend the capabilities of software applications. For </w:t>
                              </w:r>
                              <w:proofErr w:type="gramStart"/>
                              <w:r>
                                <w:rPr>
                                  <w:rFonts w:ascii="Times New Roman" w:hAnsi="Times New Roman" w:cs="Times New Roman"/>
                                  <w:color w:val="000000" w:themeColor="text1"/>
                                </w:rPr>
                                <w:t>example :</w:t>
                              </w:r>
                              <w:proofErr w:type="gramEnd"/>
                              <w:r>
                                <w:rPr>
                                  <w:rFonts w:ascii="Times New Roman" w:hAnsi="Times New Roman" w:cs="Times New Roman"/>
                                  <w:color w:val="000000" w:themeColor="text1"/>
                                </w:rPr>
                                <w:t xml:space="preserve"> web browser like Chorme and Firefox  support p</w:t>
                              </w:r>
                              <w:r w:rsidR="00484BF0">
                                <w:rPr>
                                  <w:rFonts w:ascii="Times New Roman" w:hAnsi="Times New Roman" w:cs="Times New Roman"/>
                                  <w:color w:val="000000" w:themeColor="text1"/>
                                </w:rPr>
                                <w:t>lu</w:t>
                              </w:r>
                              <w:r>
                                <w:rPr>
                                  <w:rFonts w:ascii="Times New Roman" w:hAnsi="Times New Roman" w:cs="Times New Roman"/>
                                  <w:color w:val="000000" w:themeColor="text1"/>
                                </w:rPr>
                                <w:t>g-ins</w:t>
                              </w:r>
                              <w:r w:rsidR="00484BF0">
                                <w:rPr>
                                  <w:rFonts w:ascii="Times New Roman" w:hAnsi="Times New Roman" w:cs="Times New Roman"/>
                                  <w:color w:val="000000" w:themeColor="text1"/>
                                </w:rPr>
                                <w:t xml:space="preserve"> that can add features like ad-blocking , password management , or language translation . </w:t>
                              </w:r>
                            </w:p>
                            <w:p w14:paraId="7CCB94F7" w14:textId="77777777" w:rsidR="006A28B8" w:rsidRPr="006A28B8" w:rsidRDefault="00484BF0" w:rsidP="0082596F">
                              <w:pPr>
                                <w:pStyle w:val="ListParagraph"/>
                                <w:numPr>
                                  <w:ilvl w:val="0"/>
                                  <w:numId w:val="3"/>
                                </w:numPr>
                                <w:jc w:val="both"/>
                                <w:rPr>
                                  <w:rFonts w:ascii="Times New Roman" w:hAnsi="Times New Roman" w:cs="Times New Roman"/>
                                </w:rPr>
                              </w:pPr>
                              <w:proofErr w:type="gramStart"/>
                              <w:r>
                                <w:rPr>
                                  <w:rFonts w:ascii="Times New Roman" w:hAnsi="Times New Roman" w:cs="Times New Roman"/>
                                  <w:color w:val="auto"/>
                                </w:rPr>
                                <w:t>Customization :</w:t>
                              </w:r>
                              <w:proofErr w:type="gramEnd"/>
                              <w:r>
                                <w:rPr>
                                  <w:rFonts w:ascii="Times New Roman" w:hAnsi="Times New Roman" w:cs="Times New Roman"/>
                                  <w:color w:val="auto"/>
                                </w:rPr>
                                <w:t xml:space="preserve"> User can tailor software </w:t>
                              </w:r>
                              <w:r w:rsidR="006A28B8">
                                <w:rPr>
                                  <w:rFonts w:ascii="Times New Roman" w:hAnsi="Times New Roman" w:cs="Times New Roman"/>
                                  <w:color w:val="auto"/>
                                </w:rPr>
                                <w:t>t</w:t>
                              </w:r>
                              <w:r>
                                <w:rPr>
                                  <w:rFonts w:ascii="Times New Roman" w:hAnsi="Times New Roman" w:cs="Times New Roman"/>
                                  <w:color w:val="auto"/>
                                </w:rPr>
                                <w:t xml:space="preserve">o their specific needs by installing plug-ins </w:t>
                              </w:r>
                              <w:r w:rsidR="006A28B8">
                                <w:rPr>
                                  <w:rFonts w:ascii="Times New Roman" w:hAnsi="Times New Roman" w:cs="Times New Roman"/>
                                  <w:color w:val="auto"/>
                                </w:rPr>
                                <w:t xml:space="preserve">. This allows for a personalized user experience and can increase productivity or </w:t>
                              </w:r>
                              <w:proofErr w:type="gramStart"/>
                              <w:r w:rsidR="006A28B8">
                                <w:rPr>
                                  <w:rFonts w:ascii="Times New Roman" w:hAnsi="Times New Roman" w:cs="Times New Roman"/>
                                  <w:color w:val="auto"/>
                                </w:rPr>
                                <w:t>convenience .</w:t>
                              </w:r>
                              <w:proofErr w:type="gramEnd"/>
                              <w:r w:rsidR="006A28B8">
                                <w:rPr>
                                  <w:rFonts w:ascii="Times New Roman" w:hAnsi="Times New Roman" w:cs="Times New Roman"/>
                                  <w:color w:val="auto"/>
                                </w:rPr>
                                <w:t xml:space="preserve"> </w:t>
                              </w:r>
                            </w:p>
                            <w:p w14:paraId="1C54F8BF" w14:textId="77777777" w:rsidR="00132D51" w:rsidRPr="00132D51" w:rsidRDefault="006A28B8" w:rsidP="0082596F">
                              <w:pPr>
                                <w:pStyle w:val="ListParagraph"/>
                                <w:numPr>
                                  <w:ilvl w:val="0"/>
                                  <w:numId w:val="3"/>
                                </w:numPr>
                                <w:jc w:val="both"/>
                                <w:rPr>
                                  <w:rFonts w:ascii="Times New Roman" w:hAnsi="Times New Roman" w:cs="Times New Roman"/>
                                </w:rPr>
                              </w:pPr>
                              <w:proofErr w:type="gramStart"/>
                              <w:r>
                                <w:rPr>
                                  <w:rFonts w:ascii="Times New Roman" w:hAnsi="Times New Roman" w:cs="Times New Roman"/>
                                  <w:color w:val="auto"/>
                                </w:rPr>
                                <w:t>Integration :</w:t>
                              </w:r>
                              <w:proofErr w:type="gramEnd"/>
                              <w:r>
                                <w:rPr>
                                  <w:rFonts w:ascii="Times New Roman" w:hAnsi="Times New Roman" w:cs="Times New Roman"/>
                                  <w:color w:val="auto"/>
                                </w:rPr>
                                <w:t xml:space="preserve"> Plug-ins can integrate with external services or A</w:t>
                              </w:r>
                              <w:r w:rsidR="00132D51">
                                <w:rPr>
                                  <w:rFonts w:ascii="Times New Roman" w:hAnsi="Times New Roman" w:cs="Times New Roman"/>
                                  <w:color w:val="auto"/>
                                </w:rPr>
                                <w:t xml:space="preserve">pls, enabling seamless interaction between different software system . </w:t>
                              </w:r>
                            </w:p>
                            <w:p w14:paraId="155E6618" w14:textId="4FF459D4" w:rsidR="004051E8" w:rsidRDefault="00132D51" w:rsidP="0082596F">
                              <w:pPr>
                                <w:pStyle w:val="ListParagraph"/>
                                <w:numPr>
                                  <w:ilvl w:val="0"/>
                                  <w:numId w:val="3"/>
                                </w:numPr>
                                <w:jc w:val="both"/>
                                <w:rPr>
                                  <w:rFonts w:ascii="Times New Roman" w:hAnsi="Times New Roman" w:cs="Times New Roman"/>
                                </w:rPr>
                              </w:pPr>
                              <w:r>
                                <w:rPr>
                                  <w:rFonts w:ascii="Times New Roman" w:hAnsi="Times New Roman" w:cs="Times New Roman"/>
                                  <w:color w:val="auto"/>
                                </w:rPr>
                                <w:t xml:space="preserve">Modular </w:t>
                              </w:r>
                              <w:proofErr w:type="gramStart"/>
                              <w:r>
                                <w:rPr>
                                  <w:rFonts w:ascii="Times New Roman" w:hAnsi="Times New Roman" w:cs="Times New Roman"/>
                                  <w:color w:val="auto"/>
                                </w:rPr>
                                <w:t>Approach :</w:t>
                              </w:r>
                              <w:proofErr w:type="gramEnd"/>
                              <w:r>
                                <w:rPr>
                                  <w:rFonts w:ascii="Times New Roman" w:hAnsi="Times New Roman" w:cs="Times New Roman"/>
                                  <w:color w:val="auto"/>
                                </w:rPr>
                                <w:t xml:space="preserve">- Using plug-ins allows developers to create modular software , making it easier to update and maintain . Users can choose which plug-ins to </w:t>
                              </w:r>
                              <w:proofErr w:type="gramStart"/>
                              <w:r>
                                <w:rPr>
                                  <w:rFonts w:ascii="Times New Roman" w:hAnsi="Times New Roman" w:cs="Times New Roman"/>
                                  <w:color w:val="auto"/>
                                </w:rPr>
                                <w:t>install ,</w:t>
                              </w:r>
                              <w:proofErr w:type="gramEnd"/>
                              <w:r>
                                <w:rPr>
                                  <w:rFonts w:ascii="Times New Roman" w:hAnsi="Times New Roman" w:cs="Times New Roman"/>
                                  <w:color w:val="auto"/>
                                </w:rPr>
                                <w:t xml:space="preserve"> reducing bloat and improving performance . </w:t>
                              </w:r>
                              <w:r w:rsidR="006A28B8">
                                <w:rPr>
                                  <w:rFonts w:ascii="Times New Roman" w:hAnsi="Times New Roman" w:cs="Times New Roman"/>
                                  <w:color w:val="auto"/>
                                </w:rPr>
                                <w:t xml:space="preserve"> </w:t>
                              </w:r>
                              <w:r w:rsidR="003C4E1E">
                                <w:rPr>
                                  <w:rFonts w:ascii="Times New Roman" w:hAnsi="Times New Roman" w:cs="Times New Roman"/>
                                  <w:color w:val="000000" w:themeColor="text1"/>
                                </w:rPr>
                                <w:t xml:space="preserve"> </w:t>
                              </w:r>
                              <w:r w:rsidR="002A7052" w:rsidRPr="0082596F">
                                <w:rPr>
                                  <w:rFonts w:ascii="Times New Roman" w:hAnsi="Times New Roman" w:cs="Times New Roman"/>
                                </w:rPr>
                                <w:t xml:space="preserve"> </w:t>
                              </w:r>
                            </w:p>
                            <w:p w14:paraId="6CA71B73" w14:textId="77777777" w:rsidR="007B4F0F" w:rsidRDefault="007B4F0F" w:rsidP="007B4F0F">
                              <w:pPr>
                                <w:pStyle w:val="ListParagraph"/>
                                <w:ind w:left="1440"/>
                                <w:jc w:val="both"/>
                                <w:rPr>
                                  <w:rFonts w:ascii="Times New Roman" w:hAnsi="Times New Roman" w:cs="Times New Roman"/>
                                </w:rPr>
                              </w:pPr>
                            </w:p>
                            <w:p w14:paraId="4180FA0E" w14:textId="60345DF2" w:rsidR="007B4F0F" w:rsidRPr="007B4F0F" w:rsidRDefault="007B4F0F" w:rsidP="007B4F0F">
                              <w:pPr>
                                <w:pStyle w:val="ListParagraph"/>
                                <w:ind w:left="1440"/>
                                <w:jc w:val="both"/>
                                <w:rPr>
                                  <w:rFonts w:ascii="Times New Roman" w:hAnsi="Times New Roman" w:cs="Times New Roman"/>
                                  <w:color w:val="auto"/>
                                </w:rPr>
                              </w:pPr>
                              <w:r>
                                <w:rPr>
                                  <w:rFonts w:ascii="Times New Roman" w:hAnsi="Times New Roman" w:cs="Times New Roman"/>
                                  <w:color w:val="auto"/>
                                </w:rPr>
                                <w:t xml:space="preserve">In </w:t>
                              </w:r>
                              <w:proofErr w:type="gramStart"/>
                              <w:r>
                                <w:rPr>
                                  <w:rFonts w:ascii="Times New Roman" w:hAnsi="Times New Roman" w:cs="Times New Roman"/>
                                  <w:color w:val="auto"/>
                                </w:rPr>
                                <w:t>summary ,</w:t>
                              </w:r>
                              <w:proofErr w:type="gramEnd"/>
                              <w:r>
                                <w:rPr>
                                  <w:rFonts w:ascii="Times New Roman" w:hAnsi="Times New Roman" w:cs="Times New Roman"/>
                                  <w:color w:val="auto"/>
                                </w:rPr>
                                <w:t xml:space="preserve"> search engines help user find information on the internet </w:t>
                              </w:r>
                              <w:r w:rsidR="00A80CFD">
                                <w:rPr>
                                  <w:rFonts w:ascii="Times New Roman" w:hAnsi="Times New Roman" w:cs="Times New Roman"/>
                                  <w:color w:val="auto"/>
                                </w:rPr>
                                <w:t xml:space="preserve">by crawling , indexing , and retrieving web content , while plug-ins enhance and extend the functionalities of software applications by adding specific features or customizations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142668" id="Group 2" o:spid="_x0000_s1027" style="position:absolute;left:0;text-align:left;margin-left:38.8pt;margin-top:26.75pt;width:491.5pt;height:671.9pt;z-index:251660288" coordsize="62420,8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">
                <v:shape id="_x0000_s1028" type="#_x0000_t202" style="position:absolute;width:6242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" filled="f" stroked="f" strokeweight=".5pt">
                  <v:textbox>
                    <w:txbxContent>
                      <w:p w14:paraId="6355D405" w14:textId="2CDE6EFC" w:rsidR="00DE26AA" w:rsidRPr="00DE26AA" w:rsidRDefault="00C83993">
                        <w:pPr>
                          <w:ind w:left="0"/>
                          <w:rPr>
                            <w:rFonts w:ascii="Times New Roman" w:hAnsi="Times New Roman" w:cs="Times New Roman"/>
                            <w:b/>
                            <w:bCs/>
                            <w:color w:val="000000" w:themeColor="text1"/>
                            <w:sz w:val="32"/>
                            <w:szCs w:val="28"/>
                          </w:rPr>
                        </w:pPr>
                        <w:r w:rsidRPr="00DE26AA">
                          <w:rPr>
                            <w:rFonts w:ascii="Times New Roman" w:hAnsi="Times New Roman" w:cs="Times New Roman"/>
                            <w:b/>
                            <w:bCs/>
                            <w:color w:val="000000" w:themeColor="text1"/>
                            <w:sz w:val="32"/>
                            <w:szCs w:val="28"/>
                          </w:rPr>
                          <w:t xml:space="preserve">Question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A )</w:t>
                        </w:r>
                        <w:proofErr w:type="gramEnd"/>
                        <w:r w:rsidRPr="00DE26AA">
                          <w:rPr>
                            <w:rFonts w:ascii="Times New Roman" w:hAnsi="Times New Roman" w:cs="Times New Roman"/>
                            <w:b/>
                            <w:bCs/>
                            <w:color w:val="000000" w:themeColor="text1"/>
                            <w:sz w:val="32"/>
                            <w:szCs w:val="28"/>
                          </w:rPr>
                          <w:t xml:space="preserve"> </w:t>
                        </w:r>
                        <w:r w:rsidR="00DE26AA" w:rsidRPr="00DE26AA">
                          <w:rPr>
                            <w:rFonts w:ascii="Times New Roman" w:hAnsi="Times New Roman" w:cs="Times New Roman"/>
                            <w:b/>
                            <w:bCs/>
                            <w:color w:val="000000" w:themeColor="text1"/>
                            <w:sz w:val="32"/>
                            <w:szCs w:val="28"/>
                          </w:rPr>
                          <w:t xml:space="preserve">Brief the role of search engine and plug-ins.  </w:t>
                        </w:r>
                      </w:p>
                    </w:txbxContent>
                  </v:textbox>
                </v:shape>
                <v:shape id="_x0000_s1029" type="#_x0000_t202" style="position:absolute;top:4648;width:62361;height:80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" filled="f" stroked="f" strokeweight=".5pt">
                  <v:textbox>
                    <w:txbxContent>
                      <w:p w14:paraId="25115E07" w14:textId="77777777" w:rsidR="001A2E50" w:rsidRDefault="00DE26AA" w:rsidP="00894878">
                        <w:pPr>
                          <w:ind w:left="0"/>
                          <w:rPr>
                            <w:rFonts w:ascii="Times New Roman" w:hAnsi="Times New Roman" w:cs="Times New Roman"/>
                            <w:b/>
                            <w:bCs/>
                            <w:color w:val="000000" w:themeColor="text1"/>
                            <w:sz w:val="32"/>
                            <w:szCs w:val="28"/>
                          </w:rPr>
                        </w:pPr>
                        <w:r>
                          <w:rPr>
                            <w:rFonts w:ascii="Times New Roman" w:hAnsi="Times New Roman" w:cs="Times New Roman"/>
                            <w:b/>
                            <w:bCs/>
                            <w:color w:val="000000" w:themeColor="text1"/>
                            <w:sz w:val="32"/>
                            <w:szCs w:val="28"/>
                          </w:rPr>
                          <w:t xml:space="preserve"> Answer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 xml:space="preserve">A </w:t>
                        </w:r>
                        <w:r>
                          <w:rPr>
                            <w:rFonts w:ascii="Times New Roman" w:hAnsi="Times New Roman" w:cs="Times New Roman"/>
                            <w:b/>
                            <w:bCs/>
                            <w:color w:val="000000" w:themeColor="text1"/>
                            <w:sz w:val="32"/>
                            <w:szCs w:val="28"/>
                          </w:rPr>
                          <w:t>:</w:t>
                        </w:r>
                        <w:proofErr w:type="gramEnd"/>
                        <w:r>
                          <w:rPr>
                            <w:rFonts w:ascii="Times New Roman" w:hAnsi="Times New Roman" w:cs="Times New Roman"/>
                            <w:b/>
                            <w:bCs/>
                            <w:color w:val="000000" w:themeColor="text1"/>
                            <w:sz w:val="32"/>
                            <w:szCs w:val="28"/>
                          </w:rPr>
                          <w:t xml:space="preserve">- </w:t>
                        </w:r>
                        <w:r w:rsidRPr="00DE26AA">
                          <w:rPr>
                            <w:rFonts w:ascii="Times New Roman" w:hAnsi="Times New Roman" w:cs="Times New Roman"/>
                            <w:b/>
                            <w:bCs/>
                            <w:color w:val="000000" w:themeColor="text1"/>
                            <w:sz w:val="32"/>
                            <w:szCs w:val="28"/>
                          </w:rPr>
                          <w:t xml:space="preserve">  </w:t>
                        </w:r>
                      </w:p>
                      <w:p w14:paraId="345B1BB0" w14:textId="77777777" w:rsidR="007B4F0F" w:rsidRDefault="001A2E50" w:rsidP="007B4F0F">
                        <w:pPr>
                          <w:ind w:left="0" w:right="743"/>
                          <w:jc w:val="both"/>
                          <w:rPr>
                            <w:rFonts w:ascii="Times New Roman" w:hAnsi="Times New Roman" w:cs="Times New Roman"/>
                            <w:color w:val="000000" w:themeColor="text1"/>
                          </w:rPr>
                        </w:pPr>
                        <w:r>
                          <w:rPr>
                            <w:rFonts w:ascii="Times New Roman" w:hAnsi="Times New Roman" w:cs="Times New Roman"/>
                            <w:b/>
                            <w:bCs/>
                            <w:color w:val="000000" w:themeColor="text1"/>
                            <w:sz w:val="32"/>
                            <w:szCs w:val="28"/>
                          </w:rPr>
                          <w:t xml:space="preserve">           </w:t>
                        </w:r>
                        <w:r w:rsidRPr="001A2E50">
                          <w:rPr>
                            <w:rFonts w:ascii="Times New Roman" w:hAnsi="Times New Roman" w:cs="Times New Roman"/>
                            <w:color w:val="000000" w:themeColor="text1"/>
                          </w:rPr>
                          <w:t>Se</w:t>
                        </w:r>
                        <w:r>
                          <w:rPr>
                            <w:rFonts w:ascii="Times New Roman" w:hAnsi="Times New Roman" w:cs="Times New Roman"/>
                            <w:color w:val="000000" w:themeColor="text1"/>
                          </w:rPr>
                          <w:t xml:space="preserve">arch </w:t>
                        </w:r>
                        <w:proofErr w:type="gramStart"/>
                        <w:r>
                          <w:rPr>
                            <w:rFonts w:ascii="Times New Roman" w:hAnsi="Times New Roman" w:cs="Times New Roman"/>
                            <w:color w:val="000000" w:themeColor="text1"/>
                          </w:rPr>
                          <w:t>Engine :</w:t>
                        </w:r>
                        <w:proofErr w:type="gramEnd"/>
                        <w:r>
                          <w:rPr>
                            <w:rFonts w:ascii="Times New Roman" w:hAnsi="Times New Roman" w:cs="Times New Roman"/>
                            <w:color w:val="000000" w:themeColor="text1"/>
                          </w:rPr>
                          <w:t xml:space="preserve"> A search is a software program or online service that helps user’s</w:t>
                        </w:r>
                        <w:r w:rsidR="008948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to find information on the internet . Its primary role is to </w:t>
                        </w:r>
                        <w:proofErr w:type="gramStart"/>
                        <w:r>
                          <w:rPr>
                            <w:rFonts w:ascii="Times New Roman" w:hAnsi="Times New Roman" w:cs="Times New Roman"/>
                            <w:color w:val="000000" w:themeColor="text1"/>
                          </w:rPr>
                          <w:t>crawl ,</w:t>
                        </w:r>
                        <w:proofErr w:type="gramEnd"/>
                        <w:r>
                          <w:rPr>
                            <w:rFonts w:ascii="Times New Roman" w:hAnsi="Times New Roman" w:cs="Times New Roman"/>
                            <w:color w:val="000000" w:themeColor="text1"/>
                          </w:rPr>
                          <w:t xml:space="preserve"> index, and retri</w:t>
                        </w:r>
                        <w:r w:rsidR="002A0B82">
                          <w:rPr>
                            <w:rFonts w:ascii="Times New Roman" w:hAnsi="Times New Roman" w:cs="Times New Roman"/>
                            <w:color w:val="000000" w:themeColor="text1"/>
                          </w:rPr>
                          <w:t>e</w:t>
                        </w:r>
                        <w:r>
                          <w:rPr>
                            <w:rFonts w:ascii="Times New Roman" w:hAnsi="Times New Roman" w:cs="Times New Roman"/>
                            <w:color w:val="000000" w:themeColor="text1"/>
                          </w:rPr>
                          <w:t xml:space="preserve">ve web pages </w:t>
                        </w:r>
                        <w:r w:rsidR="00AC63A9">
                          <w:rPr>
                            <w:rFonts w:ascii="Times New Roman" w:hAnsi="Times New Roman" w:cs="Times New Roman"/>
                            <w:color w:val="000000" w:themeColor="text1"/>
                          </w:rPr>
                          <w:t>based on a u</w:t>
                        </w:r>
                        <w:r w:rsidR="00CB055F">
                          <w:rPr>
                            <w:rFonts w:ascii="Times New Roman" w:hAnsi="Times New Roman" w:cs="Times New Roman"/>
                            <w:color w:val="000000" w:themeColor="text1"/>
                          </w:rPr>
                          <w:t xml:space="preserve">ser’s query . </w:t>
                        </w:r>
                      </w:p>
                      <w:p w14:paraId="3688D8DF" w14:textId="045B0F00" w:rsidR="00CB055F" w:rsidRDefault="00CB055F" w:rsidP="007B4F0F">
                        <w:pPr>
                          <w:ind w:left="0" w:right="743"/>
                          <w:jc w:val="both"/>
                          <w:rPr>
                            <w:rFonts w:ascii="Times New Roman" w:hAnsi="Times New Roman" w:cs="Times New Roman"/>
                            <w:color w:val="000000" w:themeColor="text1"/>
                          </w:rPr>
                        </w:pPr>
                        <w:r>
                          <w:rPr>
                            <w:rFonts w:ascii="Times New Roman" w:hAnsi="Times New Roman" w:cs="Times New Roman"/>
                            <w:color w:val="000000" w:themeColor="text1"/>
                          </w:rPr>
                          <w:t xml:space="preserve">Here’s a brief </w:t>
                        </w:r>
                        <w:r w:rsidR="001C18D7">
                          <w:rPr>
                            <w:rFonts w:ascii="Times New Roman" w:hAnsi="Times New Roman" w:cs="Times New Roman"/>
                            <w:color w:val="000000" w:themeColor="text1"/>
                          </w:rPr>
                          <w:t>of it</w:t>
                        </w:r>
                        <w:r w:rsidR="00894878">
                          <w:rPr>
                            <w:rFonts w:ascii="Times New Roman" w:hAnsi="Times New Roman" w:cs="Times New Roman"/>
                            <w:color w:val="000000" w:themeColor="text1"/>
                          </w:rPr>
                          <w:t xml:space="preserve">s </w:t>
                        </w:r>
                        <w:proofErr w:type="gramStart"/>
                        <w:r w:rsidR="00894878">
                          <w:rPr>
                            <w:rFonts w:ascii="Times New Roman" w:hAnsi="Times New Roman" w:cs="Times New Roman"/>
                            <w:color w:val="000000" w:themeColor="text1"/>
                          </w:rPr>
                          <w:t>role :</w:t>
                        </w:r>
                        <w:proofErr w:type="gramEnd"/>
                      </w:p>
                      <w:p w14:paraId="7F78A252" w14:textId="7FDA7EA4" w:rsidR="00894878" w:rsidRDefault="00760917" w:rsidP="00F01B27">
                        <w:pPr>
                          <w:pStyle w:val="ListParagraph"/>
                          <w:numPr>
                            <w:ilvl w:val="0"/>
                            <w:numId w:val="1"/>
                          </w:numPr>
                          <w:jc w:val="both"/>
                          <w:rPr>
                            <w:rFonts w:ascii="Times New Roman" w:hAnsi="Times New Roman" w:cs="Times New Roman"/>
                            <w:color w:val="000000" w:themeColor="text1"/>
                          </w:rPr>
                        </w:pPr>
                        <w:r w:rsidRPr="00760917">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Crawling :</w:t>
                        </w:r>
                        <w:proofErr w:type="gramEnd"/>
                        <w:r>
                          <w:rPr>
                            <w:rFonts w:ascii="Times New Roman" w:hAnsi="Times New Roman" w:cs="Times New Roman"/>
                            <w:color w:val="000000" w:themeColor="text1"/>
                          </w:rPr>
                          <w:t xml:space="preserve">- Search engines use </w:t>
                        </w:r>
                        <w:r w:rsidR="00C72E91">
                          <w:rPr>
                            <w:rFonts w:ascii="Times New Roman" w:hAnsi="Times New Roman" w:cs="Times New Roman"/>
                            <w:color w:val="000000" w:themeColor="text1"/>
                          </w:rPr>
                          <w:t>automated bots , often called “spiders” or “crawlers,” to systematically b</w:t>
                        </w:r>
                        <w:r w:rsidR="00674399">
                          <w:rPr>
                            <w:rFonts w:ascii="Times New Roman" w:hAnsi="Times New Roman" w:cs="Times New Roman"/>
                            <w:color w:val="000000" w:themeColor="text1"/>
                          </w:rPr>
                          <w:t xml:space="preserve">rowse the web and discover web pages. These bots follows links one page to </w:t>
                        </w:r>
                        <w:proofErr w:type="gramStart"/>
                        <w:r w:rsidR="00674399">
                          <w:rPr>
                            <w:rFonts w:ascii="Times New Roman" w:hAnsi="Times New Roman" w:cs="Times New Roman"/>
                            <w:color w:val="000000" w:themeColor="text1"/>
                          </w:rPr>
                          <w:t>another ,</w:t>
                        </w:r>
                        <w:proofErr w:type="gramEnd"/>
                        <w:r w:rsidR="00674399">
                          <w:rPr>
                            <w:rFonts w:ascii="Times New Roman" w:hAnsi="Times New Roman" w:cs="Times New Roman"/>
                            <w:color w:val="000000" w:themeColor="text1"/>
                          </w:rPr>
                          <w:t xml:space="preserve"> building a database of web content . </w:t>
                        </w:r>
                      </w:p>
                      <w:p w14:paraId="5D0D206F" w14:textId="77777777" w:rsidR="00F35214" w:rsidRDefault="00674399" w:rsidP="00F01B27">
                        <w:pPr>
                          <w:pStyle w:val="ListParagraph"/>
                          <w:numPr>
                            <w:ilvl w:val="0"/>
                            <w:numId w:val="1"/>
                          </w:num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Indexing :</w:t>
                        </w:r>
                        <w:proofErr w:type="gramEnd"/>
                        <w:r>
                          <w:rPr>
                            <w:rFonts w:ascii="Times New Roman" w:hAnsi="Times New Roman" w:cs="Times New Roman"/>
                            <w:color w:val="000000" w:themeColor="text1"/>
                          </w:rPr>
                          <w:t>- Once web pages are crawled , search engines create an index</w:t>
                        </w:r>
                        <w:r w:rsidR="00F01B27">
                          <w:rPr>
                            <w:rFonts w:ascii="Times New Roman" w:hAnsi="Times New Roman" w:cs="Times New Roman"/>
                            <w:color w:val="000000" w:themeColor="text1"/>
                          </w:rPr>
                          <w:t xml:space="preserve">, which is like a massive database of information </w:t>
                        </w:r>
                        <w:r w:rsidR="00F35214">
                          <w:rPr>
                            <w:rFonts w:ascii="Times New Roman" w:hAnsi="Times New Roman" w:cs="Times New Roman"/>
                            <w:color w:val="000000" w:themeColor="text1"/>
                          </w:rPr>
                          <w:t xml:space="preserve">about each page. This indexes </w:t>
                        </w:r>
                        <w:proofErr w:type="gramStart"/>
                        <w:r w:rsidR="00F35214">
                          <w:rPr>
                            <w:rFonts w:ascii="Times New Roman" w:hAnsi="Times New Roman" w:cs="Times New Roman"/>
                            <w:color w:val="000000" w:themeColor="text1"/>
                          </w:rPr>
                          <w:t>keywords ,</w:t>
                        </w:r>
                        <w:proofErr w:type="gramEnd"/>
                        <w:r w:rsidR="00F35214">
                          <w:rPr>
                            <w:rFonts w:ascii="Times New Roman" w:hAnsi="Times New Roman" w:cs="Times New Roman"/>
                            <w:color w:val="000000" w:themeColor="text1"/>
                          </w:rPr>
                          <w:t xml:space="preserve"> metadata and other relevant data to help with search queries . </w:t>
                        </w:r>
                      </w:p>
                      <w:p w14:paraId="7AEBE3E7" w14:textId="72E84DD0" w:rsidR="0095632A" w:rsidRDefault="00953734" w:rsidP="00F01B27">
                        <w:pPr>
                          <w:pStyle w:val="ListParagraph"/>
                          <w:numPr>
                            <w:ilvl w:val="0"/>
                            <w:numId w:val="1"/>
                          </w:num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Retrieval :</w:t>
                        </w:r>
                        <w:proofErr w:type="gramEnd"/>
                        <w:r w:rsidR="0095632A">
                          <w:rPr>
                            <w:rFonts w:ascii="Times New Roman" w:hAnsi="Times New Roman" w:cs="Times New Roman"/>
                            <w:color w:val="000000" w:themeColor="text1"/>
                          </w:rPr>
                          <w:t>-</w:t>
                        </w:r>
                        <w:r>
                          <w:rPr>
                            <w:rFonts w:ascii="Times New Roman" w:hAnsi="Times New Roman" w:cs="Times New Roman"/>
                            <w:color w:val="000000" w:themeColor="text1"/>
                          </w:rPr>
                          <w:t xml:space="preserve"> When a user enters a search query , the search engine it’s index to </w:t>
                        </w:r>
                        <w:r w:rsidR="0095632A">
                          <w:rPr>
                            <w:rFonts w:ascii="Times New Roman" w:hAnsi="Times New Roman" w:cs="Times New Roman"/>
                            <w:color w:val="000000" w:themeColor="text1"/>
                          </w:rPr>
                          <w:t>quickly</w:t>
                        </w:r>
                        <w:r>
                          <w:rPr>
                            <w:rFonts w:ascii="Times New Roman" w:hAnsi="Times New Roman" w:cs="Times New Roman"/>
                            <w:color w:val="000000" w:themeColor="text1"/>
                          </w:rPr>
                          <w:t xml:space="preserve"> identify relevant web pages . Algorithms are applied to determine the most relevant results based on factors like keyword </w:t>
                        </w:r>
                        <w:proofErr w:type="gramStart"/>
                        <w:r w:rsidR="0095632A">
                          <w:rPr>
                            <w:rFonts w:ascii="Times New Roman" w:hAnsi="Times New Roman" w:cs="Times New Roman"/>
                            <w:color w:val="000000" w:themeColor="text1"/>
                          </w:rPr>
                          <w:t>relevance ,</w:t>
                        </w:r>
                        <w:proofErr w:type="gramEnd"/>
                        <w:r w:rsidR="0095632A">
                          <w:rPr>
                            <w:rFonts w:ascii="Times New Roman" w:hAnsi="Times New Roman" w:cs="Times New Roman"/>
                            <w:color w:val="000000" w:themeColor="text1"/>
                          </w:rPr>
                          <w:t xml:space="preserve"> and user behavior .</w:t>
                        </w:r>
                      </w:p>
                      <w:p w14:paraId="3E980671" w14:textId="2E0418FD" w:rsidR="00674399" w:rsidRDefault="00674399" w:rsidP="00F01B2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0095632A">
                          <w:rPr>
                            <w:rFonts w:ascii="Times New Roman" w:hAnsi="Times New Roman" w:cs="Times New Roman"/>
                            <w:color w:val="000000" w:themeColor="text1"/>
                          </w:rPr>
                          <w:t>Ranking :</w:t>
                        </w:r>
                        <w:proofErr w:type="gramEnd"/>
                        <w:r w:rsidR="0095632A">
                          <w:rPr>
                            <w:rFonts w:ascii="Times New Roman" w:hAnsi="Times New Roman" w:cs="Times New Roman"/>
                            <w:color w:val="000000" w:themeColor="text1"/>
                          </w:rPr>
                          <w:t>- Search engines often present search result in order of relevance . They use complex algorithms to rank</w:t>
                        </w:r>
                        <w:r w:rsidR="004051E8">
                          <w:rPr>
                            <w:rFonts w:ascii="Times New Roman" w:hAnsi="Times New Roman" w:cs="Times New Roman"/>
                            <w:color w:val="000000" w:themeColor="text1"/>
                          </w:rPr>
                          <w:t xml:space="preserve"> web pages, ensuring that the most relevant and high-quality content appears at the top of the </w:t>
                        </w:r>
                        <w:proofErr w:type="gramStart"/>
                        <w:r w:rsidR="004051E8">
                          <w:rPr>
                            <w:rFonts w:ascii="Times New Roman" w:hAnsi="Times New Roman" w:cs="Times New Roman"/>
                            <w:color w:val="000000" w:themeColor="text1"/>
                          </w:rPr>
                          <w:t>results .</w:t>
                        </w:r>
                        <w:proofErr w:type="gramEnd"/>
                        <w:r w:rsidR="004051E8">
                          <w:rPr>
                            <w:rFonts w:ascii="Times New Roman" w:hAnsi="Times New Roman" w:cs="Times New Roman"/>
                            <w:color w:val="000000" w:themeColor="text1"/>
                          </w:rPr>
                          <w:t xml:space="preserve"> </w:t>
                        </w:r>
                      </w:p>
                      <w:p w14:paraId="147B466D" w14:textId="77777777" w:rsidR="004051E8" w:rsidRDefault="004051E8" w:rsidP="004051E8">
                        <w:pPr>
                          <w:pStyle w:val="ListParagraph"/>
                          <w:jc w:val="both"/>
                          <w:rPr>
                            <w:rFonts w:ascii="Times New Roman" w:hAnsi="Times New Roman" w:cs="Times New Roman"/>
                            <w:color w:val="000000" w:themeColor="text1"/>
                          </w:rPr>
                        </w:pPr>
                      </w:p>
                      <w:p w14:paraId="4CC64999" w14:textId="77777777" w:rsidR="0082596F" w:rsidRPr="0082596F" w:rsidRDefault="004051E8" w:rsidP="004051E8">
                        <w:pPr>
                          <w:pStyle w:val="ListParagraph"/>
                          <w:numPr>
                            <w:ilvl w:val="0"/>
                            <w:numId w:val="2"/>
                          </w:numPr>
                          <w:jc w:val="both"/>
                          <w:rPr>
                            <w:rFonts w:ascii="Times New Roman" w:hAnsi="Times New Roman" w:cs="Times New Roman"/>
                            <w:b/>
                            <w:bCs/>
                            <w:color w:val="000000" w:themeColor="text1"/>
                            <w:u w:val="single"/>
                          </w:rPr>
                        </w:pPr>
                        <w:r w:rsidRPr="004051E8">
                          <w:rPr>
                            <w:rFonts w:ascii="Times New Roman" w:hAnsi="Times New Roman" w:cs="Times New Roman"/>
                            <w:b/>
                            <w:bCs/>
                            <w:color w:val="000000" w:themeColor="text1"/>
                            <w:u w:val="single"/>
                          </w:rPr>
                          <w:t>Plug-</w:t>
                        </w:r>
                        <w:proofErr w:type="gramStart"/>
                        <w:r w:rsidRPr="004051E8">
                          <w:rPr>
                            <w:rFonts w:ascii="Times New Roman" w:hAnsi="Times New Roman" w:cs="Times New Roman"/>
                            <w:b/>
                            <w:bCs/>
                            <w:color w:val="000000" w:themeColor="text1"/>
                            <w:u w:val="single"/>
                          </w:rPr>
                          <w:t>ins</w:t>
                        </w:r>
                        <w:r>
                          <w:rPr>
                            <w:rFonts w:ascii="Times New Roman" w:hAnsi="Times New Roman" w:cs="Times New Roman"/>
                            <w:b/>
                            <w:bCs/>
                            <w:color w:val="000000" w:themeColor="text1"/>
                            <w:u w:val="single"/>
                          </w:rPr>
                          <w:t xml:space="preserve"> :</w:t>
                        </w:r>
                        <w:proofErr w:type="gramEnd"/>
                        <w:r>
                          <w:rPr>
                            <w:rFonts w:ascii="Times New Roman" w:hAnsi="Times New Roman" w:cs="Times New Roman"/>
                            <w:b/>
                            <w:bCs/>
                            <w:color w:val="000000" w:themeColor="text1"/>
                            <w:u w:val="single"/>
                          </w:rPr>
                          <w:t>-</w:t>
                        </w:r>
                        <w:r w:rsidRPr="004051E8">
                          <w:rPr>
                            <w:rFonts w:ascii="Times New Roman" w:hAnsi="Times New Roman" w:cs="Times New Roman"/>
                            <w:color w:val="000000" w:themeColor="text1"/>
                          </w:rPr>
                          <w:t xml:space="preserve"> P</w:t>
                        </w:r>
                        <w:r>
                          <w:rPr>
                            <w:rFonts w:ascii="Times New Roman" w:hAnsi="Times New Roman" w:cs="Times New Roman"/>
                            <w:color w:val="000000" w:themeColor="text1"/>
                          </w:rPr>
                          <w:t>lug-ins, also known as ex</w:t>
                        </w:r>
                        <w:r w:rsidR="002A7052">
                          <w:rPr>
                            <w:rFonts w:ascii="Times New Roman" w:hAnsi="Times New Roman" w:cs="Times New Roman"/>
                            <w:color w:val="000000" w:themeColor="text1"/>
                          </w:rPr>
                          <w:t xml:space="preserve">tension or add-ons , are software components that add specific functionalities or fractures to an existing c0mputer program or application  . Their role varies depending on the </w:t>
                        </w:r>
                        <w:proofErr w:type="gramStart"/>
                        <w:r w:rsidR="002A7052">
                          <w:rPr>
                            <w:rFonts w:ascii="Times New Roman" w:hAnsi="Times New Roman" w:cs="Times New Roman"/>
                            <w:color w:val="000000" w:themeColor="text1"/>
                          </w:rPr>
                          <w:t>context ,</w:t>
                        </w:r>
                        <w:proofErr w:type="gramEnd"/>
                        <w:r w:rsidR="002A7052">
                          <w:rPr>
                            <w:rFonts w:ascii="Times New Roman" w:hAnsi="Times New Roman" w:cs="Times New Roman"/>
                            <w:color w:val="000000" w:themeColor="text1"/>
                          </w:rPr>
                          <w:t xml:space="preserve"> but generally , they </w:t>
                        </w:r>
                        <w:r w:rsidR="0082596F">
                          <w:rPr>
                            <w:rFonts w:ascii="Times New Roman" w:hAnsi="Times New Roman" w:cs="Times New Roman"/>
                            <w:color w:val="000000" w:themeColor="text1"/>
                          </w:rPr>
                          <w:t xml:space="preserve">serve to enhance or extend the capabilities of a base software . </w:t>
                        </w:r>
                      </w:p>
                      <w:p w14:paraId="38B09CF7" w14:textId="77777777" w:rsidR="0082596F" w:rsidRDefault="0082596F" w:rsidP="0082596F">
                        <w:pPr>
                          <w:pStyle w:val="ListParagraph"/>
                          <w:ind w:left="1080"/>
                          <w:jc w:val="both"/>
                          <w:rPr>
                            <w:rFonts w:ascii="Times New Roman" w:hAnsi="Times New Roman" w:cs="Times New Roman"/>
                          </w:rPr>
                        </w:pPr>
                        <w:r w:rsidRPr="0082596F">
                          <w:rPr>
                            <w:rFonts w:ascii="Times New Roman" w:hAnsi="Times New Roman" w:cs="Times New Roman"/>
                            <w:color w:val="000000" w:themeColor="text1"/>
                          </w:rPr>
                          <w:t xml:space="preserve">Here’s a brief of their </w:t>
                        </w:r>
                        <w:proofErr w:type="gramStart"/>
                        <w:r w:rsidRPr="0082596F">
                          <w:rPr>
                            <w:rFonts w:ascii="Times New Roman" w:hAnsi="Times New Roman" w:cs="Times New Roman"/>
                            <w:color w:val="000000" w:themeColor="text1"/>
                          </w:rPr>
                          <w:t>role :</w:t>
                        </w:r>
                        <w:proofErr w:type="gramEnd"/>
                        <w:r w:rsidRPr="0082596F">
                          <w:rPr>
                            <w:rFonts w:ascii="Times New Roman" w:hAnsi="Times New Roman" w:cs="Times New Roman"/>
                            <w:color w:val="000000" w:themeColor="text1"/>
                          </w:rPr>
                          <w:t>-</w:t>
                        </w:r>
                        <w:r w:rsidRPr="0082596F">
                          <w:rPr>
                            <w:rFonts w:ascii="Times New Roman" w:hAnsi="Times New Roman" w:cs="Times New Roman"/>
                          </w:rPr>
                          <w:t xml:space="preserve"> </w:t>
                        </w:r>
                      </w:p>
                      <w:p w14:paraId="2FADA1E8" w14:textId="77777777" w:rsidR="00484BF0" w:rsidRPr="00484BF0" w:rsidRDefault="003C4E1E" w:rsidP="0082596F">
                        <w:pPr>
                          <w:pStyle w:val="ListParagraph"/>
                          <w:numPr>
                            <w:ilvl w:val="0"/>
                            <w:numId w:val="3"/>
                          </w:numPr>
                          <w:jc w:val="both"/>
                          <w:rPr>
                            <w:rFonts w:ascii="Times New Roman" w:hAnsi="Times New Roman" w:cs="Times New Roman"/>
                          </w:rPr>
                        </w:pPr>
                        <w:r>
                          <w:rPr>
                            <w:rFonts w:ascii="Times New Roman" w:hAnsi="Times New Roman" w:cs="Times New Roman"/>
                            <w:color w:val="000000" w:themeColor="text1"/>
                          </w:rPr>
                          <w:t xml:space="preserve">Enhancing </w:t>
                        </w:r>
                        <w:proofErr w:type="gramStart"/>
                        <w:r>
                          <w:rPr>
                            <w:rFonts w:ascii="Times New Roman" w:hAnsi="Times New Roman" w:cs="Times New Roman"/>
                            <w:color w:val="000000" w:themeColor="text1"/>
                          </w:rPr>
                          <w:t>Functionality :</w:t>
                        </w:r>
                        <w:proofErr w:type="gramEnd"/>
                        <w:r>
                          <w:rPr>
                            <w:rFonts w:ascii="Times New Roman" w:hAnsi="Times New Roman" w:cs="Times New Roman"/>
                            <w:color w:val="000000" w:themeColor="text1"/>
                          </w:rPr>
                          <w:t xml:space="preserve">- Plug-ins are used to extend the capabilities of software applications. For </w:t>
                        </w:r>
                        <w:proofErr w:type="gramStart"/>
                        <w:r>
                          <w:rPr>
                            <w:rFonts w:ascii="Times New Roman" w:hAnsi="Times New Roman" w:cs="Times New Roman"/>
                            <w:color w:val="000000" w:themeColor="text1"/>
                          </w:rPr>
                          <w:t>example :</w:t>
                        </w:r>
                        <w:proofErr w:type="gramEnd"/>
                        <w:r>
                          <w:rPr>
                            <w:rFonts w:ascii="Times New Roman" w:hAnsi="Times New Roman" w:cs="Times New Roman"/>
                            <w:color w:val="000000" w:themeColor="text1"/>
                          </w:rPr>
                          <w:t xml:space="preserve"> web browser like Chorme and Firefox  support p</w:t>
                        </w:r>
                        <w:r w:rsidR="00484BF0">
                          <w:rPr>
                            <w:rFonts w:ascii="Times New Roman" w:hAnsi="Times New Roman" w:cs="Times New Roman"/>
                            <w:color w:val="000000" w:themeColor="text1"/>
                          </w:rPr>
                          <w:t>lu</w:t>
                        </w:r>
                        <w:r>
                          <w:rPr>
                            <w:rFonts w:ascii="Times New Roman" w:hAnsi="Times New Roman" w:cs="Times New Roman"/>
                            <w:color w:val="000000" w:themeColor="text1"/>
                          </w:rPr>
                          <w:t>g-ins</w:t>
                        </w:r>
                        <w:r w:rsidR="00484BF0">
                          <w:rPr>
                            <w:rFonts w:ascii="Times New Roman" w:hAnsi="Times New Roman" w:cs="Times New Roman"/>
                            <w:color w:val="000000" w:themeColor="text1"/>
                          </w:rPr>
                          <w:t xml:space="preserve"> that can add features like ad-blocking , password management , or language translation . </w:t>
                        </w:r>
                      </w:p>
                      <w:p w14:paraId="7CCB94F7" w14:textId="77777777" w:rsidR="006A28B8" w:rsidRPr="006A28B8" w:rsidRDefault="00484BF0" w:rsidP="0082596F">
                        <w:pPr>
                          <w:pStyle w:val="ListParagraph"/>
                          <w:numPr>
                            <w:ilvl w:val="0"/>
                            <w:numId w:val="3"/>
                          </w:numPr>
                          <w:jc w:val="both"/>
                          <w:rPr>
                            <w:rFonts w:ascii="Times New Roman" w:hAnsi="Times New Roman" w:cs="Times New Roman"/>
                          </w:rPr>
                        </w:pPr>
                        <w:proofErr w:type="gramStart"/>
                        <w:r>
                          <w:rPr>
                            <w:rFonts w:ascii="Times New Roman" w:hAnsi="Times New Roman" w:cs="Times New Roman"/>
                            <w:color w:val="auto"/>
                          </w:rPr>
                          <w:t>Customization :</w:t>
                        </w:r>
                        <w:proofErr w:type="gramEnd"/>
                        <w:r>
                          <w:rPr>
                            <w:rFonts w:ascii="Times New Roman" w:hAnsi="Times New Roman" w:cs="Times New Roman"/>
                            <w:color w:val="auto"/>
                          </w:rPr>
                          <w:t xml:space="preserve"> User can tailor software </w:t>
                        </w:r>
                        <w:r w:rsidR="006A28B8">
                          <w:rPr>
                            <w:rFonts w:ascii="Times New Roman" w:hAnsi="Times New Roman" w:cs="Times New Roman"/>
                            <w:color w:val="auto"/>
                          </w:rPr>
                          <w:t>t</w:t>
                        </w:r>
                        <w:r>
                          <w:rPr>
                            <w:rFonts w:ascii="Times New Roman" w:hAnsi="Times New Roman" w:cs="Times New Roman"/>
                            <w:color w:val="auto"/>
                          </w:rPr>
                          <w:t xml:space="preserve">o their specific needs by installing plug-ins </w:t>
                        </w:r>
                        <w:r w:rsidR="006A28B8">
                          <w:rPr>
                            <w:rFonts w:ascii="Times New Roman" w:hAnsi="Times New Roman" w:cs="Times New Roman"/>
                            <w:color w:val="auto"/>
                          </w:rPr>
                          <w:t xml:space="preserve">. This allows for a personalized user experience and can increase productivity or </w:t>
                        </w:r>
                        <w:proofErr w:type="gramStart"/>
                        <w:r w:rsidR="006A28B8">
                          <w:rPr>
                            <w:rFonts w:ascii="Times New Roman" w:hAnsi="Times New Roman" w:cs="Times New Roman"/>
                            <w:color w:val="auto"/>
                          </w:rPr>
                          <w:t>convenience .</w:t>
                        </w:r>
                        <w:proofErr w:type="gramEnd"/>
                        <w:r w:rsidR="006A28B8">
                          <w:rPr>
                            <w:rFonts w:ascii="Times New Roman" w:hAnsi="Times New Roman" w:cs="Times New Roman"/>
                            <w:color w:val="auto"/>
                          </w:rPr>
                          <w:t xml:space="preserve"> </w:t>
                        </w:r>
                      </w:p>
                      <w:p w14:paraId="1C54F8BF" w14:textId="77777777" w:rsidR="00132D51" w:rsidRPr="00132D51" w:rsidRDefault="006A28B8" w:rsidP="0082596F">
                        <w:pPr>
                          <w:pStyle w:val="ListParagraph"/>
                          <w:numPr>
                            <w:ilvl w:val="0"/>
                            <w:numId w:val="3"/>
                          </w:numPr>
                          <w:jc w:val="both"/>
                          <w:rPr>
                            <w:rFonts w:ascii="Times New Roman" w:hAnsi="Times New Roman" w:cs="Times New Roman"/>
                          </w:rPr>
                        </w:pPr>
                        <w:proofErr w:type="gramStart"/>
                        <w:r>
                          <w:rPr>
                            <w:rFonts w:ascii="Times New Roman" w:hAnsi="Times New Roman" w:cs="Times New Roman"/>
                            <w:color w:val="auto"/>
                          </w:rPr>
                          <w:t>Integration :</w:t>
                        </w:r>
                        <w:proofErr w:type="gramEnd"/>
                        <w:r>
                          <w:rPr>
                            <w:rFonts w:ascii="Times New Roman" w:hAnsi="Times New Roman" w:cs="Times New Roman"/>
                            <w:color w:val="auto"/>
                          </w:rPr>
                          <w:t xml:space="preserve"> Plug-ins can integrate with external services or A</w:t>
                        </w:r>
                        <w:r w:rsidR="00132D51">
                          <w:rPr>
                            <w:rFonts w:ascii="Times New Roman" w:hAnsi="Times New Roman" w:cs="Times New Roman"/>
                            <w:color w:val="auto"/>
                          </w:rPr>
                          <w:t xml:space="preserve">pls, enabling seamless interaction between different software system . </w:t>
                        </w:r>
                      </w:p>
                      <w:p w14:paraId="155E6618" w14:textId="4FF459D4" w:rsidR="004051E8" w:rsidRDefault="00132D51" w:rsidP="0082596F">
                        <w:pPr>
                          <w:pStyle w:val="ListParagraph"/>
                          <w:numPr>
                            <w:ilvl w:val="0"/>
                            <w:numId w:val="3"/>
                          </w:numPr>
                          <w:jc w:val="both"/>
                          <w:rPr>
                            <w:rFonts w:ascii="Times New Roman" w:hAnsi="Times New Roman" w:cs="Times New Roman"/>
                          </w:rPr>
                        </w:pPr>
                        <w:r>
                          <w:rPr>
                            <w:rFonts w:ascii="Times New Roman" w:hAnsi="Times New Roman" w:cs="Times New Roman"/>
                            <w:color w:val="auto"/>
                          </w:rPr>
                          <w:t xml:space="preserve">Modular </w:t>
                        </w:r>
                        <w:proofErr w:type="gramStart"/>
                        <w:r>
                          <w:rPr>
                            <w:rFonts w:ascii="Times New Roman" w:hAnsi="Times New Roman" w:cs="Times New Roman"/>
                            <w:color w:val="auto"/>
                          </w:rPr>
                          <w:t>Approach :</w:t>
                        </w:r>
                        <w:proofErr w:type="gramEnd"/>
                        <w:r>
                          <w:rPr>
                            <w:rFonts w:ascii="Times New Roman" w:hAnsi="Times New Roman" w:cs="Times New Roman"/>
                            <w:color w:val="auto"/>
                          </w:rPr>
                          <w:t xml:space="preserve">- Using plug-ins allows developers to create modular software , making it easier to update and maintain . Users can choose which plug-ins to </w:t>
                        </w:r>
                        <w:proofErr w:type="gramStart"/>
                        <w:r>
                          <w:rPr>
                            <w:rFonts w:ascii="Times New Roman" w:hAnsi="Times New Roman" w:cs="Times New Roman"/>
                            <w:color w:val="auto"/>
                          </w:rPr>
                          <w:t>install ,</w:t>
                        </w:r>
                        <w:proofErr w:type="gramEnd"/>
                        <w:r>
                          <w:rPr>
                            <w:rFonts w:ascii="Times New Roman" w:hAnsi="Times New Roman" w:cs="Times New Roman"/>
                            <w:color w:val="auto"/>
                          </w:rPr>
                          <w:t xml:space="preserve"> reducing bloat and improving performance . </w:t>
                        </w:r>
                        <w:r w:rsidR="006A28B8">
                          <w:rPr>
                            <w:rFonts w:ascii="Times New Roman" w:hAnsi="Times New Roman" w:cs="Times New Roman"/>
                            <w:color w:val="auto"/>
                          </w:rPr>
                          <w:t xml:space="preserve"> </w:t>
                        </w:r>
                        <w:r w:rsidR="003C4E1E">
                          <w:rPr>
                            <w:rFonts w:ascii="Times New Roman" w:hAnsi="Times New Roman" w:cs="Times New Roman"/>
                            <w:color w:val="000000" w:themeColor="text1"/>
                          </w:rPr>
                          <w:t xml:space="preserve"> </w:t>
                        </w:r>
                        <w:r w:rsidR="002A7052" w:rsidRPr="0082596F">
                          <w:rPr>
                            <w:rFonts w:ascii="Times New Roman" w:hAnsi="Times New Roman" w:cs="Times New Roman"/>
                          </w:rPr>
                          <w:t xml:space="preserve"> </w:t>
                        </w:r>
                      </w:p>
                      <w:p w14:paraId="6CA71B73" w14:textId="77777777" w:rsidR="007B4F0F" w:rsidRDefault="007B4F0F" w:rsidP="007B4F0F">
                        <w:pPr>
                          <w:pStyle w:val="ListParagraph"/>
                          <w:ind w:left="1440"/>
                          <w:jc w:val="both"/>
                          <w:rPr>
                            <w:rFonts w:ascii="Times New Roman" w:hAnsi="Times New Roman" w:cs="Times New Roman"/>
                          </w:rPr>
                        </w:pPr>
                      </w:p>
                      <w:p w14:paraId="4180FA0E" w14:textId="60345DF2" w:rsidR="007B4F0F" w:rsidRPr="007B4F0F" w:rsidRDefault="007B4F0F" w:rsidP="007B4F0F">
                        <w:pPr>
                          <w:pStyle w:val="ListParagraph"/>
                          <w:ind w:left="1440"/>
                          <w:jc w:val="both"/>
                          <w:rPr>
                            <w:rFonts w:ascii="Times New Roman" w:hAnsi="Times New Roman" w:cs="Times New Roman"/>
                            <w:color w:val="auto"/>
                          </w:rPr>
                        </w:pPr>
                        <w:r>
                          <w:rPr>
                            <w:rFonts w:ascii="Times New Roman" w:hAnsi="Times New Roman" w:cs="Times New Roman"/>
                            <w:color w:val="auto"/>
                          </w:rPr>
                          <w:t xml:space="preserve">In </w:t>
                        </w:r>
                        <w:proofErr w:type="gramStart"/>
                        <w:r>
                          <w:rPr>
                            <w:rFonts w:ascii="Times New Roman" w:hAnsi="Times New Roman" w:cs="Times New Roman"/>
                            <w:color w:val="auto"/>
                          </w:rPr>
                          <w:t>summary ,</w:t>
                        </w:r>
                        <w:proofErr w:type="gramEnd"/>
                        <w:r>
                          <w:rPr>
                            <w:rFonts w:ascii="Times New Roman" w:hAnsi="Times New Roman" w:cs="Times New Roman"/>
                            <w:color w:val="auto"/>
                          </w:rPr>
                          <w:t xml:space="preserve"> search engines help user find information on the internet </w:t>
                        </w:r>
                        <w:r w:rsidR="00A80CFD">
                          <w:rPr>
                            <w:rFonts w:ascii="Times New Roman" w:hAnsi="Times New Roman" w:cs="Times New Roman"/>
                            <w:color w:val="auto"/>
                          </w:rPr>
                          <w:t xml:space="preserve">by crawling , indexing , and retrieving web content , while plug-ins enhance and extend the functionalities of software applications by adding specific features or customizations . </w:t>
                        </w:r>
                      </w:p>
                    </w:txbxContent>
                  </v:textbox>
                </v:shape>
              </v:group>
            </w:pict>
          </mc:Fallback>
        </mc:AlternateContent>
      </w:r>
    </w:p>
    <w:p w14:paraId="5EE84C81" w14:textId="7E5F63DE" w:rsidR="00E81A40" w:rsidRDefault="00E81A40" w:rsidP="00C83993"/>
    <w:p w14:paraId="5FA0046D" w14:textId="77777777" w:rsidR="00E90024" w:rsidRPr="00E90024" w:rsidRDefault="00E90024" w:rsidP="00E90024"/>
    <w:p w14:paraId="7F795823" w14:textId="77777777" w:rsidR="00E90024" w:rsidRPr="00E90024" w:rsidRDefault="00E90024" w:rsidP="00E90024"/>
    <w:p w14:paraId="7A7F0453" w14:textId="77777777" w:rsidR="00E90024" w:rsidRPr="00E90024" w:rsidRDefault="00E90024" w:rsidP="00E90024"/>
    <w:p w14:paraId="281F5A65" w14:textId="77777777" w:rsidR="00E90024" w:rsidRPr="00E90024" w:rsidRDefault="00E90024" w:rsidP="00E90024"/>
    <w:p w14:paraId="66817790" w14:textId="77777777" w:rsidR="00E90024" w:rsidRPr="00E90024" w:rsidRDefault="00E90024" w:rsidP="00E90024"/>
    <w:p w14:paraId="6C86CD8B" w14:textId="77777777" w:rsidR="00E90024" w:rsidRPr="00E90024" w:rsidRDefault="00E90024" w:rsidP="00E90024"/>
    <w:p w14:paraId="299B2377" w14:textId="77777777" w:rsidR="00E90024" w:rsidRPr="00E90024" w:rsidRDefault="00E90024" w:rsidP="00E90024"/>
    <w:p w14:paraId="533C3910" w14:textId="77777777" w:rsidR="00E90024" w:rsidRPr="00E90024" w:rsidRDefault="00E90024" w:rsidP="00E90024"/>
    <w:p w14:paraId="0E52AF35" w14:textId="77777777" w:rsidR="00E90024" w:rsidRPr="00E90024" w:rsidRDefault="00E90024" w:rsidP="00E90024"/>
    <w:p w14:paraId="5FFBD1A0" w14:textId="77777777" w:rsidR="00E90024" w:rsidRPr="00E90024" w:rsidRDefault="00E90024" w:rsidP="00E90024"/>
    <w:p w14:paraId="27554DF6" w14:textId="77777777" w:rsidR="00E90024" w:rsidRPr="00E90024" w:rsidRDefault="00E90024" w:rsidP="00E90024"/>
    <w:p w14:paraId="27AB8645" w14:textId="77777777" w:rsidR="00E90024" w:rsidRPr="00E90024" w:rsidRDefault="00E90024" w:rsidP="00E90024"/>
    <w:p w14:paraId="233CB424" w14:textId="77777777" w:rsidR="00E90024" w:rsidRPr="00E90024" w:rsidRDefault="00E90024" w:rsidP="00E90024"/>
    <w:p w14:paraId="68452015" w14:textId="77777777" w:rsidR="00E90024" w:rsidRPr="00E90024" w:rsidRDefault="00E90024" w:rsidP="00E90024"/>
    <w:p w14:paraId="1AADE23A" w14:textId="77777777" w:rsidR="00E90024" w:rsidRPr="00E90024" w:rsidRDefault="00E90024" w:rsidP="00E90024"/>
    <w:p w14:paraId="1369A122" w14:textId="77777777" w:rsidR="00E90024" w:rsidRDefault="00E90024" w:rsidP="00E90024"/>
    <w:p w14:paraId="6D4CC1CA" w14:textId="77777777" w:rsidR="00E90024" w:rsidRDefault="00E90024" w:rsidP="00E90024"/>
    <w:p w14:paraId="5E5BC2F3" w14:textId="77777777" w:rsidR="00E90024" w:rsidRDefault="00E90024" w:rsidP="00E90024"/>
    <w:p w14:paraId="5E6E3568" w14:textId="77777777" w:rsidR="00E90024" w:rsidRDefault="00E90024" w:rsidP="00E90024"/>
    <w:p w14:paraId="39BB3F7A" w14:textId="77777777" w:rsidR="00E90024" w:rsidRDefault="00E90024" w:rsidP="00E90024"/>
    <w:p w14:paraId="24A5A236" w14:textId="77777777" w:rsidR="00E90024" w:rsidRDefault="00E90024" w:rsidP="00E90024"/>
    <w:p w14:paraId="7ADBC9E7" w14:textId="56B9B20C" w:rsidR="008E0E59" w:rsidRDefault="000B4EAC" w:rsidP="00E90024">
      <w:r>
        <w:rPr>
          <w:noProof/>
        </w:rPr>
        <w:lastRenderedPageBreak/>
        <mc:AlternateContent>
          <mc:Choice Requires="wps">
            <w:drawing>
              <wp:anchor distT="0" distB="0" distL="114300" distR="114300" simplePos="0" relativeHeight="251707392" behindDoc="0" locked="0" layoutInCell="1" allowOverlap="1" wp14:anchorId="2CF05F1C" wp14:editId="3EE4855D">
                <wp:simplePos x="0" y="0"/>
                <wp:positionH relativeFrom="column">
                  <wp:posOffset>2697480</wp:posOffset>
                </wp:positionH>
                <wp:positionV relativeFrom="paragraph">
                  <wp:posOffset>-68580</wp:posOffset>
                </wp:positionV>
                <wp:extent cx="1258126" cy="412239"/>
                <wp:effectExtent l="0" t="0" r="0" b="0"/>
                <wp:wrapNone/>
                <wp:docPr id="1185719457" name="Text Box 8"/>
                <wp:cNvGraphicFramePr/>
                <a:graphic xmlns:a="http://schemas.openxmlformats.org/drawingml/2006/main">
                  <a:graphicData uri="http://schemas.microsoft.com/office/word/2010/wordprocessingShape">
                    <wps:wsp>
                      <wps:cNvSpPr txBox="1"/>
                      <wps:spPr>
                        <a:xfrm>
                          <a:off x="0" y="0"/>
                          <a:ext cx="1258126" cy="412239"/>
                        </a:xfrm>
                        <a:prstGeom prst="rect">
                          <a:avLst/>
                        </a:prstGeom>
                        <a:noFill/>
                        <a:ln w="6350">
                          <a:noFill/>
                        </a:ln>
                      </wps:spPr>
                      <wps:txbx>
                        <w:txbxContent>
                          <w:p w14:paraId="5EB4BF4B" w14:textId="330FF07D" w:rsidR="000B4EAC" w:rsidRPr="00353A0D" w:rsidRDefault="000B4EAC" w:rsidP="000B4EAC">
                            <w:pPr>
                              <w:ind w:left="0"/>
                              <w:rPr>
                                <w:rFonts w:ascii="Times New Roman" w:hAnsi="Times New Roman" w:cs="Times New Roman"/>
                                <w:b/>
                                <w:color w:val="0D0D0D" w:themeColor="text1" w:themeTint="F2"/>
                                <w:sz w:val="46"/>
                                <w:szCs w:val="46"/>
                                <w:u w:val="double"/>
                                <w:lang w:val="en-IN"/>
                              </w:rPr>
                            </w:pPr>
                            <w:r w:rsidRPr="00353A0D">
                              <w:rPr>
                                <w:rFonts w:ascii="Times New Roman" w:hAnsi="Times New Roman" w:cs="Times New Roman"/>
                                <w:b/>
                                <w:color w:val="0D0D0D" w:themeColor="text1" w:themeTint="F2"/>
                                <w:sz w:val="38"/>
                                <w:szCs w:val="38"/>
                                <w:lang w:val="en-IN"/>
                              </w:rPr>
                              <w:t xml:space="preserve"> </w:t>
                            </w:r>
                            <w:r w:rsidRPr="00353A0D">
                              <w:rPr>
                                <w:b/>
                                <w:caps/>
                                <w:color w:val="000000" w:themeColor="text1"/>
                                <w:sz w:val="34"/>
                                <w:szCs w:val="30"/>
                                <w:u w:val="double"/>
                              </w:rPr>
                              <w:t>Set-I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05F1C" id="Text Box 8" o:spid="_x0000_s1030" type="#_x0000_t202" style="position:absolute;left:0;text-align:left;margin-left:212.4pt;margin-top:-5.4pt;width:99.05pt;height:32.4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" filled="f" stroked="f" strokeweight=".5pt">
                <v:textbox>
                  <w:txbxContent>
                    <w:p w14:paraId="5EB4BF4B" w14:textId="330FF07D" w:rsidR="000B4EAC" w:rsidRPr="00353A0D" w:rsidRDefault="000B4EAC" w:rsidP="000B4EAC">
                      <w:pPr>
                        <w:ind w:left="0"/>
                        <w:rPr>
                          <w:rFonts w:ascii="Times New Roman" w:hAnsi="Times New Roman" w:cs="Times New Roman"/>
                          <w:b/>
                          <w:color w:val="0D0D0D" w:themeColor="text1" w:themeTint="F2"/>
                          <w:sz w:val="46"/>
                          <w:szCs w:val="46"/>
                          <w:u w:val="double"/>
                          <w:lang w:val="en-IN"/>
                        </w:rPr>
                      </w:pPr>
                      <w:r w:rsidRPr="00353A0D">
                        <w:rPr>
                          <w:rFonts w:ascii="Times New Roman" w:hAnsi="Times New Roman" w:cs="Times New Roman"/>
                          <w:b/>
                          <w:color w:val="0D0D0D" w:themeColor="text1" w:themeTint="F2"/>
                          <w:sz w:val="38"/>
                          <w:szCs w:val="38"/>
                          <w:lang w:val="en-IN"/>
                        </w:rPr>
                        <w:t xml:space="preserve"> </w:t>
                      </w:r>
                      <w:r w:rsidRPr="00353A0D">
                        <w:rPr>
                          <w:b/>
                          <w:caps/>
                          <w:color w:val="000000" w:themeColor="text1"/>
                          <w:sz w:val="34"/>
                          <w:szCs w:val="30"/>
                          <w:u w:val="double"/>
                        </w:rPr>
                        <w:t>Set-I</w:t>
                      </w:r>
                    </w:p>
                  </w:txbxContent>
                </v:textbox>
              </v:shape>
            </w:pict>
          </mc:Fallback>
        </mc:AlternateContent>
      </w:r>
      <w:r w:rsidR="00F26E26">
        <w:rPr>
          <w:noProof/>
        </w:rPr>
        <mc:AlternateContent>
          <mc:Choice Requires="wpg">
            <w:drawing>
              <wp:anchor distT="0" distB="0" distL="114300" distR="114300" simplePos="0" relativeHeight="251696128" behindDoc="0" locked="0" layoutInCell="1" allowOverlap="1" wp14:anchorId="0434E19E" wp14:editId="2B3CCE7D">
                <wp:simplePos x="0" y="0"/>
                <wp:positionH relativeFrom="column">
                  <wp:posOffset>334038</wp:posOffset>
                </wp:positionH>
                <wp:positionV relativeFrom="paragraph">
                  <wp:posOffset>216868</wp:posOffset>
                </wp:positionV>
                <wp:extent cx="6247158" cy="8418610"/>
                <wp:effectExtent l="0" t="0" r="0" b="1905"/>
                <wp:wrapNone/>
                <wp:docPr id="1896120844" name="Group 5"/>
                <wp:cNvGraphicFramePr/>
                <a:graphic xmlns:a="http://schemas.openxmlformats.org/drawingml/2006/main">
                  <a:graphicData uri="http://schemas.microsoft.com/office/word/2010/wordprocessingGroup">
                    <wpg:wgp>
                      <wpg:cNvGrpSpPr/>
                      <wpg:grpSpPr>
                        <a:xfrm>
                          <a:off x="0" y="0"/>
                          <a:ext cx="6247158" cy="8418610"/>
                          <a:chOff x="0" y="0"/>
                          <a:chExt cx="6247158" cy="8418610"/>
                        </a:xfrm>
                        <a:noFill/>
                      </wpg:grpSpPr>
                      <wpg:grpSp>
                        <wpg:cNvPr id="405670624" name="Group 3"/>
                        <wpg:cNvGrpSpPr/>
                        <wpg:grpSpPr>
                          <a:xfrm>
                            <a:off x="0" y="0"/>
                            <a:ext cx="6242050" cy="5059617"/>
                            <a:chOff x="0" y="0"/>
                            <a:chExt cx="6242050" cy="5059617"/>
                          </a:xfrm>
                          <a:grpFill/>
                        </wpg:grpSpPr>
                        <wps:wsp>
                          <wps:cNvPr id="1846095652" name="Text Box 8"/>
                          <wps:cNvSpPr txBox="1"/>
                          <wps:spPr>
                            <a:xfrm>
                              <a:off x="0" y="0"/>
                              <a:ext cx="6242050" cy="607774"/>
                            </a:xfrm>
                            <a:prstGeom prst="rect">
                              <a:avLst/>
                            </a:prstGeom>
                            <a:grpFill/>
                            <a:ln w="6350">
                              <a:noFill/>
                            </a:ln>
                          </wps:spPr>
                          <wps:txbx>
                            <w:txbxContent>
                              <w:p w14:paraId="795DDC5C" w14:textId="087CE2E0" w:rsidR="002B3ED3" w:rsidRPr="00DE26AA" w:rsidRDefault="002B3ED3" w:rsidP="002B3ED3">
                                <w:pPr>
                                  <w:ind w:left="0"/>
                                  <w:rPr>
                                    <w:rFonts w:ascii="Times New Roman" w:hAnsi="Times New Roman" w:cs="Times New Roman"/>
                                    <w:b/>
                                    <w:bCs/>
                                    <w:color w:val="000000" w:themeColor="text1"/>
                                    <w:sz w:val="32"/>
                                    <w:szCs w:val="28"/>
                                  </w:rPr>
                                </w:pPr>
                                <w:r w:rsidRPr="00DE26AA">
                                  <w:rPr>
                                    <w:rFonts w:ascii="Times New Roman" w:hAnsi="Times New Roman" w:cs="Times New Roman"/>
                                    <w:b/>
                                    <w:bCs/>
                                    <w:color w:val="000000" w:themeColor="text1"/>
                                    <w:sz w:val="32"/>
                                    <w:szCs w:val="28"/>
                                  </w:rPr>
                                  <w:t xml:space="preserve">Question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00DA539A">
                                  <w:rPr>
                                    <w:rFonts w:ascii="Times New Roman" w:hAnsi="Times New Roman" w:cs="Times New Roman"/>
                                    <w:b/>
                                    <w:bCs/>
                                    <w:color w:val="000000" w:themeColor="text1"/>
                                    <w:sz w:val="32"/>
                                    <w:szCs w:val="28"/>
                                  </w:rPr>
                                  <w:t>B</w:t>
                                </w:r>
                                <w:r w:rsidRPr="00DE26AA">
                                  <w:rPr>
                                    <w:rFonts w:ascii="Times New Roman" w:hAnsi="Times New Roman" w:cs="Times New Roman"/>
                                    <w:b/>
                                    <w:bCs/>
                                    <w:color w:val="000000" w:themeColor="text1"/>
                                    <w:sz w:val="32"/>
                                    <w:szCs w:val="28"/>
                                  </w:rPr>
                                  <w:t xml:space="preserve"> )</w:t>
                                </w:r>
                                <w:proofErr w:type="gramEnd"/>
                                <w:r w:rsidR="00DA539A">
                                  <w:rPr>
                                    <w:rFonts w:ascii="Times New Roman" w:hAnsi="Times New Roman" w:cs="Times New Roman"/>
                                    <w:b/>
                                    <w:bCs/>
                                    <w:color w:val="000000" w:themeColor="text1"/>
                                    <w:sz w:val="32"/>
                                    <w:szCs w:val="28"/>
                                  </w:rPr>
                                  <w:t xml:space="preserve"> What is markup language and brie</w:t>
                                </w:r>
                                <w:r w:rsidR="007355A1">
                                  <w:rPr>
                                    <w:rFonts w:ascii="Times New Roman" w:hAnsi="Times New Roman" w:cs="Times New Roman"/>
                                    <w:b/>
                                    <w:bCs/>
                                    <w:color w:val="000000" w:themeColor="text1"/>
                                    <w:sz w:val="32"/>
                                    <w:szCs w:val="28"/>
                                  </w:rPr>
                                  <w:t xml:space="preserve">fly explain any two popular markup language . </w:t>
                                </w:r>
                                <w:r w:rsidRPr="00DE26AA">
                                  <w:rPr>
                                    <w:rFonts w:ascii="Times New Roman" w:hAnsi="Times New Roman" w:cs="Times New Roman"/>
                                    <w:b/>
                                    <w:bCs/>
                                    <w:color w:val="000000" w:themeColor="text1"/>
                                    <w:sz w:val="32"/>
                                    <w:szCs w:val="28"/>
                                  </w:rPr>
                                  <w:t xml:space="preserve"> </w:t>
                                </w:r>
                                <w:r w:rsidR="00DA539A">
                                  <w:rPr>
                                    <w:rFonts w:ascii="Times New Roman" w:hAnsi="Times New Roman" w:cs="Times New Roman"/>
                                    <w:b/>
                                    <w:bCs/>
                                    <w:color w:val="000000" w:themeColor="text1"/>
                                    <w:sz w:val="32"/>
                                    <w:szCs w:val="28"/>
                                  </w:rPr>
                                  <w:t xml:space="preserve"> </w:t>
                                </w:r>
                                <w:r w:rsidRPr="00DE26AA">
                                  <w:rPr>
                                    <w:rFonts w:ascii="Times New Roman" w:hAnsi="Times New Roman" w:cs="Times New Roman"/>
                                    <w:b/>
                                    <w:bCs/>
                                    <w:color w:val="000000" w:themeColor="text1"/>
                                    <w:sz w:val="32"/>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3628664" name="Text Box 8"/>
                          <wps:cNvSpPr txBox="1"/>
                          <wps:spPr>
                            <a:xfrm>
                              <a:off x="0" y="653872"/>
                              <a:ext cx="6242050" cy="4405745"/>
                            </a:xfrm>
                            <a:prstGeom prst="rect">
                              <a:avLst/>
                            </a:prstGeom>
                            <a:grpFill/>
                            <a:ln w="6350">
                              <a:noFill/>
                            </a:ln>
                          </wps:spPr>
                          <wps:txbx>
                            <w:txbxContent>
                              <w:p w14:paraId="3E0000E1" w14:textId="3BC3EE86" w:rsidR="00446D8D" w:rsidRPr="00331B73" w:rsidRDefault="007355A1" w:rsidP="00446D8D">
                                <w:pPr>
                                  <w:ind w:left="0"/>
                                  <w:rPr>
                                    <w:rFonts w:ascii="Times New Roman" w:hAnsi="Times New Roman" w:cs="Times New Roman"/>
                                    <w:color w:val="000000" w:themeColor="text1"/>
                                    <w:szCs w:val="22"/>
                                  </w:rPr>
                                </w:pPr>
                                <w:r>
                                  <w:rPr>
                                    <w:rFonts w:ascii="Times New Roman" w:hAnsi="Times New Roman" w:cs="Times New Roman"/>
                                    <w:b/>
                                    <w:bCs/>
                                    <w:color w:val="000000" w:themeColor="text1"/>
                                    <w:sz w:val="32"/>
                                    <w:szCs w:val="28"/>
                                  </w:rPr>
                                  <w:t>A</w:t>
                                </w:r>
                                <w:r w:rsidR="000F6C4C">
                                  <w:rPr>
                                    <w:rFonts w:ascii="Times New Roman" w:hAnsi="Times New Roman" w:cs="Times New Roman"/>
                                    <w:b/>
                                    <w:bCs/>
                                    <w:color w:val="000000" w:themeColor="text1"/>
                                    <w:sz w:val="32"/>
                                    <w:szCs w:val="28"/>
                                  </w:rPr>
                                  <w:t>nswer</w:t>
                                </w:r>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Pr>
                                    <w:rFonts w:ascii="Times New Roman" w:hAnsi="Times New Roman" w:cs="Times New Roman"/>
                                    <w:b/>
                                    <w:bCs/>
                                    <w:color w:val="000000" w:themeColor="text1"/>
                                    <w:sz w:val="32"/>
                                    <w:szCs w:val="28"/>
                                  </w:rPr>
                                  <w:t>B</w:t>
                                </w:r>
                                <w:r w:rsidRPr="00DE26AA">
                                  <w:rPr>
                                    <w:rFonts w:ascii="Times New Roman" w:hAnsi="Times New Roman" w:cs="Times New Roman"/>
                                    <w:b/>
                                    <w:bCs/>
                                    <w:color w:val="000000" w:themeColor="text1"/>
                                    <w:sz w:val="32"/>
                                    <w:szCs w:val="28"/>
                                  </w:rPr>
                                  <w:t xml:space="preserve"> )</w:t>
                                </w:r>
                                <w:proofErr w:type="gramEnd"/>
                                <w:r>
                                  <w:rPr>
                                    <w:rFonts w:ascii="Times New Roman" w:hAnsi="Times New Roman" w:cs="Times New Roman"/>
                                    <w:b/>
                                    <w:bCs/>
                                    <w:color w:val="000000" w:themeColor="text1"/>
                                    <w:sz w:val="32"/>
                                    <w:szCs w:val="28"/>
                                  </w:rPr>
                                  <w:t xml:space="preserve"> </w:t>
                                </w:r>
                                <w:r w:rsidR="00446D8D" w:rsidRPr="00446D8D">
                                  <w:rPr>
                                    <w:rFonts w:ascii="Times New Roman" w:hAnsi="Times New Roman" w:cs="Times New Roman"/>
                                    <w:color w:val="000000" w:themeColor="text1"/>
                                    <w:szCs w:val="22"/>
                                  </w:rPr>
                                  <w:t>A markup language is a system of annotating text to add structure, formatting, or metadata to the content. It involves using special codes or tags embedded within the text to define various elements and their attributes. Markup languages are commonly used in various fields, including web development, document formatting, and data representation</w:t>
                                </w:r>
                              </w:p>
                              <w:p w14:paraId="4A260534" w14:textId="66A258C1" w:rsidR="006524CC" w:rsidRPr="00331B73" w:rsidRDefault="006524CC" w:rsidP="00446D8D">
                                <w:pPr>
                                  <w:ind w:left="0"/>
                                  <w:rPr>
                                    <w:rFonts w:ascii="Times New Roman" w:hAnsi="Times New Roman" w:cs="Times New Roman"/>
                                    <w:color w:val="000000" w:themeColor="text1"/>
                                    <w:szCs w:val="22"/>
                                  </w:rPr>
                                </w:pPr>
                                <w:r w:rsidRPr="00331B73">
                                  <w:rPr>
                                    <w:rFonts w:ascii="Times New Roman" w:hAnsi="Times New Roman" w:cs="Times New Roman"/>
                                    <w:b/>
                                    <w:bCs/>
                                    <w:color w:val="000000" w:themeColor="text1"/>
                                    <w:szCs w:val="22"/>
                                  </w:rPr>
                                  <w:t>1. HTML (Hypertext Markup Language</w:t>
                                </w:r>
                                <w:proofErr w:type="gramStart"/>
                                <w:r w:rsidRPr="00331B73">
                                  <w:rPr>
                                    <w:rFonts w:ascii="Times New Roman" w:hAnsi="Times New Roman" w:cs="Times New Roman"/>
                                    <w:b/>
                                    <w:bCs/>
                                    <w:color w:val="000000" w:themeColor="text1"/>
                                    <w:szCs w:val="22"/>
                                  </w:rPr>
                                  <w:t>):</w:t>
                                </w:r>
                                <w:r w:rsidR="00446D8D" w:rsidRPr="00331B73">
                                  <w:rPr>
                                    <w:rFonts w:ascii="Times New Roman" w:hAnsi="Times New Roman" w:cs="Times New Roman"/>
                                    <w:b/>
                                    <w:bCs/>
                                    <w:color w:val="000000" w:themeColor="text1"/>
                                    <w:szCs w:val="22"/>
                                  </w:rPr>
                                  <w:t>-</w:t>
                                </w:r>
                                <w:proofErr w:type="gramEnd"/>
                                <w:r w:rsidR="00446D8D">
                                  <w:rPr>
                                    <w:rFonts w:ascii="Times New Roman" w:hAnsi="Times New Roman" w:cs="Times New Roman"/>
                                    <w:color w:val="000000" w:themeColor="text1"/>
                                    <w:szCs w:val="22"/>
                                  </w:rPr>
                                  <w:t xml:space="preserve">  </w:t>
                                </w:r>
                                <w:r w:rsidRPr="006524CC">
                                  <w:rPr>
                                    <w:rFonts w:ascii="Times New Roman" w:hAnsi="Times New Roman" w:cs="Times New Roman"/>
                                    <w:color w:val="000000" w:themeColor="text1"/>
                                    <w:szCs w:val="22"/>
                                  </w:rPr>
                                  <w:t xml:space="preserve"> HTML is the standard markup language used for creating web pages and web applications. It defines the structure and content of a webpage by using various elements and attributes. HTML tags are enclosed in angle brackets (&lt; &gt;) and often come in pairs, with an opening tag and a closing tag, surrounding the content they affect. For example, `&lt;p&gt;` represents a paragraph element, `&lt;a&gt;` represents a hyperlink, and `&lt;</w:t>
                                </w:r>
                                <w:proofErr w:type="spellStart"/>
                                <w:r w:rsidRPr="006524CC">
                                  <w:rPr>
                                    <w:rFonts w:ascii="Times New Roman" w:hAnsi="Times New Roman" w:cs="Times New Roman"/>
                                    <w:color w:val="000000" w:themeColor="text1"/>
                                    <w:szCs w:val="22"/>
                                  </w:rPr>
                                  <w:t>img</w:t>
                                </w:r>
                                <w:proofErr w:type="spellEnd"/>
                                <w:r w:rsidRPr="006524CC">
                                  <w:rPr>
                                    <w:rFonts w:ascii="Times New Roman" w:hAnsi="Times New Roman" w:cs="Times New Roman"/>
                                    <w:color w:val="000000" w:themeColor="text1"/>
                                    <w:szCs w:val="22"/>
                                  </w:rPr>
                                  <w:t>&gt;` represents an image.</w:t>
                                </w:r>
                              </w:p>
                              <w:p w14:paraId="66F3E352" w14:textId="28B9B16E" w:rsidR="00331B73" w:rsidRDefault="006524CC" w:rsidP="00446D8D">
                                <w:pPr>
                                  <w:ind w:left="0"/>
                                  <w:jc w:val="both"/>
                                  <w:rPr>
                                    <w:rFonts w:ascii="Times New Roman" w:hAnsi="Times New Roman" w:cs="Times New Roman"/>
                                    <w:color w:val="000000" w:themeColor="text1"/>
                                    <w:szCs w:val="22"/>
                                  </w:rPr>
                                </w:pPr>
                                <w:r w:rsidRPr="00331B73">
                                  <w:rPr>
                                    <w:rFonts w:ascii="Times New Roman" w:hAnsi="Times New Roman" w:cs="Times New Roman"/>
                                    <w:b/>
                                    <w:bCs/>
                                    <w:color w:val="000000" w:themeColor="text1"/>
                                    <w:szCs w:val="22"/>
                                  </w:rPr>
                                  <w:t>2. XML (Extensible Markup Language</w:t>
                                </w:r>
                                <w:proofErr w:type="gramStart"/>
                                <w:r w:rsidRPr="00331B73">
                                  <w:rPr>
                                    <w:rFonts w:ascii="Times New Roman" w:hAnsi="Times New Roman" w:cs="Times New Roman"/>
                                    <w:b/>
                                    <w:bCs/>
                                    <w:color w:val="000000" w:themeColor="text1"/>
                                    <w:szCs w:val="22"/>
                                  </w:rPr>
                                  <w:t>):</w:t>
                                </w:r>
                                <w:r w:rsidR="00446D8D" w:rsidRPr="00331B73">
                                  <w:rPr>
                                    <w:rFonts w:ascii="Times New Roman" w:hAnsi="Times New Roman" w:cs="Times New Roman"/>
                                    <w:b/>
                                    <w:bCs/>
                                    <w:color w:val="000000" w:themeColor="text1"/>
                                    <w:szCs w:val="22"/>
                                  </w:rPr>
                                  <w:t>-</w:t>
                                </w:r>
                                <w:proofErr w:type="gramEnd"/>
                                <w:r w:rsidR="00446D8D">
                                  <w:rPr>
                                    <w:rFonts w:ascii="Times New Roman" w:hAnsi="Times New Roman" w:cs="Times New Roman"/>
                                    <w:color w:val="000000" w:themeColor="text1"/>
                                    <w:szCs w:val="22"/>
                                  </w:rPr>
                                  <w:t xml:space="preserve"> </w:t>
                                </w:r>
                                <w:r w:rsidRPr="006524CC">
                                  <w:rPr>
                                    <w:rFonts w:ascii="Times New Roman" w:hAnsi="Times New Roman" w:cs="Times New Roman"/>
                                    <w:color w:val="000000" w:themeColor="text1"/>
                                    <w:szCs w:val="22"/>
                                  </w:rPr>
                                  <w:t>XML is a versatile markup language used for structuring and storing data in a human-readable format. Unlike HTML, XML allows you to define your custom tags and document structures, making it highly adaptable for various data exchange and storage purposes. XML documents are hierarchical and must have a single root element. Elements are enclosed in angle brackets and can have attributes to provide additional information.</w:t>
                                </w:r>
                                <w:r w:rsidR="00331B73">
                                  <w:rPr>
                                    <w:rFonts w:ascii="Times New Roman" w:hAnsi="Times New Roman" w:cs="Times New Roman"/>
                                    <w:color w:val="000000" w:themeColor="text1"/>
                                    <w:szCs w:val="22"/>
                                  </w:rPr>
                                  <w:t xml:space="preserve"> </w:t>
                                </w:r>
                              </w:p>
                              <w:p w14:paraId="4056A8F0" w14:textId="53E72E9B" w:rsidR="007355A1" w:rsidRPr="00446D8D" w:rsidRDefault="006524CC" w:rsidP="00446D8D">
                                <w:pPr>
                                  <w:ind w:left="0"/>
                                  <w:jc w:val="both"/>
                                  <w:rPr>
                                    <w:rFonts w:ascii="Times New Roman" w:hAnsi="Times New Roman" w:cs="Times New Roman"/>
                                    <w:color w:val="000000" w:themeColor="text1"/>
                                    <w:szCs w:val="22"/>
                                  </w:rPr>
                                </w:pPr>
                                <w:r w:rsidRPr="00446D8D">
                                  <w:rPr>
                                    <w:rFonts w:ascii="Times New Roman" w:hAnsi="Times New Roman" w:cs="Times New Roman"/>
                                    <w:color w:val="000000" w:themeColor="text1"/>
                                    <w:szCs w:val="22"/>
                                  </w:rPr>
                                  <w:t>Both HTML and XML serve essential roles in organizing and presenting data, but HTML is primarily used for creating web content, while XML is used for data storage, interchange, and configuration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6947757" name="Group 4"/>
                        <wpg:cNvGrpSpPr/>
                        <wpg:grpSpPr>
                          <a:xfrm>
                            <a:off x="0" y="5062404"/>
                            <a:ext cx="6247158" cy="3356206"/>
                            <a:chOff x="0" y="0"/>
                            <a:chExt cx="6247158" cy="3356206"/>
                          </a:xfrm>
                          <a:grpFill/>
                        </wpg:grpSpPr>
                        <wps:wsp>
                          <wps:cNvPr id="829286137" name="Text Box 8"/>
                          <wps:cNvSpPr txBox="1"/>
                          <wps:spPr>
                            <a:xfrm>
                              <a:off x="0" y="0"/>
                              <a:ext cx="6242050" cy="607695"/>
                            </a:xfrm>
                            <a:prstGeom prst="rect">
                              <a:avLst/>
                            </a:prstGeom>
                            <a:grpFill/>
                            <a:ln w="6350">
                              <a:noFill/>
                            </a:ln>
                          </wps:spPr>
                          <wps:txbx>
                            <w:txbxContent>
                              <w:p w14:paraId="1A73C8A6" w14:textId="4F3D6107" w:rsidR="00E661F3" w:rsidRPr="00E05BEA" w:rsidRDefault="00E661F3" w:rsidP="002B3ED3">
                                <w:pPr>
                                  <w:ind w:left="0"/>
                                  <w:rPr>
                                    <w:rFonts w:ascii="Times New Roman" w:hAnsi="Times New Roman" w:cs="Times New Roman"/>
                                    <w:b/>
                                    <w:bCs/>
                                    <w:color w:val="0D0D0D" w:themeColor="text1" w:themeTint="F2"/>
                                    <w:sz w:val="28"/>
                                    <w:szCs w:val="28"/>
                                  </w:rPr>
                                </w:pPr>
                                <w:r w:rsidRPr="00E05BEA">
                                  <w:rPr>
                                    <w:rFonts w:ascii="Times New Roman" w:hAnsi="Times New Roman" w:cs="Times New Roman"/>
                                    <w:b/>
                                    <w:bCs/>
                                    <w:color w:val="0D0D0D" w:themeColor="text1" w:themeTint="F2"/>
                                    <w:sz w:val="28"/>
                                    <w:szCs w:val="28"/>
                                  </w:rPr>
                                  <w:t xml:space="preserve">Question </w:t>
                                </w:r>
                                <w:proofErr w:type="gramStart"/>
                                <w:r>
                                  <w:rPr>
                                    <w:rFonts w:ascii="Times New Roman" w:hAnsi="Times New Roman" w:cs="Times New Roman"/>
                                    <w:b/>
                                    <w:bCs/>
                                    <w:color w:val="0D0D0D" w:themeColor="text1" w:themeTint="F2"/>
                                    <w:sz w:val="28"/>
                                    <w:szCs w:val="28"/>
                                  </w:rPr>
                                  <w:t>2</w:t>
                                </w:r>
                                <w:r w:rsidRPr="00E05BEA">
                                  <w:rPr>
                                    <w:rFonts w:ascii="Times New Roman" w:hAnsi="Times New Roman" w:cs="Times New Roman"/>
                                    <w:b/>
                                    <w:bCs/>
                                    <w:color w:val="0D0D0D" w:themeColor="text1" w:themeTint="F2"/>
                                    <w:sz w:val="28"/>
                                    <w:szCs w:val="28"/>
                                  </w:rPr>
                                  <w:t xml:space="preserve"> )</w:t>
                                </w:r>
                                <w:proofErr w:type="gramEnd"/>
                                <w:r w:rsidR="00D11195">
                                  <w:rPr>
                                    <w:rFonts w:ascii="Times New Roman" w:hAnsi="Times New Roman" w:cs="Times New Roman"/>
                                    <w:b/>
                                    <w:bCs/>
                                    <w:color w:val="0D0D0D" w:themeColor="text1" w:themeTint="F2"/>
                                    <w:sz w:val="28"/>
                                    <w:szCs w:val="28"/>
                                  </w:rPr>
                                  <w:t xml:space="preserve"> </w:t>
                                </w:r>
                                <w:r w:rsidR="00D11195" w:rsidRPr="00D11195">
                                  <w:rPr>
                                    <w:rFonts w:ascii="Times New Roman" w:hAnsi="Times New Roman" w:cs="Times New Roman"/>
                                    <w:b/>
                                    <w:bCs/>
                                    <w:color w:val="000000" w:themeColor="text1"/>
                                    <w:sz w:val="28"/>
                                    <w:szCs w:val="22"/>
                                  </w:rPr>
                                  <w:t xml:space="preserve">State the functions of DNS and protocol used. Explain the way in which a DNS server resolves the </w:t>
                                </w:r>
                                <w:proofErr w:type="gramStart"/>
                                <w:r w:rsidR="00D11195" w:rsidRPr="00D11195">
                                  <w:rPr>
                                    <w:rFonts w:ascii="Times New Roman" w:hAnsi="Times New Roman" w:cs="Times New Roman"/>
                                    <w:b/>
                                    <w:bCs/>
                                    <w:color w:val="000000" w:themeColor="text1"/>
                                    <w:sz w:val="28"/>
                                    <w:szCs w:val="22"/>
                                  </w:rPr>
                                  <w:t>address ?</w:t>
                                </w:r>
                                <w:proofErr w:type="gramEnd"/>
                                <w:r w:rsidRPr="00D11195">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7674477" name="Text Box 8"/>
                          <wps:cNvSpPr txBox="1"/>
                          <wps:spPr>
                            <a:xfrm>
                              <a:off x="5108" y="618114"/>
                              <a:ext cx="6242050" cy="2738092"/>
                            </a:xfrm>
                            <a:prstGeom prst="rect">
                              <a:avLst/>
                            </a:prstGeom>
                            <a:grpFill/>
                            <a:ln w="6350">
                              <a:noFill/>
                            </a:ln>
                          </wps:spPr>
                          <wps:txbx>
                            <w:txbxContent>
                              <w:p w14:paraId="51C0ED78" w14:textId="77777777" w:rsidR="00B821EB" w:rsidRDefault="00E661F3" w:rsidP="00B821EB">
                                <w:pPr>
                                  <w:ind w:left="0"/>
                                  <w:rPr>
                                    <w:rFonts w:ascii="Times New Roman" w:hAnsi="Times New Roman" w:cs="Times New Roman"/>
                                    <w:color w:val="0D0D0D" w:themeColor="text1" w:themeTint="F2"/>
                                    <w:szCs w:val="24"/>
                                  </w:rPr>
                                </w:pPr>
                                <w:r>
                                  <w:rPr>
                                    <w:rFonts w:ascii="Times New Roman" w:hAnsi="Times New Roman" w:cs="Times New Roman"/>
                                    <w:b/>
                                    <w:bCs/>
                                    <w:color w:val="0D0D0D" w:themeColor="text1" w:themeTint="F2"/>
                                    <w:sz w:val="28"/>
                                    <w:szCs w:val="28"/>
                                  </w:rPr>
                                  <w:t xml:space="preserve"> Answer </w:t>
                                </w:r>
                                <w:proofErr w:type="gramStart"/>
                                <w:r>
                                  <w:rPr>
                                    <w:rFonts w:ascii="Times New Roman" w:hAnsi="Times New Roman" w:cs="Times New Roman"/>
                                    <w:b/>
                                    <w:bCs/>
                                    <w:color w:val="0D0D0D" w:themeColor="text1" w:themeTint="F2"/>
                                    <w:sz w:val="28"/>
                                    <w:szCs w:val="28"/>
                                  </w:rPr>
                                  <w:t>2</w:t>
                                </w:r>
                                <w:r w:rsidRPr="00E05BEA">
                                  <w:rPr>
                                    <w:rFonts w:ascii="Times New Roman" w:hAnsi="Times New Roman" w:cs="Times New Roman"/>
                                    <w:b/>
                                    <w:bCs/>
                                    <w:color w:val="0D0D0D" w:themeColor="text1" w:themeTint="F2"/>
                                    <w:sz w:val="28"/>
                                    <w:szCs w:val="28"/>
                                  </w:rPr>
                                  <w:t xml:space="preserve"> )</w:t>
                                </w:r>
                                <w:proofErr w:type="gramEnd"/>
                                <w:r w:rsidR="00D11195">
                                  <w:rPr>
                                    <w:rFonts w:ascii="Times New Roman" w:hAnsi="Times New Roman" w:cs="Times New Roman"/>
                                    <w:b/>
                                    <w:bCs/>
                                    <w:color w:val="0D0D0D" w:themeColor="text1" w:themeTint="F2"/>
                                    <w:sz w:val="28"/>
                                    <w:szCs w:val="28"/>
                                  </w:rPr>
                                  <w:t xml:space="preserve"> :- </w:t>
                                </w:r>
                                <w:r w:rsidR="00B821EB" w:rsidRPr="00B821EB">
                                  <w:rPr>
                                    <w:rFonts w:ascii="Times New Roman" w:hAnsi="Times New Roman" w:cs="Times New Roman"/>
                                    <w:color w:val="0D0D0D" w:themeColor="text1" w:themeTint="F2"/>
                                    <w:szCs w:val="24"/>
                                  </w:rPr>
                                  <w:t>DNS (Domain Name System) is a critical internet infrastructure that translates user-friendly domain names into IP addresses and vice versa. It serves several vital functions:</w:t>
                                </w:r>
                              </w:p>
                              <w:p w14:paraId="237650EA"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Hostname to IP Address Resolution: DNS maps domain names (e.g., www.example.com) to IP addresses (e.g., 192.0.2.1), facilitating user access to websites.</w:t>
                                </w:r>
                              </w:p>
                              <w:p w14:paraId="6BE5C442"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IP Address to Hostname Resolution: DNS supports reverse DNS lookup, finding domain names associated with IP addresses.</w:t>
                                </w:r>
                              </w:p>
                              <w:p w14:paraId="6882CA17"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Load Balancing: DNS can distribute traffic across multiple servers or data centers for optimal performance.</w:t>
                                </w:r>
                              </w:p>
                              <w:p w14:paraId="2153499A" w14:textId="5772C1D4" w:rsidR="00B821EB" w:rsidRP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Redundancy and Failover: Multiple IP addresses for a domain provide redundancy and failover capabilities.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434E19E" id="Group 5" o:spid="_x0000_s1031" style="position:absolute;left:0;text-align:left;margin-left:26.3pt;margin-top:17.1pt;width:491.9pt;height:662.9pt;z-index:251696128" coordsize="62471,84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">
                <v:group id="_x0000_s1032" style="position:absolute;width:62420;height:50596" coordsize="62420,5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">
                  <v:shape id="_x0000_s1033" type="#_x0000_t202" style="position:absolute;width:62420;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" filled="f" stroked="f" strokeweight=".5pt">
                    <v:textbox>
                      <w:txbxContent>
                        <w:p w14:paraId="795DDC5C" w14:textId="087CE2E0" w:rsidR="002B3ED3" w:rsidRPr="00DE26AA" w:rsidRDefault="002B3ED3" w:rsidP="002B3ED3">
                          <w:pPr>
                            <w:ind w:left="0"/>
                            <w:rPr>
                              <w:rFonts w:ascii="Times New Roman" w:hAnsi="Times New Roman" w:cs="Times New Roman"/>
                              <w:b/>
                              <w:bCs/>
                              <w:color w:val="000000" w:themeColor="text1"/>
                              <w:sz w:val="32"/>
                              <w:szCs w:val="28"/>
                            </w:rPr>
                          </w:pPr>
                          <w:r w:rsidRPr="00DE26AA">
                            <w:rPr>
                              <w:rFonts w:ascii="Times New Roman" w:hAnsi="Times New Roman" w:cs="Times New Roman"/>
                              <w:b/>
                              <w:bCs/>
                              <w:color w:val="000000" w:themeColor="text1"/>
                              <w:sz w:val="32"/>
                              <w:szCs w:val="28"/>
                            </w:rPr>
                            <w:t xml:space="preserve">Question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sidR="00DA539A">
                            <w:rPr>
                              <w:rFonts w:ascii="Times New Roman" w:hAnsi="Times New Roman" w:cs="Times New Roman"/>
                              <w:b/>
                              <w:bCs/>
                              <w:color w:val="000000" w:themeColor="text1"/>
                              <w:sz w:val="32"/>
                              <w:szCs w:val="28"/>
                            </w:rPr>
                            <w:t>B</w:t>
                          </w:r>
                          <w:r w:rsidRPr="00DE26AA">
                            <w:rPr>
                              <w:rFonts w:ascii="Times New Roman" w:hAnsi="Times New Roman" w:cs="Times New Roman"/>
                              <w:b/>
                              <w:bCs/>
                              <w:color w:val="000000" w:themeColor="text1"/>
                              <w:sz w:val="32"/>
                              <w:szCs w:val="28"/>
                            </w:rPr>
                            <w:t xml:space="preserve"> )</w:t>
                          </w:r>
                          <w:proofErr w:type="gramEnd"/>
                          <w:r w:rsidR="00DA539A">
                            <w:rPr>
                              <w:rFonts w:ascii="Times New Roman" w:hAnsi="Times New Roman" w:cs="Times New Roman"/>
                              <w:b/>
                              <w:bCs/>
                              <w:color w:val="000000" w:themeColor="text1"/>
                              <w:sz w:val="32"/>
                              <w:szCs w:val="28"/>
                            </w:rPr>
                            <w:t xml:space="preserve"> What is markup language and brie</w:t>
                          </w:r>
                          <w:r w:rsidR="007355A1">
                            <w:rPr>
                              <w:rFonts w:ascii="Times New Roman" w:hAnsi="Times New Roman" w:cs="Times New Roman"/>
                              <w:b/>
                              <w:bCs/>
                              <w:color w:val="000000" w:themeColor="text1"/>
                              <w:sz w:val="32"/>
                              <w:szCs w:val="28"/>
                            </w:rPr>
                            <w:t xml:space="preserve">fly explain any two popular markup language . </w:t>
                          </w:r>
                          <w:r w:rsidRPr="00DE26AA">
                            <w:rPr>
                              <w:rFonts w:ascii="Times New Roman" w:hAnsi="Times New Roman" w:cs="Times New Roman"/>
                              <w:b/>
                              <w:bCs/>
                              <w:color w:val="000000" w:themeColor="text1"/>
                              <w:sz w:val="32"/>
                              <w:szCs w:val="28"/>
                            </w:rPr>
                            <w:t xml:space="preserve"> </w:t>
                          </w:r>
                          <w:r w:rsidR="00DA539A">
                            <w:rPr>
                              <w:rFonts w:ascii="Times New Roman" w:hAnsi="Times New Roman" w:cs="Times New Roman"/>
                              <w:b/>
                              <w:bCs/>
                              <w:color w:val="000000" w:themeColor="text1"/>
                              <w:sz w:val="32"/>
                              <w:szCs w:val="28"/>
                            </w:rPr>
                            <w:t xml:space="preserve"> </w:t>
                          </w:r>
                          <w:r w:rsidRPr="00DE26AA">
                            <w:rPr>
                              <w:rFonts w:ascii="Times New Roman" w:hAnsi="Times New Roman" w:cs="Times New Roman"/>
                              <w:b/>
                              <w:bCs/>
                              <w:color w:val="000000" w:themeColor="text1"/>
                              <w:sz w:val="32"/>
                              <w:szCs w:val="28"/>
                            </w:rPr>
                            <w:t xml:space="preserve">  </w:t>
                          </w:r>
                        </w:p>
                      </w:txbxContent>
                    </v:textbox>
                  </v:shape>
                  <v:shape id="_x0000_s1034" type="#_x0000_t202" style="position:absolute;top:6538;width:62420;height:4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" filled="f" stroked="f" strokeweight=".5pt">
                    <v:textbox>
                      <w:txbxContent>
                        <w:p w14:paraId="3E0000E1" w14:textId="3BC3EE86" w:rsidR="00446D8D" w:rsidRPr="00331B73" w:rsidRDefault="007355A1" w:rsidP="00446D8D">
                          <w:pPr>
                            <w:ind w:left="0"/>
                            <w:rPr>
                              <w:rFonts w:ascii="Times New Roman" w:hAnsi="Times New Roman" w:cs="Times New Roman"/>
                              <w:color w:val="000000" w:themeColor="text1"/>
                              <w:szCs w:val="22"/>
                            </w:rPr>
                          </w:pPr>
                          <w:r>
                            <w:rPr>
                              <w:rFonts w:ascii="Times New Roman" w:hAnsi="Times New Roman" w:cs="Times New Roman"/>
                              <w:b/>
                              <w:bCs/>
                              <w:color w:val="000000" w:themeColor="text1"/>
                              <w:sz w:val="32"/>
                              <w:szCs w:val="28"/>
                            </w:rPr>
                            <w:t>A</w:t>
                          </w:r>
                          <w:r w:rsidR="000F6C4C">
                            <w:rPr>
                              <w:rFonts w:ascii="Times New Roman" w:hAnsi="Times New Roman" w:cs="Times New Roman"/>
                              <w:b/>
                              <w:bCs/>
                              <w:color w:val="000000" w:themeColor="text1"/>
                              <w:sz w:val="32"/>
                              <w:szCs w:val="28"/>
                            </w:rPr>
                            <w:t>nswer</w:t>
                          </w:r>
                          <w:r w:rsidRPr="00DE26AA">
                            <w:rPr>
                              <w:rFonts w:ascii="Times New Roman" w:hAnsi="Times New Roman" w:cs="Times New Roman"/>
                              <w:b/>
                              <w:bCs/>
                              <w:color w:val="000000" w:themeColor="text1"/>
                              <w:sz w:val="32"/>
                              <w:szCs w:val="28"/>
                            </w:rPr>
                            <w:t xml:space="preserve"> </w:t>
                          </w:r>
                          <w:proofErr w:type="gramStart"/>
                          <w:r w:rsidRPr="00DE26AA">
                            <w:rPr>
                              <w:rFonts w:ascii="Times New Roman" w:hAnsi="Times New Roman" w:cs="Times New Roman"/>
                              <w:b/>
                              <w:bCs/>
                              <w:color w:val="000000" w:themeColor="text1"/>
                              <w:sz w:val="32"/>
                              <w:szCs w:val="28"/>
                            </w:rPr>
                            <w:t>1 .</w:t>
                          </w:r>
                          <w:proofErr w:type="gramEnd"/>
                          <w:r w:rsidRPr="00DE26AA">
                            <w:rPr>
                              <w:rFonts w:ascii="Times New Roman" w:hAnsi="Times New Roman" w:cs="Times New Roman"/>
                              <w:b/>
                              <w:bCs/>
                              <w:color w:val="000000" w:themeColor="text1"/>
                              <w:sz w:val="32"/>
                              <w:szCs w:val="28"/>
                            </w:rPr>
                            <w:t xml:space="preserve"> </w:t>
                          </w:r>
                          <w:proofErr w:type="gramStart"/>
                          <w:r>
                            <w:rPr>
                              <w:rFonts w:ascii="Times New Roman" w:hAnsi="Times New Roman" w:cs="Times New Roman"/>
                              <w:b/>
                              <w:bCs/>
                              <w:color w:val="000000" w:themeColor="text1"/>
                              <w:sz w:val="32"/>
                              <w:szCs w:val="28"/>
                            </w:rPr>
                            <w:t>B</w:t>
                          </w:r>
                          <w:r w:rsidRPr="00DE26AA">
                            <w:rPr>
                              <w:rFonts w:ascii="Times New Roman" w:hAnsi="Times New Roman" w:cs="Times New Roman"/>
                              <w:b/>
                              <w:bCs/>
                              <w:color w:val="000000" w:themeColor="text1"/>
                              <w:sz w:val="32"/>
                              <w:szCs w:val="28"/>
                            </w:rPr>
                            <w:t xml:space="preserve"> )</w:t>
                          </w:r>
                          <w:proofErr w:type="gramEnd"/>
                          <w:r>
                            <w:rPr>
                              <w:rFonts w:ascii="Times New Roman" w:hAnsi="Times New Roman" w:cs="Times New Roman"/>
                              <w:b/>
                              <w:bCs/>
                              <w:color w:val="000000" w:themeColor="text1"/>
                              <w:sz w:val="32"/>
                              <w:szCs w:val="28"/>
                            </w:rPr>
                            <w:t xml:space="preserve"> </w:t>
                          </w:r>
                          <w:r w:rsidR="00446D8D" w:rsidRPr="00446D8D">
                            <w:rPr>
                              <w:rFonts w:ascii="Times New Roman" w:hAnsi="Times New Roman" w:cs="Times New Roman"/>
                              <w:color w:val="000000" w:themeColor="text1"/>
                              <w:szCs w:val="22"/>
                            </w:rPr>
                            <w:t>A markup language is a system of annotating text to add structure, formatting, or metadata to the content. It involves using special codes or tags embedded within the text to define various elements and their attributes. Markup languages are commonly used in various fields, including web development, document formatting, and data representation</w:t>
                          </w:r>
                        </w:p>
                        <w:p w14:paraId="4A260534" w14:textId="66A258C1" w:rsidR="006524CC" w:rsidRPr="00331B73" w:rsidRDefault="006524CC" w:rsidP="00446D8D">
                          <w:pPr>
                            <w:ind w:left="0"/>
                            <w:rPr>
                              <w:rFonts w:ascii="Times New Roman" w:hAnsi="Times New Roman" w:cs="Times New Roman"/>
                              <w:color w:val="000000" w:themeColor="text1"/>
                              <w:szCs w:val="22"/>
                            </w:rPr>
                          </w:pPr>
                          <w:r w:rsidRPr="00331B73">
                            <w:rPr>
                              <w:rFonts w:ascii="Times New Roman" w:hAnsi="Times New Roman" w:cs="Times New Roman"/>
                              <w:b/>
                              <w:bCs/>
                              <w:color w:val="000000" w:themeColor="text1"/>
                              <w:szCs w:val="22"/>
                            </w:rPr>
                            <w:t>1. HTML (Hypertext Markup Language</w:t>
                          </w:r>
                          <w:proofErr w:type="gramStart"/>
                          <w:r w:rsidRPr="00331B73">
                            <w:rPr>
                              <w:rFonts w:ascii="Times New Roman" w:hAnsi="Times New Roman" w:cs="Times New Roman"/>
                              <w:b/>
                              <w:bCs/>
                              <w:color w:val="000000" w:themeColor="text1"/>
                              <w:szCs w:val="22"/>
                            </w:rPr>
                            <w:t>):</w:t>
                          </w:r>
                          <w:r w:rsidR="00446D8D" w:rsidRPr="00331B73">
                            <w:rPr>
                              <w:rFonts w:ascii="Times New Roman" w:hAnsi="Times New Roman" w:cs="Times New Roman"/>
                              <w:b/>
                              <w:bCs/>
                              <w:color w:val="000000" w:themeColor="text1"/>
                              <w:szCs w:val="22"/>
                            </w:rPr>
                            <w:t>-</w:t>
                          </w:r>
                          <w:proofErr w:type="gramEnd"/>
                          <w:r w:rsidR="00446D8D">
                            <w:rPr>
                              <w:rFonts w:ascii="Times New Roman" w:hAnsi="Times New Roman" w:cs="Times New Roman"/>
                              <w:color w:val="000000" w:themeColor="text1"/>
                              <w:szCs w:val="22"/>
                            </w:rPr>
                            <w:t xml:space="preserve">  </w:t>
                          </w:r>
                          <w:r w:rsidRPr="006524CC">
                            <w:rPr>
                              <w:rFonts w:ascii="Times New Roman" w:hAnsi="Times New Roman" w:cs="Times New Roman"/>
                              <w:color w:val="000000" w:themeColor="text1"/>
                              <w:szCs w:val="22"/>
                            </w:rPr>
                            <w:t xml:space="preserve"> HTML is the standard markup language used for creating web pages and web applications. It defines the structure and content of a webpage by using various elements and attributes. HTML tags are enclosed in angle brackets (&lt; &gt;) and often come in pairs, with an opening tag and a closing tag, surrounding the content they affect. For example, `&lt;p&gt;` represents a paragraph element, `&lt;a&gt;` represents a hyperlink, and `&lt;</w:t>
                          </w:r>
                          <w:proofErr w:type="spellStart"/>
                          <w:r w:rsidRPr="006524CC">
                            <w:rPr>
                              <w:rFonts w:ascii="Times New Roman" w:hAnsi="Times New Roman" w:cs="Times New Roman"/>
                              <w:color w:val="000000" w:themeColor="text1"/>
                              <w:szCs w:val="22"/>
                            </w:rPr>
                            <w:t>img</w:t>
                          </w:r>
                          <w:proofErr w:type="spellEnd"/>
                          <w:r w:rsidRPr="006524CC">
                            <w:rPr>
                              <w:rFonts w:ascii="Times New Roman" w:hAnsi="Times New Roman" w:cs="Times New Roman"/>
                              <w:color w:val="000000" w:themeColor="text1"/>
                              <w:szCs w:val="22"/>
                            </w:rPr>
                            <w:t>&gt;` represents an image.</w:t>
                          </w:r>
                        </w:p>
                        <w:p w14:paraId="66F3E352" w14:textId="28B9B16E" w:rsidR="00331B73" w:rsidRDefault="006524CC" w:rsidP="00446D8D">
                          <w:pPr>
                            <w:ind w:left="0"/>
                            <w:jc w:val="both"/>
                            <w:rPr>
                              <w:rFonts w:ascii="Times New Roman" w:hAnsi="Times New Roman" w:cs="Times New Roman"/>
                              <w:color w:val="000000" w:themeColor="text1"/>
                              <w:szCs w:val="22"/>
                            </w:rPr>
                          </w:pPr>
                          <w:r w:rsidRPr="00331B73">
                            <w:rPr>
                              <w:rFonts w:ascii="Times New Roman" w:hAnsi="Times New Roman" w:cs="Times New Roman"/>
                              <w:b/>
                              <w:bCs/>
                              <w:color w:val="000000" w:themeColor="text1"/>
                              <w:szCs w:val="22"/>
                            </w:rPr>
                            <w:t>2. XML (Extensible Markup Language</w:t>
                          </w:r>
                          <w:proofErr w:type="gramStart"/>
                          <w:r w:rsidRPr="00331B73">
                            <w:rPr>
                              <w:rFonts w:ascii="Times New Roman" w:hAnsi="Times New Roman" w:cs="Times New Roman"/>
                              <w:b/>
                              <w:bCs/>
                              <w:color w:val="000000" w:themeColor="text1"/>
                              <w:szCs w:val="22"/>
                            </w:rPr>
                            <w:t>):</w:t>
                          </w:r>
                          <w:r w:rsidR="00446D8D" w:rsidRPr="00331B73">
                            <w:rPr>
                              <w:rFonts w:ascii="Times New Roman" w:hAnsi="Times New Roman" w:cs="Times New Roman"/>
                              <w:b/>
                              <w:bCs/>
                              <w:color w:val="000000" w:themeColor="text1"/>
                              <w:szCs w:val="22"/>
                            </w:rPr>
                            <w:t>-</w:t>
                          </w:r>
                          <w:proofErr w:type="gramEnd"/>
                          <w:r w:rsidR="00446D8D">
                            <w:rPr>
                              <w:rFonts w:ascii="Times New Roman" w:hAnsi="Times New Roman" w:cs="Times New Roman"/>
                              <w:color w:val="000000" w:themeColor="text1"/>
                              <w:szCs w:val="22"/>
                            </w:rPr>
                            <w:t xml:space="preserve"> </w:t>
                          </w:r>
                          <w:r w:rsidRPr="006524CC">
                            <w:rPr>
                              <w:rFonts w:ascii="Times New Roman" w:hAnsi="Times New Roman" w:cs="Times New Roman"/>
                              <w:color w:val="000000" w:themeColor="text1"/>
                              <w:szCs w:val="22"/>
                            </w:rPr>
                            <w:t>XML is a versatile markup language used for structuring and storing data in a human-readable format. Unlike HTML, XML allows you to define your custom tags and document structures, making it highly adaptable for various data exchange and storage purposes. XML documents are hierarchical and must have a single root element. Elements are enclosed in angle brackets and can have attributes to provide additional information.</w:t>
                          </w:r>
                          <w:r w:rsidR="00331B73">
                            <w:rPr>
                              <w:rFonts w:ascii="Times New Roman" w:hAnsi="Times New Roman" w:cs="Times New Roman"/>
                              <w:color w:val="000000" w:themeColor="text1"/>
                              <w:szCs w:val="22"/>
                            </w:rPr>
                            <w:t xml:space="preserve"> </w:t>
                          </w:r>
                        </w:p>
                        <w:p w14:paraId="4056A8F0" w14:textId="53E72E9B" w:rsidR="007355A1" w:rsidRPr="00446D8D" w:rsidRDefault="006524CC" w:rsidP="00446D8D">
                          <w:pPr>
                            <w:ind w:left="0"/>
                            <w:jc w:val="both"/>
                            <w:rPr>
                              <w:rFonts w:ascii="Times New Roman" w:hAnsi="Times New Roman" w:cs="Times New Roman"/>
                              <w:color w:val="000000" w:themeColor="text1"/>
                              <w:szCs w:val="22"/>
                            </w:rPr>
                          </w:pPr>
                          <w:r w:rsidRPr="00446D8D">
                            <w:rPr>
                              <w:rFonts w:ascii="Times New Roman" w:hAnsi="Times New Roman" w:cs="Times New Roman"/>
                              <w:color w:val="000000" w:themeColor="text1"/>
                              <w:szCs w:val="22"/>
                            </w:rPr>
                            <w:t>Both HTML and XML serve essential roles in organizing and presenting data, but HTML is primarily used for creating web content, while XML is used for data storage, interchange, and configuration purposes.</w:t>
                          </w:r>
                        </w:p>
                      </w:txbxContent>
                    </v:textbox>
                  </v:shape>
                </v:group>
                <v:group id="Group 4" o:spid="_x0000_s1035" style="position:absolute;top:50624;width:62471;height:33562" coordsize="62471,3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">
                  <v:shape id="_x0000_s1036" type="#_x0000_t202" style="position:absolute;width:62420;height:6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" filled="f" stroked="f" strokeweight=".5pt">
                    <v:textbox>
                      <w:txbxContent>
                        <w:p w14:paraId="1A73C8A6" w14:textId="4F3D6107" w:rsidR="00E661F3" w:rsidRPr="00E05BEA" w:rsidRDefault="00E661F3" w:rsidP="002B3ED3">
                          <w:pPr>
                            <w:ind w:left="0"/>
                            <w:rPr>
                              <w:rFonts w:ascii="Times New Roman" w:hAnsi="Times New Roman" w:cs="Times New Roman"/>
                              <w:b/>
                              <w:bCs/>
                              <w:color w:val="0D0D0D" w:themeColor="text1" w:themeTint="F2"/>
                              <w:sz w:val="28"/>
                              <w:szCs w:val="28"/>
                            </w:rPr>
                          </w:pPr>
                          <w:r w:rsidRPr="00E05BEA">
                            <w:rPr>
                              <w:rFonts w:ascii="Times New Roman" w:hAnsi="Times New Roman" w:cs="Times New Roman"/>
                              <w:b/>
                              <w:bCs/>
                              <w:color w:val="0D0D0D" w:themeColor="text1" w:themeTint="F2"/>
                              <w:sz w:val="28"/>
                              <w:szCs w:val="28"/>
                            </w:rPr>
                            <w:t xml:space="preserve">Question </w:t>
                          </w:r>
                          <w:proofErr w:type="gramStart"/>
                          <w:r>
                            <w:rPr>
                              <w:rFonts w:ascii="Times New Roman" w:hAnsi="Times New Roman" w:cs="Times New Roman"/>
                              <w:b/>
                              <w:bCs/>
                              <w:color w:val="0D0D0D" w:themeColor="text1" w:themeTint="F2"/>
                              <w:sz w:val="28"/>
                              <w:szCs w:val="28"/>
                            </w:rPr>
                            <w:t>2</w:t>
                          </w:r>
                          <w:r w:rsidRPr="00E05BEA">
                            <w:rPr>
                              <w:rFonts w:ascii="Times New Roman" w:hAnsi="Times New Roman" w:cs="Times New Roman"/>
                              <w:b/>
                              <w:bCs/>
                              <w:color w:val="0D0D0D" w:themeColor="text1" w:themeTint="F2"/>
                              <w:sz w:val="28"/>
                              <w:szCs w:val="28"/>
                            </w:rPr>
                            <w:t xml:space="preserve"> )</w:t>
                          </w:r>
                          <w:proofErr w:type="gramEnd"/>
                          <w:r w:rsidR="00D11195">
                            <w:rPr>
                              <w:rFonts w:ascii="Times New Roman" w:hAnsi="Times New Roman" w:cs="Times New Roman"/>
                              <w:b/>
                              <w:bCs/>
                              <w:color w:val="0D0D0D" w:themeColor="text1" w:themeTint="F2"/>
                              <w:sz w:val="28"/>
                              <w:szCs w:val="28"/>
                            </w:rPr>
                            <w:t xml:space="preserve"> </w:t>
                          </w:r>
                          <w:r w:rsidR="00D11195" w:rsidRPr="00D11195">
                            <w:rPr>
                              <w:rFonts w:ascii="Times New Roman" w:hAnsi="Times New Roman" w:cs="Times New Roman"/>
                              <w:b/>
                              <w:bCs/>
                              <w:color w:val="000000" w:themeColor="text1"/>
                              <w:sz w:val="28"/>
                              <w:szCs w:val="22"/>
                            </w:rPr>
                            <w:t xml:space="preserve">State the functions of DNS and protocol used. Explain the way in which a DNS server resolves the </w:t>
                          </w:r>
                          <w:proofErr w:type="gramStart"/>
                          <w:r w:rsidR="00D11195" w:rsidRPr="00D11195">
                            <w:rPr>
                              <w:rFonts w:ascii="Times New Roman" w:hAnsi="Times New Roman" w:cs="Times New Roman"/>
                              <w:b/>
                              <w:bCs/>
                              <w:color w:val="000000" w:themeColor="text1"/>
                              <w:sz w:val="28"/>
                              <w:szCs w:val="22"/>
                            </w:rPr>
                            <w:t>address ?</w:t>
                          </w:r>
                          <w:proofErr w:type="gramEnd"/>
                          <w:r w:rsidRPr="00D11195">
                            <w:rPr>
                              <w:rFonts w:ascii="Times New Roman" w:hAnsi="Times New Roman" w:cs="Times New Roman"/>
                              <w:b/>
                              <w:bCs/>
                              <w:color w:val="000000" w:themeColor="text1"/>
                              <w:sz w:val="32"/>
                              <w:szCs w:val="32"/>
                            </w:rPr>
                            <w:t xml:space="preserve">     </w:t>
                          </w:r>
                        </w:p>
                      </w:txbxContent>
                    </v:textbox>
                  </v:shape>
                  <v:shape id="_x0000_s1037" type="#_x0000_t202" style="position:absolute;left:51;top:6181;width:62420;height:27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" filled="f" stroked="f" strokeweight=".5pt">
                    <v:textbox>
                      <w:txbxContent>
                        <w:p w14:paraId="51C0ED78" w14:textId="77777777" w:rsidR="00B821EB" w:rsidRDefault="00E661F3" w:rsidP="00B821EB">
                          <w:pPr>
                            <w:ind w:left="0"/>
                            <w:rPr>
                              <w:rFonts w:ascii="Times New Roman" w:hAnsi="Times New Roman" w:cs="Times New Roman"/>
                              <w:color w:val="0D0D0D" w:themeColor="text1" w:themeTint="F2"/>
                              <w:szCs w:val="24"/>
                            </w:rPr>
                          </w:pPr>
                          <w:r>
                            <w:rPr>
                              <w:rFonts w:ascii="Times New Roman" w:hAnsi="Times New Roman" w:cs="Times New Roman"/>
                              <w:b/>
                              <w:bCs/>
                              <w:color w:val="0D0D0D" w:themeColor="text1" w:themeTint="F2"/>
                              <w:sz w:val="28"/>
                              <w:szCs w:val="28"/>
                            </w:rPr>
                            <w:t xml:space="preserve"> Answer </w:t>
                          </w:r>
                          <w:proofErr w:type="gramStart"/>
                          <w:r>
                            <w:rPr>
                              <w:rFonts w:ascii="Times New Roman" w:hAnsi="Times New Roman" w:cs="Times New Roman"/>
                              <w:b/>
                              <w:bCs/>
                              <w:color w:val="0D0D0D" w:themeColor="text1" w:themeTint="F2"/>
                              <w:sz w:val="28"/>
                              <w:szCs w:val="28"/>
                            </w:rPr>
                            <w:t>2</w:t>
                          </w:r>
                          <w:r w:rsidRPr="00E05BEA">
                            <w:rPr>
                              <w:rFonts w:ascii="Times New Roman" w:hAnsi="Times New Roman" w:cs="Times New Roman"/>
                              <w:b/>
                              <w:bCs/>
                              <w:color w:val="0D0D0D" w:themeColor="text1" w:themeTint="F2"/>
                              <w:sz w:val="28"/>
                              <w:szCs w:val="28"/>
                            </w:rPr>
                            <w:t xml:space="preserve"> )</w:t>
                          </w:r>
                          <w:proofErr w:type="gramEnd"/>
                          <w:r w:rsidR="00D11195">
                            <w:rPr>
                              <w:rFonts w:ascii="Times New Roman" w:hAnsi="Times New Roman" w:cs="Times New Roman"/>
                              <w:b/>
                              <w:bCs/>
                              <w:color w:val="0D0D0D" w:themeColor="text1" w:themeTint="F2"/>
                              <w:sz w:val="28"/>
                              <w:szCs w:val="28"/>
                            </w:rPr>
                            <w:t xml:space="preserve"> :- </w:t>
                          </w:r>
                          <w:r w:rsidR="00B821EB" w:rsidRPr="00B821EB">
                            <w:rPr>
                              <w:rFonts w:ascii="Times New Roman" w:hAnsi="Times New Roman" w:cs="Times New Roman"/>
                              <w:color w:val="0D0D0D" w:themeColor="text1" w:themeTint="F2"/>
                              <w:szCs w:val="24"/>
                            </w:rPr>
                            <w:t>DNS (Domain Name System) is a critical internet infrastructure that translates user-friendly domain names into IP addresses and vice versa. It serves several vital functions:</w:t>
                          </w:r>
                        </w:p>
                        <w:p w14:paraId="237650EA"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Hostname to IP Address Resolution: DNS maps domain names (e.g., www.example.com) to IP addresses (e.g., 192.0.2.1), facilitating user access to websites.</w:t>
                          </w:r>
                        </w:p>
                        <w:p w14:paraId="6BE5C442"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IP Address to Hostname Resolution: DNS supports reverse DNS lookup, finding domain names associated with IP addresses.</w:t>
                          </w:r>
                        </w:p>
                        <w:p w14:paraId="6882CA17" w14:textId="77777777" w:rsid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Load Balancing: DNS can distribute traffic across multiple servers or data centers for optimal performance.</w:t>
                          </w:r>
                        </w:p>
                        <w:p w14:paraId="2153499A" w14:textId="5772C1D4" w:rsidR="00B821EB" w:rsidRPr="00B821EB" w:rsidRDefault="00B821EB" w:rsidP="00B821EB">
                          <w:pPr>
                            <w:pStyle w:val="ListParagraph"/>
                            <w:numPr>
                              <w:ilvl w:val="0"/>
                              <w:numId w:val="13"/>
                            </w:numPr>
                            <w:rPr>
                              <w:rFonts w:ascii="Times New Roman" w:hAnsi="Times New Roman" w:cs="Times New Roman"/>
                              <w:color w:val="0D0D0D" w:themeColor="text1" w:themeTint="F2"/>
                              <w:szCs w:val="24"/>
                            </w:rPr>
                          </w:pPr>
                          <w:r w:rsidRPr="00B821EB">
                            <w:rPr>
                              <w:rFonts w:ascii="Times New Roman" w:hAnsi="Times New Roman" w:cs="Times New Roman"/>
                              <w:color w:val="0D0D0D" w:themeColor="text1" w:themeTint="F2"/>
                              <w:szCs w:val="24"/>
                            </w:rPr>
                            <w:t>Redundancy and Failover: Multiple IP addresses for a domain provide redundancy and failover capabilities.</w:t>
                          </w:r>
                        </w:p>
                      </w:txbxContent>
                    </v:textbox>
                  </v:shape>
                </v:group>
              </v:group>
            </w:pict>
          </mc:Fallback>
        </mc:AlternateContent>
      </w:r>
    </w:p>
    <w:p w14:paraId="29AAF36D" w14:textId="7669F0C9" w:rsidR="006A49E0" w:rsidRDefault="002B3ED3" w:rsidP="002B3ED3">
      <w:pPr>
        <w:tabs>
          <w:tab w:val="left" w:pos="2932"/>
        </w:tabs>
      </w:pPr>
      <w:r>
        <w:tab/>
      </w:r>
    </w:p>
    <w:p w14:paraId="177D32A6" w14:textId="26E37D66" w:rsidR="006A49E0" w:rsidRDefault="006A49E0" w:rsidP="00E90024"/>
    <w:p w14:paraId="3C65CA76" w14:textId="3CCD9A18" w:rsidR="006A49E0" w:rsidRDefault="006A49E0" w:rsidP="00E90024"/>
    <w:p w14:paraId="45BC3095" w14:textId="76984671" w:rsidR="006A49E0" w:rsidRDefault="006A49E0" w:rsidP="00E90024"/>
    <w:p w14:paraId="2DB11D99" w14:textId="506AC269" w:rsidR="006A49E0" w:rsidRDefault="006A49E0" w:rsidP="00E90024"/>
    <w:p w14:paraId="09E5EA84" w14:textId="654B5FCF" w:rsidR="006A49E0" w:rsidRDefault="006A49E0" w:rsidP="00E90024"/>
    <w:p w14:paraId="62EE258F" w14:textId="6617CFD2" w:rsidR="006A49E0" w:rsidRDefault="006A49E0" w:rsidP="00E90024"/>
    <w:p w14:paraId="2B1AF984" w14:textId="19F1ACFB" w:rsidR="006A49E0" w:rsidRDefault="006A49E0" w:rsidP="00E90024"/>
    <w:p w14:paraId="54255B7D" w14:textId="199132E6" w:rsidR="006A49E0" w:rsidRDefault="006A49E0" w:rsidP="00E90024"/>
    <w:p w14:paraId="33CE9348" w14:textId="32916A89" w:rsidR="006A49E0" w:rsidRDefault="006A49E0" w:rsidP="00E90024"/>
    <w:p w14:paraId="4E3E5224" w14:textId="3289720D" w:rsidR="006A49E0" w:rsidRDefault="006A49E0" w:rsidP="00E90024"/>
    <w:p w14:paraId="45EA2C21" w14:textId="4BDB4C14" w:rsidR="006A49E0" w:rsidRDefault="006A49E0" w:rsidP="00E90024"/>
    <w:p w14:paraId="2F93E7E5" w14:textId="60F36E0D" w:rsidR="006A49E0" w:rsidRDefault="006A49E0" w:rsidP="00E90024"/>
    <w:p w14:paraId="6212B902" w14:textId="0439D8AF" w:rsidR="006A49E0" w:rsidRDefault="006A49E0" w:rsidP="00E90024"/>
    <w:p w14:paraId="3D0F18C3" w14:textId="069A2EE2" w:rsidR="006A49E0" w:rsidRDefault="006A49E0" w:rsidP="00E90024"/>
    <w:p w14:paraId="34C1A87E" w14:textId="118931C9" w:rsidR="006A49E0" w:rsidRDefault="006A49E0" w:rsidP="00E90024"/>
    <w:p w14:paraId="65FB6CCE" w14:textId="7AA0EF6D" w:rsidR="006A49E0" w:rsidRDefault="006A49E0" w:rsidP="00E90024"/>
    <w:p w14:paraId="3D65380B" w14:textId="38C16DC8" w:rsidR="006A49E0" w:rsidRDefault="006A49E0" w:rsidP="00E90024"/>
    <w:p w14:paraId="4EC56B46" w14:textId="6E44330F" w:rsidR="006A49E0" w:rsidRDefault="006A49E0" w:rsidP="00E90024"/>
    <w:p w14:paraId="5805C088" w14:textId="3707F0F3" w:rsidR="00E661F3" w:rsidRDefault="00E661F3" w:rsidP="00E90024"/>
    <w:p w14:paraId="6A875308" w14:textId="18274B5C" w:rsidR="00E661F3" w:rsidRDefault="00E661F3">
      <w:pPr>
        <w:spacing w:before="0" w:after="0"/>
        <w:ind w:left="0" w:right="0"/>
      </w:pPr>
      <w:r>
        <w:br w:type="page"/>
      </w:r>
    </w:p>
    <w:p w14:paraId="2D10F7DA" w14:textId="2449EC25" w:rsidR="00E661F3" w:rsidRDefault="00F26E26" w:rsidP="00E90024">
      <w:r>
        <w:rPr>
          <w:noProof/>
        </w:rPr>
        <w:lastRenderedPageBreak/>
        <mc:AlternateContent>
          <mc:Choice Requires="wpg">
            <w:drawing>
              <wp:anchor distT="0" distB="0" distL="114300" distR="114300" simplePos="0" relativeHeight="251699200" behindDoc="0" locked="0" layoutInCell="1" allowOverlap="1" wp14:anchorId="42F51810" wp14:editId="2E01FD48">
                <wp:simplePos x="0" y="0"/>
                <wp:positionH relativeFrom="column">
                  <wp:posOffset>355032</wp:posOffset>
                </wp:positionH>
                <wp:positionV relativeFrom="paragraph">
                  <wp:posOffset>94505</wp:posOffset>
                </wp:positionV>
                <wp:extent cx="6242050" cy="9048833"/>
                <wp:effectExtent l="0" t="0" r="0" b="38100"/>
                <wp:wrapNone/>
                <wp:docPr id="493250611" name="Group 7"/>
                <wp:cNvGraphicFramePr/>
                <a:graphic xmlns:a="http://schemas.openxmlformats.org/drawingml/2006/main">
                  <a:graphicData uri="http://schemas.microsoft.com/office/word/2010/wordprocessingGroup">
                    <wpg:wgp>
                      <wpg:cNvGrpSpPr/>
                      <wpg:grpSpPr>
                        <a:xfrm>
                          <a:off x="0" y="0"/>
                          <a:ext cx="6242050" cy="9048833"/>
                          <a:chOff x="0" y="0"/>
                          <a:chExt cx="6242050" cy="9048833"/>
                        </a:xfrm>
                      </wpg:grpSpPr>
                      <wpg:grpSp>
                        <wpg:cNvPr id="1124433937" name="Group 6"/>
                        <wpg:cNvGrpSpPr/>
                        <wpg:grpSpPr>
                          <a:xfrm>
                            <a:off x="0" y="4280822"/>
                            <a:ext cx="6242050" cy="4768011"/>
                            <a:chOff x="0" y="51084"/>
                            <a:chExt cx="6242050" cy="4768011"/>
                          </a:xfrm>
                        </wpg:grpSpPr>
                        <wpg:grpSp>
                          <wpg:cNvPr id="1849446175" name="Group 1"/>
                          <wpg:cNvGrpSpPr/>
                          <wpg:grpSpPr>
                            <a:xfrm>
                              <a:off x="0" y="51084"/>
                              <a:ext cx="6242050" cy="1618966"/>
                              <a:chOff x="0" y="51104"/>
                              <a:chExt cx="6242050" cy="1619612"/>
                            </a:xfrm>
                          </wpg:grpSpPr>
                          <wps:wsp>
                            <wps:cNvPr id="1806197932" name="Text Box 8"/>
                            <wps:cNvSpPr txBox="1"/>
                            <wps:spPr>
                              <a:xfrm>
                                <a:off x="0" y="51104"/>
                                <a:ext cx="6242050" cy="607695"/>
                              </a:xfrm>
                              <a:prstGeom prst="rect">
                                <a:avLst/>
                              </a:prstGeom>
                              <a:noFill/>
                              <a:ln w="6350">
                                <a:noFill/>
                              </a:ln>
                            </wps:spPr>
                            <wps:txbx>
                              <w:txbxContent>
                                <w:p w14:paraId="4DB756AF" w14:textId="0D587A6B" w:rsidR="00331B73" w:rsidRPr="00E05BEA" w:rsidRDefault="00331B73" w:rsidP="002B3ED3">
                                  <w:pPr>
                                    <w:ind w:left="0"/>
                                    <w:rPr>
                                      <w:rFonts w:ascii="Times New Roman" w:hAnsi="Times New Roman" w:cs="Times New Roman"/>
                                      <w:b/>
                                      <w:bCs/>
                                      <w:color w:val="0D0D0D" w:themeColor="text1" w:themeTint="F2"/>
                                      <w:sz w:val="28"/>
                                      <w:szCs w:val="28"/>
                                    </w:rPr>
                                  </w:pPr>
                                  <w:r w:rsidRPr="00E05BEA">
                                    <w:rPr>
                                      <w:rFonts w:ascii="Times New Roman" w:hAnsi="Times New Roman" w:cs="Times New Roman"/>
                                      <w:b/>
                                      <w:bCs/>
                                      <w:color w:val="0D0D0D" w:themeColor="text1" w:themeTint="F2"/>
                                      <w:sz w:val="28"/>
                                      <w:szCs w:val="28"/>
                                    </w:rPr>
                                    <w:t xml:space="preserve">Question </w:t>
                                  </w:r>
                                  <w:proofErr w:type="gramStart"/>
                                  <w:r w:rsidR="007E6928">
                                    <w:rPr>
                                      <w:rFonts w:ascii="Times New Roman" w:hAnsi="Times New Roman" w:cs="Times New Roman"/>
                                      <w:b/>
                                      <w:bCs/>
                                      <w:color w:val="0D0D0D" w:themeColor="text1" w:themeTint="F2"/>
                                      <w:sz w:val="28"/>
                                      <w:szCs w:val="28"/>
                                    </w:rPr>
                                    <w:t>3</w:t>
                                  </w:r>
                                  <w:r w:rsidRPr="00E05BEA">
                                    <w:rPr>
                                      <w:rFonts w:ascii="Times New Roman" w:hAnsi="Times New Roman" w:cs="Times New Roman"/>
                                      <w:b/>
                                      <w:bCs/>
                                      <w:color w:val="0D0D0D" w:themeColor="text1" w:themeTint="F2"/>
                                      <w:sz w:val="28"/>
                                      <w:szCs w:val="28"/>
                                    </w:rPr>
                                    <w:t xml:space="preserve"> .</w:t>
                                  </w:r>
                                  <w:proofErr w:type="gramEnd"/>
                                  <w:r w:rsidRPr="00E05BEA">
                                    <w:rPr>
                                      <w:rFonts w:ascii="Times New Roman" w:hAnsi="Times New Roman" w:cs="Times New Roman"/>
                                      <w:b/>
                                      <w:bCs/>
                                      <w:color w:val="0D0D0D" w:themeColor="text1" w:themeTint="F2"/>
                                      <w:sz w:val="28"/>
                                      <w:szCs w:val="28"/>
                                    </w:rPr>
                                    <w:t xml:space="preserve"> </w:t>
                                  </w:r>
                                  <w:r w:rsidR="007B4BE3">
                                    <w:rPr>
                                      <w:rFonts w:ascii="Times New Roman" w:hAnsi="Times New Roman" w:cs="Times New Roman"/>
                                      <w:b/>
                                      <w:bCs/>
                                      <w:color w:val="0D0D0D" w:themeColor="text1" w:themeTint="F2"/>
                                      <w:sz w:val="28"/>
                                      <w:szCs w:val="28"/>
                                    </w:rPr>
                                    <w:t>A</w:t>
                                  </w:r>
                                  <w:r w:rsidRPr="00E05BEA">
                                    <w:rPr>
                                      <w:rFonts w:ascii="Times New Roman" w:hAnsi="Times New Roman" w:cs="Times New Roman"/>
                                      <w:b/>
                                      <w:bCs/>
                                      <w:color w:val="0D0D0D" w:themeColor="text1" w:themeTint="F2"/>
                                      <w:sz w:val="28"/>
                                      <w:szCs w:val="28"/>
                                    </w:rPr>
                                    <w:t xml:space="preserve">) </w:t>
                                  </w:r>
                                  <w:r w:rsidR="00E05BEA" w:rsidRPr="00E05BEA">
                                    <w:rPr>
                                      <w:rFonts w:ascii="Times New Roman" w:hAnsi="Times New Roman" w:cs="Times New Roman"/>
                                      <w:b/>
                                      <w:bCs/>
                                      <w:color w:val="0D0D0D" w:themeColor="text1" w:themeTint="F2"/>
                                      <w:sz w:val="28"/>
                                      <w:szCs w:val="28"/>
                                    </w:rPr>
                                    <w:t xml:space="preserve"> How would you insert an image file named elephant.jpg at the very top of a web </w:t>
                                  </w:r>
                                  <w:proofErr w:type="gramStart"/>
                                  <w:r w:rsidR="00E05BEA" w:rsidRPr="00E05BEA">
                                    <w:rPr>
                                      <w:rFonts w:ascii="Times New Roman" w:hAnsi="Times New Roman" w:cs="Times New Roman"/>
                                      <w:b/>
                                      <w:bCs/>
                                      <w:color w:val="0D0D0D" w:themeColor="text1" w:themeTint="F2"/>
                                      <w:sz w:val="28"/>
                                      <w:szCs w:val="28"/>
                                    </w:rPr>
                                    <w:t>page ?</w:t>
                                  </w:r>
                                  <w:proofErr w:type="gramEnd"/>
                                  <w:r w:rsidR="00E05BEA" w:rsidRPr="00E05BEA">
                                    <w:rPr>
                                      <w:rFonts w:ascii="Times New Roman" w:hAnsi="Times New Roman" w:cs="Times New Roman"/>
                                      <w:b/>
                                      <w:bCs/>
                                      <w:color w:val="0D0D0D" w:themeColor="text1" w:themeTint="F2"/>
                                      <w:sz w:val="28"/>
                                      <w:szCs w:val="28"/>
                                    </w:rPr>
                                    <w:t xml:space="preserve"> Write Code in HTML</w:t>
                                  </w:r>
                                  <w:r w:rsidRPr="00E05BEA">
                                    <w:rPr>
                                      <w:rFonts w:ascii="Times New Roman" w:hAnsi="Times New Roman" w:cs="Times New Roman"/>
                                      <w:b/>
                                      <w:bCs/>
                                      <w:color w:val="0D0D0D" w:themeColor="text1" w:themeTint="F2"/>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3505360" name="Text Box 8"/>
                            <wps:cNvSpPr txBox="1"/>
                            <wps:spPr>
                              <a:xfrm>
                                <a:off x="0" y="607865"/>
                                <a:ext cx="6242050" cy="1062851"/>
                              </a:xfrm>
                              <a:prstGeom prst="rect">
                                <a:avLst/>
                              </a:prstGeom>
                              <a:noFill/>
                              <a:ln w="6350">
                                <a:noFill/>
                              </a:ln>
                            </wps:spPr>
                            <wps:txbx>
                              <w:txbxContent>
                                <w:p w14:paraId="1E75264A" w14:textId="0A97A289" w:rsidR="008529FD" w:rsidRDefault="00781AFE" w:rsidP="00810C0E">
                                  <w:pPr>
                                    <w:spacing w:after="0"/>
                                    <w:ind w:left="0"/>
                                    <w:jc w:val="both"/>
                                    <w:rPr>
                                      <w:rFonts w:ascii="Times New Roman" w:hAnsi="Times New Roman" w:cs="Times New Roman"/>
                                      <w:b/>
                                      <w:bCs/>
                                      <w:color w:val="000000" w:themeColor="text1"/>
                                      <w:sz w:val="32"/>
                                      <w:szCs w:val="28"/>
                                      <w:lang w:val="en-IN"/>
                                    </w:rPr>
                                  </w:pPr>
                                  <w:r>
                                    <w:rPr>
                                      <w:rFonts w:ascii="Times New Roman" w:hAnsi="Times New Roman" w:cs="Times New Roman"/>
                                      <w:b/>
                                      <w:bCs/>
                                      <w:color w:val="000000" w:themeColor="text1"/>
                                      <w:sz w:val="32"/>
                                      <w:szCs w:val="28"/>
                                      <w:lang w:val="en-IN"/>
                                    </w:rPr>
                                    <w:t xml:space="preserve"> Answer </w:t>
                                  </w:r>
                                  <w:r w:rsidR="007E6928">
                                    <w:rPr>
                                      <w:rFonts w:ascii="Times New Roman" w:hAnsi="Times New Roman" w:cs="Times New Roman"/>
                                      <w:b/>
                                      <w:bCs/>
                                      <w:color w:val="000000" w:themeColor="text1"/>
                                      <w:sz w:val="32"/>
                                      <w:szCs w:val="28"/>
                                      <w:lang w:val="en-IN"/>
                                    </w:rPr>
                                    <w:t>3</w:t>
                                  </w:r>
                                  <w:r>
                                    <w:rPr>
                                      <w:rFonts w:ascii="Times New Roman" w:hAnsi="Times New Roman" w:cs="Times New Roman"/>
                                      <w:b/>
                                      <w:bCs/>
                                      <w:color w:val="000000" w:themeColor="text1"/>
                                      <w:sz w:val="32"/>
                                      <w:szCs w:val="28"/>
                                      <w:lang w:val="en-IN"/>
                                    </w:rPr>
                                    <w:t>.</w:t>
                                  </w:r>
                                  <w:r w:rsidR="007B4BE3">
                                    <w:rPr>
                                      <w:rFonts w:ascii="Times New Roman" w:hAnsi="Times New Roman" w:cs="Times New Roman"/>
                                      <w:b/>
                                      <w:bCs/>
                                      <w:color w:val="000000" w:themeColor="text1"/>
                                      <w:sz w:val="32"/>
                                      <w:szCs w:val="28"/>
                                      <w:lang w:val="en-IN"/>
                                    </w:rPr>
                                    <w:t>A</w:t>
                                  </w:r>
                                  <w:proofErr w:type="gramStart"/>
                                  <w:r>
                                    <w:rPr>
                                      <w:rFonts w:ascii="Times New Roman" w:hAnsi="Times New Roman" w:cs="Times New Roman"/>
                                      <w:b/>
                                      <w:bCs/>
                                      <w:color w:val="000000" w:themeColor="text1"/>
                                      <w:sz w:val="32"/>
                                      <w:szCs w:val="28"/>
                                      <w:lang w:val="en-IN"/>
                                    </w:rPr>
                                    <w:t>):-</w:t>
                                  </w:r>
                                  <w:proofErr w:type="gramEnd"/>
                                  <w:r>
                                    <w:rPr>
                                      <w:rFonts w:ascii="Times New Roman" w:hAnsi="Times New Roman" w:cs="Times New Roman"/>
                                      <w:b/>
                                      <w:bCs/>
                                      <w:color w:val="000000" w:themeColor="text1"/>
                                      <w:sz w:val="32"/>
                                      <w:szCs w:val="28"/>
                                      <w:lang w:val="en-IN"/>
                                    </w:rPr>
                                    <w:t xml:space="preserve"> </w:t>
                                  </w:r>
                                  <w:r w:rsidR="00E05BEA">
                                    <w:rPr>
                                      <w:rFonts w:ascii="Times New Roman" w:hAnsi="Times New Roman" w:cs="Times New Roman"/>
                                      <w:b/>
                                      <w:bCs/>
                                      <w:color w:val="000000" w:themeColor="text1"/>
                                      <w:sz w:val="32"/>
                                      <w:szCs w:val="28"/>
                                      <w:lang w:val="en-IN"/>
                                    </w:rPr>
                                    <w:t xml:space="preserve"> </w:t>
                                  </w:r>
                                </w:p>
                                <w:p w14:paraId="3DDD5AE9" w14:textId="77777777" w:rsidR="008529FD" w:rsidRDefault="00E05BEA" w:rsidP="00810C0E">
                                  <w:pPr>
                                    <w:spacing w:after="0"/>
                                    <w:ind w:left="0"/>
                                    <w:jc w:val="both"/>
                                    <w:rPr>
                                      <w:rFonts w:ascii="Times New Roman" w:hAnsi="Times New Roman" w:cs="Times New Roman"/>
                                      <w:color w:val="000000" w:themeColor="text1"/>
                                      <w:szCs w:val="22"/>
                                      <w:lang w:val="en-IN"/>
                                    </w:rPr>
                                  </w:pPr>
                                  <w:r w:rsidRPr="008529FD">
                                    <w:rPr>
                                      <w:rFonts w:ascii="Times New Roman" w:hAnsi="Times New Roman" w:cs="Times New Roman"/>
                                      <w:color w:val="000000" w:themeColor="text1"/>
                                      <w:szCs w:val="22"/>
                                      <w:lang w:val="en-IN"/>
                                    </w:rPr>
                                    <w:t>To insert an image file named "elephant.jpg" at the very top of a web page, you can use the HTML &lt;</w:t>
                                  </w:r>
                                  <w:proofErr w:type="spellStart"/>
                                  <w:r w:rsidRPr="008529FD">
                                    <w:rPr>
                                      <w:rFonts w:ascii="Times New Roman" w:hAnsi="Times New Roman" w:cs="Times New Roman"/>
                                      <w:color w:val="000000" w:themeColor="text1"/>
                                      <w:szCs w:val="22"/>
                                      <w:lang w:val="en-IN"/>
                                    </w:rPr>
                                    <w:t>img</w:t>
                                  </w:r>
                                  <w:proofErr w:type="spellEnd"/>
                                  <w:r w:rsidRPr="008529FD">
                                    <w:rPr>
                                      <w:rFonts w:ascii="Times New Roman" w:hAnsi="Times New Roman" w:cs="Times New Roman"/>
                                      <w:color w:val="000000" w:themeColor="text1"/>
                                      <w:szCs w:val="22"/>
                                      <w:lang w:val="en-IN"/>
                                    </w:rPr>
                                    <w:t xml:space="preserve">&gt; element within the &lt;body&gt; section of your HTML document. </w:t>
                                  </w:r>
                                </w:p>
                                <w:p w14:paraId="796ACC98" w14:textId="0F4AA660" w:rsidR="00781AFE" w:rsidRPr="00781AFE" w:rsidRDefault="00E05BEA" w:rsidP="00810C0E">
                                  <w:pPr>
                                    <w:spacing w:after="0"/>
                                    <w:ind w:left="0"/>
                                    <w:jc w:val="both"/>
                                    <w:rPr>
                                      <w:rFonts w:ascii="Times New Roman" w:hAnsi="Times New Roman" w:cs="Times New Roman"/>
                                      <w:color w:val="000000" w:themeColor="text1"/>
                                      <w:szCs w:val="22"/>
                                      <w:lang w:val="en-IN"/>
                                    </w:rPr>
                                  </w:pPr>
                                  <w:r w:rsidRPr="008529FD">
                                    <w:rPr>
                                      <w:rFonts w:ascii="Times New Roman" w:hAnsi="Times New Roman" w:cs="Times New Roman"/>
                                      <w:color w:val="000000" w:themeColor="text1"/>
                                      <w:szCs w:val="22"/>
                                      <w:lang w:val="en-IN"/>
                                    </w:rPr>
                                    <w:t>Here's the HTML code to achieve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6825686" name="Text Box 8"/>
                          <wps:cNvSpPr txBox="1"/>
                          <wps:spPr>
                            <a:xfrm>
                              <a:off x="926959" y="1672781"/>
                              <a:ext cx="4738521" cy="3146314"/>
                            </a:xfrm>
                            <a:prstGeom prst="rect">
                              <a:avLst/>
                            </a:prstGeom>
                            <a:solidFill>
                              <a:schemeClr val="lt1"/>
                            </a:solidFill>
                            <a:ln w="76200">
                              <a:solidFill>
                                <a:prstClr val="black"/>
                              </a:solidFill>
                            </a:ln>
                            <a:effectLst>
                              <a:softEdge rad="127000"/>
                            </a:effectLst>
                          </wps:spPr>
                          <wps:txbx>
                            <w:txbxContent>
                              <w:p w14:paraId="7771B978" w14:textId="77777777" w:rsidR="008529FD" w:rsidRDefault="008529FD" w:rsidP="00D86520">
                                <w:pPr>
                                  <w:spacing w:before="0" w:after="120"/>
                                  <w:ind w:left="0"/>
                                  <w:jc w:val="both"/>
                                  <w:rPr>
                                    <w:rFonts w:ascii="Times New Roman" w:hAnsi="Times New Roman" w:cs="Times New Roman"/>
                                    <w:b/>
                                    <w:bCs/>
                                    <w:color w:val="000000" w:themeColor="text1"/>
                                    <w:sz w:val="32"/>
                                    <w:szCs w:val="28"/>
                                    <w:lang w:val="en-IN"/>
                                  </w:rPr>
                                </w:pPr>
                                <w:r>
                                  <w:rPr>
                                    <w:rFonts w:ascii="Times New Roman" w:hAnsi="Times New Roman" w:cs="Times New Roman"/>
                                    <w:b/>
                                    <w:bCs/>
                                    <w:color w:val="000000" w:themeColor="text1"/>
                                    <w:sz w:val="32"/>
                                    <w:szCs w:val="28"/>
                                    <w:lang w:val="en-IN"/>
                                  </w:rPr>
                                  <w:t xml:space="preserve"> </w:t>
                                </w:r>
                                <w:r w:rsidRPr="008529FD">
                                  <w:rPr>
                                    <w:rFonts w:ascii="Times New Roman" w:hAnsi="Times New Roman" w:cs="Times New Roman"/>
                                    <w:b/>
                                    <w:bCs/>
                                    <w:color w:val="000000" w:themeColor="text1"/>
                                    <w:sz w:val="32"/>
                                    <w:szCs w:val="28"/>
                                    <w:lang w:val="en-IN"/>
                                  </w:rPr>
                                  <w:t>&lt;!DOCTYPE html&gt;</w:t>
                                </w:r>
                              </w:p>
                              <w:p w14:paraId="42D068EA" w14:textId="4D4BFE90"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&lt;html&gt;</w:t>
                                </w:r>
                              </w:p>
                              <w:p w14:paraId="5055B146"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&lt;head&gt;</w:t>
                                </w:r>
                              </w:p>
                              <w:p w14:paraId="027EA339"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 xml:space="preserve">    &lt;title&gt;Your Web Page Title&lt;/title&gt;</w:t>
                                </w:r>
                              </w:p>
                              <w:p w14:paraId="4F487E8C"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&lt;/head&gt;</w:t>
                                </w:r>
                              </w:p>
                              <w:p w14:paraId="2B2BAD96"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&lt;body&gt;</w:t>
                                </w:r>
                              </w:p>
                              <w:p w14:paraId="6796DF29" w14:textId="2FCBDED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 xml:space="preserve">    &lt;</w:t>
                                </w:r>
                                <w:proofErr w:type="spellStart"/>
                                <w:r w:rsidRPr="008529FD">
                                  <w:rPr>
                                    <w:rFonts w:ascii="Times New Roman" w:hAnsi="Times New Roman" w:cs="Times New Roman"/>
                                    <w:b/>
                                    <w:bCs/>
                                    <w:color w:val="000000" w:themeColor="text1"/>
                                    <w:sz w:val="32"/>
                                    <w:szCs w:val="28"/>
                                    <w:lang w:val="en-IN"/>
                                  </w:rPr>
                                  <w:t>img</w:t>
                                </w:r>
                                <w:proofErr w:type="spellEnd"/>
                                <w:r w:rsidRPr="008529FD">
                                  <w:rPr>
                                    <w:rFonts w:ascii="Times New Roman" w:hAnsi="Times New Roman" w:cs="Times New Roman"/>
                                    <w:b/>
                                    <w:bCs/>
                                    <w:color w:val="000000" w:themeColor="text1"/>
                                    <w:sz w:val="32"/>
                                    <w:szCs w:val="28"/>
                                    <w:lang w:val="en-IN"/>
                                  </w:rPr>
                                  <w:t xml:space="preserve"> </w:t>
                                </w:r>
                                <w:proofErr w:type="spellStart"/>
                                <w:r w:rsidRPr="008529FD">
                                  <w:rPr>
                                    <w:rFonts w:ascii="Times New Roman" w:hAnsi="Times New Roman" w:cs="Times New Roman"/>
                                    <w:b/>
                                    <w:bCs/>
                                    <w:color w:val="000000" w:themeColor="text1"/>
                                    <w:sz w:val="32"/>
                                    <w:szCs w:val="28"/>
                                    <w:lang w:val="en-IN"/>
                                  </w:rPr>
                                  <w:t>src</w:t>
                                </w:r>
                                <w:proofErr w:type="spellEnd"/>
                                <w:r w:rsidRPr="008529FD">
                                  <w:rPr>
                                    <w:rFonts w:ascii="Times New Roman" w:hAnsi="Times New Roman" w:cs="Times New Roman"/>
                                    <w:b/>
                                    <w:bCs/>
                                    <w:color w:val="000000" w:themeColor="text1"/>
                                    <w:sz w:val="32"/>
                                    <w:szCs w:val="28"/>
                                    <w:lang w:val="en-IN"/>
                                  </w:rPr>
                                  <w:t>="elephant.jpg" alt="An elephant</w:t>
                                </w:r>
                                <w:proofErr w:type="gramStart"/>
                                <w:r w:rsidRPr="008529FD">
                                  <w:rPr>
                                    <w:rFonts w:ascii="Times New Roman" w:hAnsi="Times New Roman" w:cs="Times New Roman"/>
                                    <w:b/>
                                    <w:bCs/>
                                    <w:color w:val="000000" w:themeColor="text1"/>
                                    <w:sz w:val="32"/>
                                    <w:szCs w:val="28"/>
                                    <w:lang w:val="en-IN"/>
                                  </w:rPr>
                                  <w:t xml:space="preserve">" </w:t>
                                </w:r>
                                <w:r w:rsidR="005739C5">
                                  <w:rPr>
                                    <w:rFonts w:ascii="Times New Roman" w:hAnsi="Times New Roman" w:cs="Times New Roman"/>
                                    <w:b/>
                                    <w:bCs/>
                                    <w:color w:val="000000" w:themeColor="text1"/>
                                    <w:sz w:val="32"/>
                                    <w:szCs w:val="28"/>
                                    <w:lang w:val="en-IN"/>
                                  </w:rPr>
                                  <w:t xml:space="preserve"> </w:t>
                                </w:r>
                                <w:r w:rsidRPr="008529FD">
                                  <w:rPr>
                                    <w:rFonts w:ascii="Times New Roman" w:hAnsi="Times New Roman" w:cs="Times New Roman"/>
                                    <w:b/>
                                    <w:bCs/>
                                    <w:color w:val="000000" w:themeColor="text1"/>
                                    <w:sz w:val="32"/>
                                    <w:szCs w:val="28"/>
                                    <w:lang w:val="en-IN"/>
                                  </w:rPr>
                                  <w:t>style</w:t>
                                </w:r>
                                <w:proofErr w:type="gramEnd"/>
                                <w:r w:rsidRPr="008529FD">
                                  <w:rPr>
                                    <w:rFonts w:ascii="Times New Roman" w:hAnsi="Times New Roman" w:cs="Times New Roman"/>
                                    <w:b/>
                                    <w:bCs/>
                                    <w:color w:val="000000" w:themeColor="text1"/>
                                    <w:sz w:val="32"/>
                                    <w:szCs w:val="28"/>
                                    <w:lang w:val="en-IN"/>
                                  </w:rPr>
                                  <w:t>="display: block; margin: 0 auto;"&gt;</w:t>
                                </w:r>
                              </w:p>
                              <w:p w14:paraId="21FC08A1"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&lt;/body&gt;</w:t>
                                </w:r>
                              </w:p>
                              <w:p w14:paraId="7687736F" w14:textId="5CE3CF12" w:rsidR="008529FD" w:rsidRPr="00781AFE" w:rsidRDefault="008529FD" w:rsidP="00D86520">
                                <w:pPr>
                                  <w:spacing w:before="0" w:after="120"/>
                                  <w:ind w:left="0"/>
                                  <w:jc w:val="both"/>
                                  <w:rPr>
                                    <w:rFonts w:ascii="Times New Roman" w:hAnsi="Times New Roman" w:cs="Times New Roman"/>
                                    <w:color w:val="000000" w:themeColor="text1"/>
                                    <w:szCs w:val="22"/>
                                    <w:lang w:val="en-IN"/>
                                  </w:rPr>
                                </w:pPr>
                                <w:r w:rsidRPr="008529FD">
                                  <w:rPr>
                                    <w:rFonts w:ascii="Times New Roman" w:hAnsi="Times New Roman" w:cs="Times New Roman"/>
                                    <w:b/>
                                    <w:bCs/>
                                    <w:color w:val="000000" w:themeColor="text1"/>
                                    <w:sz w:val="32"/>
                                    <w:szCs w:val="28"/>
                                    <w:lang w:val="en-IN"/>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90862943" name="Text Box 8"/>
                        <wps:cNvSpPr txBox="1"/>
                        <wps:spPr>
                          <a:xfrm>
                            <a:off x="0" y="0"/>
                            <a:ext cx="6242050" cy="4188872"/>
                          </a:xfrm>
                          <a:prstGeom prst="rect">
                            <a:avLst/>
                          </a:prstGeom>
                          <a:noFill/>
                          <a:ln w="6350">
                            <a:noFill/>
                          </a:ln>
                        </wps:spPr>
                        <wps:txbx>
                          <w:txbxContent>
                            <w:p w14:paraId="1F4EA68B" w14:textId="77777777" w:rsidR="0046505B" w:rsidRDefault="0046505B" w:rsidP="0046505B">
                              <w:pPr>
                                <w:spacing w:after="120"/>
                                <w:rPr>
                                  <w:rFonts w:ascii="Times New Roman" w:hAnsi="Times New Roman" w:cs="Times New Roman"/>
                                  <w:color w:val="0D0D0D" w:themeColor="text1" w:themeTint="F2"/>
                                  <w:szCs w:val="24"/>
                                  <w:lang w:val="en-IN"/>
                                </w:rPr>
                              </w:pPr>
                              <w:r>
                                <w:rPr>
                                  <w:rFonts w:ascii="Times New Roman" w:hAnsi="Times New Roman" w:cs="Times New Roman"/>
                                  <w:color w:val="0D0D0D" w:themeColor="text1" w:themeTint="F2"/>
                                  <w:szCs w:val="24"/>
                                  <w:lang w:val="en-IN"/>
                                </w:rPr>
                                <w:t xml:space="preserve">v) </w:t>
                              </w:r>
                              <w:r w:rsidRPr="0046505B">
                                <w:rPr>
                                  <w:rFonts w:ascii="Times New Roman" w:hAnsi="Times New Roman" w:cs="Times New Roman"/>
                                  <w:color w:val="0D0D0D" w:themeColor="text1" w:themeTint="F2"/>
                                  <w:szCs w:val="24"/>
                                  <w:lang w:val="en-IN"/>
                                </w:rPr>
                                <w:t>Mail Server Routing: DNS specifies MX records, directing email to the appropriate mail servers.</w:t>
                              </w:r>
                            </w:p>
                            <w:p w14:paraId="5BB71079" w14:textId="492C589A" w:rsidR="00316D49" w:rsidRDefault="0046505B" w:rsidP="0046505B">
                              <w:pPr>
                                <w:spacing w:after="120"/>
                                <w:rPr>
                                  <w:rFonts w:ascii="Times New Roman" w:hAnsi="Times New Roman" w:cs="Times New Roman"/>
                                  <w:color w:val="0D0D0D" w:themeColor="text1" w:themeTint="F2"/>
                                  <w:szCs w:val="24"/>
                                  <w:lang w:val="en-IN"/>
                                </w:rPr>
                              </w:pPr>
                              <w:r>
                                <w:rPr>
                                  <w:rFonts w:ascii="Times New Roman" w:hAnsi="Times New Roman" w:cs="Times New Roman"/>
                                  <w:color w:val="0D0D0D" w:themeColor="text1" w:themeTint="F2"/>
                                  <w:szCs w:val="24"/>
                                  <w:lang w:val="en-IN"/>
                                </w:rPr>
                                <w:t xml:space="preserve">iv) </w:t>
                              </w:r>
                              <w:r w:rsidRPr="0046505B">
                                <w:rPr>
                                  <w:rFonts w:ascii="Times New Roman" w:hAnsi="Times New Roman" w:cs="Times New Roman"/>
                                  <w:color w:val="0D0D0D" w:themeColor="text1" w:themeTint="F2"/>
                                  <w:szCs w:val="24"/>
                                  <w:lang w:val="en-IN"/>
                                </w:rPr>
                                <w:t>Caching: DNS servers cache resolved queries to reduce response times and lessen the load on authoritative servers.</w:t>
                              </w:r>
                            </w:p>
                            <w:p w14:paraId="28A0B567" w14:textId="77777777" w:rsidR="0046505B" w:rsidRDefault="0046505B" w:rsidP="0046505B">
                              <w:pPr>
                                <w:spacing w:after="120"/>
                                <w:rPr>
                                  <w:rFonts w:ascii="Times New Roman" w:hAnsi="Times New Roman" w:cs="Times New Roman"/>
                                  <w:color w:val="0D0D0D" w:themeColor="text1" w:themeTint="F2"/>
                                  <w:szCs w:val="24"/>
                                  <w:lang w:val="en-IN"/>
                                </w:rPr>
                              </w:pPr>
                              <w:r w:rsidRPr="0046505B">
                                <w:rPr>
                                  <w:rFonts w:ascii="Times New Roman" w:hAnsi="Times New Roman" w:cs="Times New Roman"/>
                                  <w:color w:val="0D0D0D" w:themeColor="text1" w:themeTint="F2"/>
                                  <w:szCs w:val="24"/>
                                  <w:lang w:val="en-IN"/>
                                </w:rPr>
                                <w:t>DNS primarily uses UDP for its low overhead and speed, switching to TCP for larger responses or specific cases.</w:t>
                              </w:r>
                            </w:p>
                            <w:p w14:paraId="22F8DB2C" w14:textId="76BC15E4" w:rsidR="0046505B" w:rsidRDefault="0046505B" w:rsidP="0046505B">
                              <w:pPr>
                                <w:spacing w:after="120"/>
                                <w:rPr>
                                  <w:rFonts w:ascii="Times New Roman" w:hAnsi="Times New Roman" w:cs="Times New Roman"/>
                                  <w:color w:val="0D0D0D" w:themeColor="text1" w:themeTint="F2"/>
                                  <w:szCs w:val="24"/>
                                  <w:lang w:val="en-IN"/>
                                </w:rPr>
                              </w:pPr>
                              <w:r w:rsidRPr="0046505B">
                                <w:rPr>
                                  <w:rFonts w:ascii="Times New Roman" w:hAnsi="Times New Roman" w:cs="Times New Roman"/>
                                  <w:color w:val="0D0D0D" w:themeColor="text1" w:themeTint="F2"/>
                                  <w:szCs w:val="24"/>
                                  <w:lang w:val="en-IN"/>
                                </w:rPr>
                                <w:t>DNS resolution involves these steps:</w:t>
                              </w:r>
                            </w:p>
                            <w:p w14:paraId="2392331E" w14:textId="65545654"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Local Cache Check: Device checks its local DNS cache for the IP address.</w:t>
                              </w:r>
                            </w:p>
                            <w:p w14:paraId="6D1131AD" w14:textId="4ADF18F2"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Local DNS Server: Device queries a local DNS server, which may have the answer in its cache.</w:t>
                              </w:r>
                            </w:p>
                            <w:p w14:paraId="1FA63226" w14:textId="77CED84F"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Recursive DNS Resolution: Local server, if necessary, contacts authoritative DNS servers hierarchically, starting from root servers, to obtain the IP address.</w:t>
                              </w:r>
                            </w:p>
                            <w:p w14:paraId="0714645B" w14:textId="47454D7E"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Response to User: The local DNS server stores the IP address in its cache and returns it to the device.</w:t>
                              </w:r>
                            </w:p>
                            <w:p w14:paraId="7F979714" w14:textId="345AB58D" w:rsidR="0046505B"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User Accesses the Server: The device establishes a connection to the web server via the obtained IP address, enabling access to the desired content.</w:t>
                              </w:r>
                            </w:p>
                            <w:p w14:paraId="3E9E51F9" w14:textId="1D1B07F0" w:rsidR="00810C0E" w:rsidRPr="0046505B" w:rsidRDefault="00810C0E" w:rsidP="00810C0E">
                              <w:pPr>
                                <w:spacing w:after="120"/>
                                <w:ind w:left="108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DNS simplifies internet navigation by enabling users to use domain names instead of numerical IP addresses, playing a vital role in the internet's user-friendliness and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F51810" id="Group 7" o:spid="_x0000_s1038" style="position:absolute;left:0;text-align:left;margin-left:27.95pt;margin-top:7.45pt;width:491.5pt;height:712.5pt;z-index:251699200" coordsize="62420,9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">
                <v:group id="Group 6" o:spid="_x0000_s1039" style="position:absolute;top:42808;width:62420;height:47680" coordorigin=",510" coordsize="62420,4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">
                  <v:group id="_x0000_s1040" style="position:absolute;top:510;width:62420;height:16190" coordorigin=",511" coordsize="62420,1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">
                    <v:shape id="_x0000_s1041" type="#_x0000_t202" style="position:absolute;top:511;width:62420;height:6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" filled="f" stroked="f" strokeweight=".5pt">
                      <v:textbox>
                        <w:txbxContent>
                          <w:p w14:paraId="4DB756AF" w14:textId="0D587A6B" w:rsidR="00331B73" w:rsidRPr="00E05BEA" w:rsidRDefault="00331B73" w:rsidP="002B3ED3">
                            <w:pPr>
                              <w:ind w:left="0"/>
                              <w:rPr>
                                <w:rFonts w:ascii="Times New Roman" w:hAnsi="Times New Roman" w:cs="Times New Roman"/>
                                <w:b/>
                                <w:bCs/>
                                <w:color w:val="0D0D0D" w:themeColor="text1" w:themeTint="F2"/>
                                <w:sz w:val="28"/>
                                <w:szCs w:val="28"/>
                              </w:rPr>
                            </w:pPr>
                            <w:r w:rsidRPr="00E05BEA">
                              <w:rPr>
                                <w:rFonts w:ascii="Times New Roman" w:hAnsi="Times New Roman" w:cs="Times New Roman"/>
                                <w:b/>
                                <w:bCs/>
                                <w:color w:val="0D0D0D" w:themeColor="text1" w:themeTint="F2"/>
                                <w:sz w:val="28"/>
                                <w:szCs w:val="28"/>
                              </w:rPr>
                              <w:t xml:space="preserve">Question </w:t>
                            </w:r>
                            <w:proofErr w:type="gramStart"/>
                            <w:r w:rsidR="007E6928">
                              <w:rPr>
                                <w:rFonts w:ascii="Times New Roman" w:hAnsi="Times New Roman" w:cs="Times New Roman"/>
                                <w:b/>
                                <w:bCs/>
                                <w:color w:val="0D0D0D" w:themeColor="text1" w:themeTint="F2"/>
                                <w:sz w:val="28"/>
                                <w:szCs w:val="28"/>
                              </w:rPr>
                              <w:t>3</w:t>
                            </w:r>
                            <w:r w:rsidRPr="00E05BEA">
                              <w:rPr>
                                <w:rFonts w:ascii="Times New Roman" w:hAnsi="Times New Roman" w:cs="Times New Roman"/>
                                <w:b/>
                                <w:bCs/>
                                <w:color w:val="0D0D0D" w:themeColor="text1" w:themeTint="F2"/>
                                <w:sz w:val="28"/>
                                <w:szCs w:val="28"/>
                              </w:rPr>
                              <w:t xml:space="preserve"> .</w:t>
                            </w:r>
                            <w:proofErr w:type="gramEnd"/>
                            <w:r w:rsidRPr="00E05BEA">
                              <w:rPr>
                                <w:rFonts w:ascii="Times New Roman" w:hAnsi="Times New Roman" w:cs="Times New Roman"/>
                                <w:b/>
                                <w:bCs/>
                                <w:color w:val="0D0D0D" w:themeColor="text1" w:themeTint="F2"/>
                                <w:sz w:val="28"/>
                                <w:szCs w:val="28"/>
                              </w:rPr>
                              <w:t xml:space="preserve"> </w:t>
                            </w:r>
                            <w:r w:rsidR="007B4BE3">
                              <w:rPr>
                                <w:rFonts w:ascii="Times New Roman" w:hAnsi="Times New Roman" w:cs="Times New Roman"/>
                                <w:b/>
                                <w:bCs/>
                                <w:color w:val="0D0D0D" w:themeColor="text1" w:themeTint="F2"/>
                                <w:sz w:val="28"/>
                                <w:szCs w:val="28"/>
                              </w:rPr>
                              <w:t>A</w:t>
                            </w:r>
                            <w:r w:rsidRPr="00E05BEA">
                              <w:rPr>
                                <w:rFonts w:ascii="Times New Roman" w:hAnsi="Times New Roman" w:cs="Times New Roman"/>
                                <w:b/>
                                <w:bCs/>
                                <w:color w:val="0D0D0D" w:themeColor="text1" w:themeTint="F2"/>
                                <w:sz w:val="28"/>
                                <w:szCs w:val="28"/>
                              </w:rPr>
                              <w:t xml:space="preserve">) </w:t>
                            </w:r>
                            <w:r w:rsidR="00E05BEA" w:rsidRPr="00E05BEA">
                              <w:rPr>
                                <w:rFonts w:ascii="Times New Roman" w:hAnsi="Times New Roman" w:cs="Times New Roman"/>
                                <w:b/>
                                <w:bCs/>
                                <w:color w:val="0D0D0D" w:themeColor="text1" w:themeTint="F2"/>
                                <w:sz w:val="28"/>
                                <w:szCs w:val="28"/>
                              </w:rPr>
                              <w:t xml:space="preserve"> How would you insert an image file named elephant.jpg at the very top of a web </w:t>
                            </w:r>
                            <w:proofErr w:type="gramStart"/>
                            <w:r w:rsidR="00E05BEA" w:rsidRPr="00E05BEA">
                              <w:rPr>
                                <w:rFonts w:ascii="Times New Roman" w:hAnsi="Times New Roman" w:cs="Times New Roman"/>
                                <w:b/>
                                <w:bCs/>
                                <w:color w:val="0D0D0D" w:themeColor="text1" w:themeTint="F2"/>
                                <w:sz w:val="28"/>
                                <w:szCs w:val="28"/>
                              </w:rPr>
                              <w:t>page ?</w:t>
                            </w:r>
                            <w:proofErr w:type="gramEnd"/>
                            <w:r w:rsidR="00E05BEA" w:rsidRPr="00E05BEA">
                              <w:rPr>
                                <w:rFonts w:ascii="Times New Roman" w:hAnsi="Times New Roman" w:cs="Times New Roman"/>
                                <w:b/>
                                <w:bCs/>
                                <w:color w:val="0D0D0D" w:themeColor="text1" w:themeTint="F2"/>
                                <w:sz w:val="28"/>
                                <w:szCs w:val="28"/>
                              </w:rPr>
                              <w:t xml:space="preserve"> Write Code in HTML</w:t>
                            </w:r>
                            <w:r w:rsidRPr="00E05BEA">
                              <w:rPr>
                                <w:rFonts w:ascii="Times New Roman" w:hAnsi="Times New Roman" w:cs="Times New Roman"/>
                                <w:b/>
                                <w:bCs/>
                                <w:color w:val="0D0D0D" w:themeColor="text1" w:themeTint="F2"/>
                                <w:sz w:val="28"/>
                                <w:szCs w:val="28"/>
                              </w:rPr>
                              <w:t xml:space="preserve">     </w:t>
                            </w:r>
                          </w:p>
                        </w:txbxContent>
                      </v:textbox>
                    </v:shape>
                    <v:shape id="_x0000_s1042" type="#_x0000_t202" style="position:absolute;top:6078;width:62420;height:10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" filled="f" stroked="f" strokeweight=".5pt">
                      <v:textbox>
                        <w:txbxContent>
                          <w:p w14:paraId="1E75264A" w14:textId="0A97A289" w:rsidR="008529FD" w:rsidRDefault="00781AFE" w:rsidP="00810C0E">
                            <w:pPr>
                              <w:spacing w:after="0"/>
                              <w:ind w:left="0"/>
                              <w:jc w:val="both"/>
                              <w:rPr>
                                <w:rFonts w:ascii="Times New Roman" w:hAnsi="Times New Roman" w:cs="Times New Roman"/>
                                <w:b/>
                                <w:bCs/>
                                <w:color w:val="000000" w:themeColor="text1"/>
                                <w:sz w:val="32"/>
                                <w:szCs w:val="28"/>
                                <w:lang w:val="en-IN"/>
                              </w:rPr>
                            </w:pPr>
                            <w:r>
                              <w:rPr>
                                <w:rFonts w:ascii="Times New Roman" w:hAnsi="Times New Roman" w:cs="Times New Roman"/>
                                <w:b/>
                                <w:bCs/>
                                <w:color w:val="000000" w:themeColor="text1"/>
                                <w:sz w:val="32"/>
                                <w:szCs w:val="28"/>
                                <w:lang w:val="en-IN"/>
                              </w:rPr>
                              <w:t xml:space="preserve"> Answer </w:t>
                            </w:r>
                            <w:r w:rsidR="007E6928">
                              <w:rPr>
                                <w:rFonts w:ascii="Times New Roman" w:hAnsi="Times New Roman" w:cs="Times New Roman"/>
                                <w:b/>
                                <w:bCs/>
                                <w:color w:val="000000" w:themeColor="text1"/>
                                <w:sz w:val="32"/>
                                <w:szCs w:val="28"/>
                                <w:lang w:val="en-IN"/>
                              </w:rPr>
                              <w:t>3</w:t>
                            </w:r>
                            <w:r>
                              <w:rPr>
                                <w:rFonts w:ascii="Times New Roman" w:hAnsi="Times New Roman" w:cs="Times New Roman"/>
                                <w:b/>
                                <w:bCs/>
                                <w:color w:val="000000" w:themeColor="text1"/>
                                <w:sz w:val="32"/>
                                <w:szCs w:val="28"/>
                                <w:lang w:val="en-IN"/>
                              </w:rPr>
                              <w:t>.</w:t>
                            </w:r>
                            <w:r w:rsidR="007B4BE3">
                              <w:rPr>
                                <w:rFonts w:ascii="Times New Roman" w:hAnsi="Times New Roman" w:cs="Times New Roman"/>
                                <w:b/>
                                <w:bCs/>
                                <w:color w:val="000000" w:themeColor="text1"/>
                                <w:sz w:val="32"/>
                                <w:szCs w:val="28"/>
                                <w:lang w:val="en-IN"/>
                              </w:rPr>
                              <w:t>A</w:t>
                            </w:r>
                            <w:proofErr w:type="gramStart"/>
                            <w:r>
                              <w:rPr>
                                <w:rFonts w:ascii="Times New Roman" w:hAnsi="Times New Roman" w:cs="Times New Roman"/>
                                <w:b/>
                                <w:bCs/>
                                <w:color w:val="000000" w:themeColor="text1"/>
                                <w:sz w:val="32"/>
                                <w:szCs w:val="28"/>
                                <w:lang w:val="en-IN"/>
                              </w:rPr>
                              <w:t>):-</w:t>
                            </w:r>
                            <w:proofErr w:type="gramEnd"/>
                            <w:r>
                              <w:rPr>
                                <w:rFonts w:ascii="Times New Roman" w:hAnsi="Times New Roman" w:cs="Times New Roman"/>
                                <w:b/>
                                <w:bCs/>
                                <w:color w:val="000000" w:themeColor="text1"/>
                                <w:sz w:val="32"/>
                                <w:szCs w:val="28"/>
                                <w:lang w:val="en-IN"/>
                              </w:rPr>
                              <w:t xml:space="preserve"> </w:t>
                            </w:r>
                            <w:r w:rsidR="00E05BEA">
                              <w:rPr>
                                <w:rFonts w:ascii="Times New Roman" w:hAnsi="Times New Roman" w:cs="Times New Roman"/>
                                <w:b/>
                                <w:bCs/>
                                <w:color w:val="000000" w:themeColor="text1"/>
                                <w:sz w:val="32"/>
                                <w:szCs w:val="28"/>
                                <w:lang w:val="en-IN"/>
                              </w:rPr>
                              <w:t xml:space="preserve"> </w:t>
                            </w:r>
                          </w:p>
                          <w:p w14:paraId="3DDD5AE9" w14:textId="77777777" w:rsidR="008529FD" w:rsidRDefault="00E05BEA" w:rsidP="00810C0E">
                            <w:pPr>
                              <w:spacing w:after="0"/>
                              <w:ind w:left="0"/>
                              <w:jc w:val="both"/>
                              <w:rPr>
                                <w:rFonts w:ascii="Times New Roman" w:hAnsi="Times New Roman" w:cs="Times New Roman"/>
                                <w:color w:val="000000" w:themeColor="text1"/>
                                <w:szCs w:val="22"/>
                                <w:lang w:val="en-IN"/>
                              </w:rPr>
                            </w:pPr>
                            <w:r w:rsidRPr="008529FD">
                              <w:rPr>
                                <w:rFonts w:ascii="Times New Roman" w:hAnsi="Times New Roman" w:cs="Times New Roman"/>
                                <w:color w:val="000000" w:themeColor="text1"/>
                                <w:szCs w:val="22"/>
                                <w:lang w:val="en-IN"/>
                              </w:rPr>
                              <w:t>To insert an image file named "elephant.jpg" at the very top of a web page, you can use the HTML &lt;</w:t>
                            </w:r>
                            <w:proofErr w:type="spellStart"/>
                            <w:r w:rsidRPr="008529FD">
                              <w:rPr>
                                <w:rFonts w:ascii="Times New Roman" w:hAnsi="Times New Roman" w:cs="Times New Roman"/>
                                <w:color w:val="000000" w:themeColor="text1"/>
                                <w:szCs w:val="22"/>
                                <w:lang w:val="en-IN"/>
                              </w:rPr>
                              <w:t>img</w:t>
                            </w:r>
                            <w:proofErr w:type="spellEnd"/>
                            <w:r w:rsidRPr="008529FD">
                              <w:rPr>
                                <w:rFonts w:ascii="Times New Roman" w:hAnsi="Times New Roman" w:cs="Times New Roman"/>
                                <w:color w:val="000000" w:themeColor="text1"/>
                                <w:szCs w:val="22"/>
                                <w:lang w:val="en-IN"/>
                              </w:rPr>
                              <w:t xml:space="preserve">&gt; element within the &lt;body&gt; section of your HTML document. </w:t>
                            </w:r>
                          </w:p>
                          <w:p w14:paraId="796ACC98" w14:textId="0F4AA660" w:rsidR="00781AFE" w:rsidRPr="00781AFE" w:rsidRDefault="00E05BEA" w:rsidP="00810C0E">
                            <w:pPr>
                              <w:spacing w:after="0"/>
                              <w:ind w:left="0"/>
                              <w:jc w:val="both"/>
                              <w:rPr>
                                <w:rFonts w:ascii="Times New Roman" w:hAnsi="Times New Roman" w:cs="Times New Roman"/>
                                <w:color w:val="000000" w:themeColor="text1"/>
                                <w:szCs w:val="22"/>
                                <w:lang w:val="en-IN"/>
                              </w:rPr>
                            </w:pPr>
                            <w:r w:rsidRPr="008529FD">
                              <w:rPr>
                                <w:rFonts w:ascii="Times New Roman" w:hAnsi="Times New Roman" w:cs="Times New Roman"/>
                                <w:color w:val="000000" w:themeColor="text1"/>
                                <w:szCs w:val="22"/>
                                <w:lang w:val="en-IN"/>
                              </w:rPr>
                              <w:t>Here's the HTML code to achieve this:</w:t>
                            </w:r>
                          </w:p>
                        </w:txbxContent>
                      </v:textbox>
                    </v:shape>
                  </v:group>
                  <v:shape id="_x0000_s1043" type="#_x0000_t202" style="position:absolute;left:9269;top:16727;width:47385;height:3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" fillcolor="white [3201]" strokeweight="6pt">
                    <v:textbox>
                      <w:txbxContent>
                        <w:p w14:paraId="7771B978" w14:textId="77777777" w:rsidR="008529FD" w:rsidRDefault="008529FD" w:rsidP="00D86520">
                          <w:pPr>
                            <w:spacing w:before="0" w:after="120"/>
                            <w:ind w:left="0"/>
                            <w:jc w:val="both"/>
                            <w:rPr>
                              <w:rFonts w:ascii="Times New Roman" w:hAnsi="Times New Roman" w:cs="Times New Roman"/>
                              <w:b/>
                              <w:bCs/>
                              <w:color w:val="000000" w:themeColor="text1"/>
                              <w:sz w:val="32"/>
                              <w:szCs w:val="28"/>
                              <w:lang w:val="en-IN"/>
                            </w:rPr>
                          </w:pPr>
                          <w:r>
                            <w:rPr>
                              <w:rFonts w:ascii="Times New Roman" w:hAnsi="Times New Roman" w:cs="Times New Roman"/>
                              <w:b/>
                              <w:bCs/>
                              <w:color w:val="000000" w:themeColor="text1"/>
                              <w:sz w:val="32"/>
                              <w:szCs w:val="28"/>
                              <w:lang w:val="en-IN"/>
                            </w:rPr>
                            <w:t xml:space="preserve"> </w:t>
                          </w:r>
                          <w:r w:rsidRPr="008529FD">
                            <w:rPr>
                              <w:rFonts w:ascii="Times New Roman" w:hAnsi="Times New Roman" w:cs="Times New Roman"/>
                              <w:b/>
                              <w:bCs/>
                              <w:color w:val="000000" w:themeColor="text1"/>
                              <w:sz w:val="32"/>
                              <w:szCs w:val="28"/>
                              <w:lang w:val="en-IN"/>
                            </w:rPr>
                            <w:t>&lt;!DOCTYPE html&gt;</w:t>
                          </w:r>
                        </w:p>
                        <w:p w14:paraId="42D068EA" w14:textId="4D4BFE90"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&lt;html&gt;</w:t>
                          </w:r>
                        </w:p>
                        <w:p w14:paraId="5055B146"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&lt;head&gt;</w:t>
                          </w:r>
                        </w:p>
                        <w:p w14:paraId="027EA339"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 xml:space="preserve">    &lt;title&gt;Your Web Page Title&lt;/title&gt;</w:t>
                          </w:r>
                        </w:p>
                        <w:p w14:paraId="4F487E8C"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&lt;/head&gt;</w:t>
                          </w:r>
                        </w:p>
                        <w:p w14:paraId="2B2BAD96"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&lt;body&gt;</w:t>
                          </w:r>
                        </w:p>
                        <w:p w14:paraId="6796DF29" w14:textId="2FCBDED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 xml:space="preserve">    &lt;</w:t>
                          </w:r>
                          <w:proofErr w:type="spellStart"/>
                          <w:r w:rsidRPr="008529FD">
                            <w:rPr>
                              <w:rFonts w:ascii="Times New Roman" w:hAnsi="Times New Roman" w:cs="Times New Roman"/>
                              <w:b/>
                              <w:bCs/>
                              <w:color w:val="000000" w:themeColor="text1"/>
                              <w:sz w:val="32"/>
                              <w:szCs w:val="28"/>
                              <w:lang w:val="en-IN"/>
                            </w:rPr>
                            <w:t>img</w:t>
                          </w:r>
                          <w:proofErr w:type="spellEnd"/>
                          <w:r w:rsidRPr="008529FD">
                            <w:rPr>
                              <w:rFonts w:ascii="Times New Roman" w:hAnsi="Times New Roman" w:cs="Times New Roman"/>
                              <w:b/>
                              <w:bCs/>
                              <w:color w:val="000000" w:themeColor="text1"/>
                              <w:sz w:val="32"/>
                              <w:szCs w:val="28"/>
                              <w:lang w:val="en-IN"/>
                            </w:rPr>
                            <w:t xml:space="preserve"> </w:t>
                          </w:r>
                          <w:proofErr w:type="spellStart"/>
                          <w:r w:rsidRPr="008529FD">
                            <w:rPr>
                              <w:rFonts w:ascii="Times New Roman" w:hAnsi="Times New Roman" w:cs="Times New Roman"/>
                              <w:b/>
                              <w:bCs/>
                              <w:color w:val="000000" w:themeColor="text1"/>
                              <w:sz w:val="32"/>
                              <w:szCs w:val="28"/>
                              <w:lang w:val="en-IN"/>
                            </w:rPr>
                            <w:t>src</w:t>
                          </w:r>
                          <w:proofErr w:type="spellEnd"/>
                          <w:r w:rsidRPr="008529FD">
                            <w:rPr>
                              <w:rFonts w:ascii="Times New Roman" w:hAnsi="Times New Roman" w:cs="Times New Roman"/>
                              <w:b/>
                              <w:bCs/>
                              <w:color w:val="000000" w:themeColor="text1"/>
                              <w:sz w:val="32"/>
                              <w:szCs w:val="28"/>
                              <w:lang w:val="en-IN"/>
                            </w:rPr>
                            <w:t>="elephant.jpg" alt="An elephant</w:t>
                          </w:r>
                          <w:proofErr w:type="gramStart"/>
                          <w:r w:rsidRPr="008529FD">
                            <w:rPr>
                              <w:rFonts w:ascii="Times New Roman" w:hAnsi="Times New Roman" w:cs="Times New Roman"/>
                              <w:b/>
                              <w:bCs/>
                              <w:color w:val="000000" w:themeColor="text1"/>
                              <w:sz w:val="32"/>
                              <w:szCs w:val="28"/>
                              <w:lang w:val="en-IN"/>
                            </w:rPr>
                            <w:t xml:space="preserve">" </w:t>
                          </w:r>
                          <w:r w:rsidR="005739C5">
                            <w:rPr>
                              <w:rFonts w:ascii="Times New Roman" w:hAnsi="Times New Roman" w:cs="Times New Roman"/>
                              <w:b/>
                              <w:bCs/>
                              <w:color w:val="000000" w:themeColor="text1"/>
                              <w:sz w:val="32"/>
                              <w:szCs w:val="28"/>
                              <w:lang w:val="en-IN"/>
                            </w:rPr>
                            <w:t xml:space="preserve"> </w:t>
                          </w:r>
                          <w:r w:rsidRPr="008529FD">
                            <w:rPr>
                              <w:rFonts w:ascii="Times New Roman" w:hAnsi="Times New Roman" w:cs="Times New Roman"/>
                              <w:b/>
                              <w:bCs/>
                              <w:color w:val="000000" w:themeColor="text1"/>
                              <w:sz w:val="32"/>
                              <w:szCs w:val="28"/>
                              <w:lang w:val="en-IN"/>
                            </w:rPr>
                            <w:t>style</w:t>
                          </w:r>
                          <w:proofErr w:type="gramEnd"/>
                          <w:r w:rsidRPr="008529FD">
                            <w:rPr>
                              <w:rFonts w:ascii="Times New Roman" w:hAnsi="Times New Roman" w:cs="Times New Roman"/>
                              <w:b/>
                              <w:bCs/>
                              <w:color w:val="000000" w:themeColor="text1"/>
                              <w:sz w:val="32"/>
                              <w:szCs w:val="28"/>
                              <w:lang w:val="en-IN"/>
                            </w:rPr>
                            <w:t>="display: block; margin: 0 auto;"&gt;</w:t>
                          </w:r>
                        </w:p>
                        <w:p w14:paraId="21FC08A1" w14:textId="77777777" w:rsidR="008529FD" w:rsidRPr="008529FD" w:rsidRDefault="008529FD" w:rsidP="00D86520">
                          <w:pPr>
                            <w:spacing w:before="0" w:after="120"/>
                            <w:ind w:left="0"/>
                            <w:jc w:val="both"/>
                            <w:rPr>
                              <w:rFonts w:ascii="Times New Roman" w:hAnsi="Times New Roman" w:cs="Times New Roman"/>
                              <w:b/>
                              <w:bCs/>
                              <w:color w:val="000000" w:themeColor="text1"/>
                              <w:sz w:val="32"/>
                              <w:szCs w:val="28"/>
                              <w:lang w:val="en-IN"/>
                            </w:rPr>
                          </w:pPr>
                          <w:r w:rsidRPr="008529FD">
                            <w:rPr>
                              <w:rFonts w:ascii="Times New Roman" w:hAnsi="Times New Roman" w:cs="Times New Roman"/>
                              <w:b/>
                              <w:bCs/>
                              <w:color w:val="000000" w:themeColor="text1"/>
                              <w:sz w:val="32"/>
                              <w:szCs w:val="28"/>
                              <w:lang w:val="en-IN"/>
                            </w:rPr>
                            <w:t>&lt;/body&gt;</w:t>
                          </w:r>
                        </w:p>
                        <w:p w14:paraId="7687736F" w14:textId="5CE3CF12" w:rsidR="008529FD" w:rsidRPr="00781AFE" w:rsidRDefault="008529FD" w:rsidP="00D86520">
                          <w:pPr>
                            <w:spacing w:before="0" w:after="120"/>
                            <w:ind w:left="0"/>
                            <w:jc w:val="both"/>
                            <w:rPr>
                              <w:rFonts w:ascii="Times New Roman" w:hAnsi="Times New Roman" w:cs="Times New Roman"/>
                              <w:color w:val="000000" w:themeColor="text1"/>
                              <w:szCs w:val="22"/>
                              <w:lang w:val="en-IN"/>
                            </w:rPr>
                          </w:pPr>
                          <w:r w:rsidRPr="008529FD">
                            <w:rPr>
                              <w:rFonts w:ascii="Times New Roman" w:hAnsi="Times New Roman" w:cs="Times New Roman"/>
                              <w:b/>
                              <w:bCs/>
                              <w:color w:val="000000" w:themeColor="text1"/>
                              <w:sz w:val="32"/>
                              <w:szCs w:val="28"/>
                              <w:lang w:val="en-IN"/>
                            </w:rPr>
                            <w:t>&lt;/html&gt;</w:t>
                          </w:r>
                        </w:p>
                      </w:txbxContent>
                    </v:textbox>
                  </v:shape>
                </v:group>
                <v:shape id="_x0000_s1044" type="#_x0000_t202" style="position:absolute;width:62420;height:4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" filled="f" stroked="f" strokeweight=".5pt">
                  <v:textbox>
                    <w:txbxContent>
                      <w:p w14:paraId="1F4EA68B" w14:textId="77777777" w:rsidR="0046505B" w:rsidRDefault="0046505B" w:rsidP="0046505B">
                        <w:pPr>
                          <w:spacing w:after="120"/>
                          <w:rPr>
                            <w:rFonts w:ascii="Times New Roman" w:hAnsi="Times New Roman" w:cs="Times New Roman"/>
                            <w:color w:val="0D0D0D" w:themeColor="text1" w:themeTint="F2"/>
                            <w:szCs w:val="24"/>
                            <w:lang w:val="en-IN"/>
                          </w:rPr>
                        </w:pPr>
                        <w:r>
                          <w:rPr>
                            <w:rFonts w:ascii="Times New Roman" w:hAnsi="Times New Roman" w:cs="Times New Roman"/>
                            <w:color w:val="0D0D0D" w:themeColor="text1" w:themeTint="F2"/>
                            <w:szCs w:val="24"/>
                            <w:lang w:val="en-IN"/>
                          </w:rPr>
                          <w:t xml:space="preserve">v) </w:t>
                        </w:r>
                        <w:r w:rsidRPr="0046505B">
                          <w:rPr>
                            <w:rFonts w:ascii="Times New Roman" w:hAnsi="Times New Roman" w:cs="Times New Roman"/>
                            <w:color w:val="0D0D0D" w:themeColor="text1" w:themeTint="F2"/>
                            <w:szCs w:val="24"/>
                            <w:lang w:val="en-IN"/>
                          </w:rPr>
                          <w:t>Mail Server Routing: DNS specifies MX records, directing email to the appropriate mail servers.</w:t>
                        </w:r>
                      </w:p>
                      <w:p w14:paraId="5BB71079" w14:textId="492C589A" w:rsidR="00316D49" w:rsidRDefault="0046505B" w:rsidP="0046505B">
                        <w:pPr>
                          <w:spacing w:after="120"/>
                          <w:rPr>
                            <w:rFonts w:ascii="Times New Roman" w:hAnsi="Times New Roman" w:cs="Times New Roman"/>
                            <w:color w:val="0D0D0D" w:themeColor="text1" w:themeTint="F2"/>
                            <w:szCs w:val="24"/>
                            <w:lang w:val="en-IN"/>
                          </w:rPr>
                        </w:pPr>
                        <w:r>
                          <w:rPr>
                            <w:rFonts w:ascii="Times New Roman" w:hAnsi="Times New Roman" w:cs="Times New Roman"/>
                            <w:color w:val="0D0D0D" w:themeColor="text1" w:themeTint="F2"/>
                            <w:szCs w:val="24"/>
                            <w:lang w:val="en-IN"/>
                          </w:rPr>
                          <w:t xml:space="preserve">iv) </w:t>
                        </w:r>
                        <w:r w:rsidRPr="0046505B">
                          <w:rPr>
                            <w:rFonts w:ascii="Times New Roman" w:hAnsi="Times New Roman" w:cs="Times New Roman"/>
                            <w:color w:val="0D0D0D" w:themeColor="text1" w:themeTint="F2"/>
                            <w:szCs w:val="24"/>
                            <w:lang w:val="en-IN"/>
                          </w:rPr>
                          <w:t>Caching: DNS servers cache resolved queries to reduce response times and lessen the load on authoritative servers.</w:t>
                        </w:r>
                      </w:p>
                      <w:p w14:paraId="28A0B567" w14:textId="77777777" w:rsidR="0046505B" w:rsidRDefault="0046505B" w:rsidP="0046505B">
                        <w:pPr>
                          <w:spacing w:after="120"/>
                          <w:rPr>
                            <w:rFonts w:ascii="Times New Roman" w:hAnsi="Times New Roman" w:cs="Times New Roman"/>
                            <w:color w:val="0D0D0D" w:themeColor="text1" w:themeTint="F2"/>
                            <w:szCs w:val="24"/>
                            <w:lang w:val="en-IN"/>
                          </w:rPr>
                        </w:pPr>
                        <w:r w:rsidRPr="0046505B">
                          <w:rPr>
                            <w:rFonts w:ascii="Times New Roman" w:hAnsi="Times New Roman" w:cs="Times New Roman"/>
                            <w:color w:val="0D0D0D" w:themeColor="text1" w:themeTint="F2"/>
                            <w:szCs w:val="24"/>
                            <w:lang w:val="en-IN"/>
                          </w:rPr>
                          <w:t>DNS primarily uses UDP for its low overhead and speed, switching to TCP for larger responses or specific cases.</w:t>
                        </w:r>
                      </w:p>
                      <w:p w14:paraId="22F8DB2C" w14:textId="76BC15E4" w:rsidR="0046505B" w:rsidRDefault="0046505B" w:rsidP="0046505B">
                        <w:pPr>
                          <w:spacing w:after="120"/>
                          <w:rPr>
                            <w:rFonts w:ascii="Times New Roman" w:hAnsi="Times New Roman" w:cs="Times New Roman"/>
                            <w:color w:val="0D0D0D" w:themeColor="text1" w:themeTint="F2"/>
                            <w:szCs w:val="24"/>
                            <w:lang w:val="en-IN"/>
                          </w:rPr>
                        </w:pPr>
                        <w:r w:rsidRPr="0046505B">
                          <w:rPr>
                            <w:rFonts w:ascii="Times New Roman" w:hAnsi="Times New Roman" w:cs="Times New Roman"/>
                            <w:color w:val="0D0D0D" w:themeColor="text1" w:themeTint="F2"/>
                            <w:szCs w:val="24"/>
                            <w:lang w:val="en-IN"/>
                          </w:rPr>
                          <w:t>DNS resolution involves these steps:</w:t>
                        </w:r>
                      </w:p>
                      <w:p w14:paraId="2392331E" w14:textId="65545654"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Local Cache Check: Device checks its local DNS cache for the IP address.</w:t>
                        </w:r>
                      </w:p>
                      <w:p w14:paraId="6D1131AD" w14:textId="4ADF18F2"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Local DNS Server: Device queries a local DNS server, which may have the answer in its cache.</w:t>
                        </w:r>
                      </w:p>
                      <w:p w14:paraId="1FA63226" w14:textId="77CED84F"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Recursive DNS Resolution: Local server, if necessary, contacts authoritative DNS servers hierarchically, starting from root servers, to obtain the IP address.</w:t>
                        </w:r>
                      </w:p>
                      <w:p w14:paraId="0714645B" w14:textId="47454D7E" w:rsidR="00810C0E" w:rsidRPr="00810C0E"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Response to User: The local DNS server stores the IP address in its cache and returns it to the device.</w:t>
                        </w:r>
                      </w:p>
                      <w:p w14:paraId="7F979714" w14:textId="345AB58D" w:rsidR="0046505B" w:rsidRDefault="00810C0E" w:rsidP="00810C0E">
                        <w:pPr>
                          <w:numPr>
                            <w:ilvl w:val="0"/>
                            <w:numId w:val="14"/>
                          </w:numPr>
                          <w:spacing w:after="12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User Accesses the Server: The device establishes a connection to the web server via the obtained IP address, enabling access to the desired content.</w:t>
                        </w:r>
                      </w:p>
                      <w:p w14:paraId="3E9E51F9" w14:textId="1D1B07F0" w:rsidR="00810C0E" w:rsidRPr="0046505B" w:rsidRDefault="00810C0E" w:rsidP="00810C0E">
                        <w:pPr>
                          <w:spacing w:after="120"/>
                          <w:ind w:left="1080"/>
                          <w:rPr>
                            <w:rFonts w:ascii="Times New Roman" w:hAnsi="Times New Roman" w:cs="Times New Roman"/>
                            <w:color w:val="0D0D0D" w:themeColor="text1" w:themeTint="F2"/>
                            <w:szCs w:val="24"/>
                            <w:lang w:val="en-IN"/>
                          </w:rPr>
                        </w:pPr>
                        <w:r w:rsidRPr="00810C0E">
                          <w:rPr>
                            <w:rFonts w:ascii="Times New Roman" w:hAnsi="Times New Roman" w:cs="Times New Roman"/>
                            <w:color w:val="0D0D0D" w:themeColor="text1" w:themeTint="F2"/>
                            <w:szCs w:val="24"/>
                            <w:lang w:val="en-IN"/>
                          </w:rPr>
                          <w:t>DNS simplifies internet navigation by enabling users to use domain names instead of numerical IP addresses, playing a vital role in the internet's user-friendliness and efficiency.</w:t>
                        </w:r>
                      </w:p>
                    </w:txbxContent>
                  </v:textbox>
                </v:shape>
              </v:group>
            </w:pict>
          </mc:Fallback>
        </mc:AlternateContent>
      </w:r>
    </w:p>
    <w:p w14:paraId="5D4A6193" w14:textId="04B40C54" w:rsidR="00E661F3" w:rsidRDefault="00E661F3">
      <w:pPr>
        <w:spacing w:before="0" w:after="0"/>
        <w:ind w:left="0" w:right="0"/>
      </w:pPr>
      <w:r>
        <w:br w:type="page"/>
      </w:r>
    </w:p>
    <w:p w14:paraId="18904D39" w14:textId="4B4636E9" w:rsidR="006A49E0" w:rsidRDefault="00636051" w:rsidP="00E90024">
      <w:r>
        <w:rPr>
          <w:noProof/>
        </w:rPr>
        <w:lastRenderedPageBreak/>
        <mc:AlternateContent>
          <mc:Choice Requires="wpg">
            <w:drawing>
              <wp:anchor distT="0" distB="0" distL="114300" distR="114300" simplePos="0" relativeHeight="251681792" behindDoc="0" locked="0" layoutInCell="1" allowOverlap="1" wp14:anchorId="5FB56268" wp14:editId="06AA99F6">
                <wp:simplePos x="0" y="0"/>
                <wp:positionH relativeFrom="column">
                  <wp:posOffset>601980</wp:posOffset>
                </wp:positionH>
                <wp:positionV relativeFrom="paragraph">
                  <wp:posOffset>38100</wp:posOffset>
                </wp:positionV>
                <wp:extent cx="5954151" cy="9061287"/>
                <wp:effectExtent l="0" t="0" r="0" b="6985"/>
                <wp:wrapNone/>
                <wp:docPr id="1704819701" name="Group 1"/>
                <wp:cNvGraphicFramePr/>
                <a:graphic xmlns:a="http://schemas.openxmlformats.org/drawingml/2006/main">
                  <a:graphicData uri="http://schemas.microsoft.com/office/word/2010/wordprocessingGroup">
                    <wpg:wgp>
                      <wpg:cNvGrpSpPr/>
                      <wpg:grpSpPr>
                        <a:xfrm>
                          <a:off x="0" y="0"/>
                          <a:ext cx="5954151" cy="9061287"/>
                          <a:chOff x="0" y="0"/>
                          <a:chExt cx="5954151" cy="9061287"/>
                        </a:xfrm>
                        <a:noFill/>
                      </wpg:grpSpPr>
                      <wps:wsp>
                        <wps:cNvPr id="423598130" name="Text Box 8"/>
                        <wps:cNvSpPr txBox="1"/>
                        <wps:spPr>
                          <a:xfrm>
                            <a:off x="45720" y="0"/>
                            <a:ext cx="5908431" cy="2418460"/>
                          </a:xfrm>
                          <a:prstGeom prst="rect">
                            <a:avLst/>
                          </a:prstGeom>
                          <a:grpFill/>
                          <a:ln w="6350">
                            <a:noFill/>
                          </a:ln>
                        </wps:spPr>
                        <wps:txbx>
                          <w:txbxContent>
                            <w:p w14:paraId="33493F33" w14:textId="4919AA74" w:rsidR="005739C5" w:rsidRDefault="005739C5" w:rsidP="007B4BE3">
                              <w:pPr>
                                <w:ind w:left="0"/>
                                <w:jc w:val="both"/>
                                <w:rPr>
                                  <w:rFonts w:ascii="Times New Roman" w:hAnsi="Times New Roman" w:cs="Times New Roman"/>
                                  <w:b/>
                                  <w:bCs/>
                                  <w:color w:val="000000" w:themeColor="text1"/>
                                  <w:sz w:val="32"/>
                                  <w:szCs w:val="28"/>
                                  <w:lang w:val="en-IN"/>
                                </w:rPr>
                              </w:pPr>
                              <w:r w:rsidRPr="005739C5">
                                <w:rPr>
                                  <w:rFonts w:ascii="Times New Roman" w:hAnsi="Times New Roman" w:cs="Times New Roman"/>
                                  <w:b/>
                                  <w:bCs/>
                                  <w:color w:val="000000" w:themeColor="text1"/>
                                  <w:sz w:val="32"/>
                                  <w:szCs w:val="28"/>
                                  <w:lang w:val="en-IN"/>
                                </w:rPr>
                                <w:t>In this code:</w:t>
                              </w:r>
                            </w:p>
                            <w:p w14:paraId="1844FE1F" w14:textId="503C7B11" w:rsidR="00985665" w:rsidRDefault="00985665" w:rsidP="007B4BE3">
                              <w:pPr>
                                <w:pStyle w:val="ListParagraph"/>
                                <w:numPr>
                                  <w:ilvl w:val="0"/>
                                  <w:numId w:val="4"/>
                                </w:numPr>
                                <w:jc w:val="both"/>
                                <w:rPr>
                                  <w:rFonts w:ascii="Times New Roman" w:hAnsi="Times New Roman" w:cs="Times New Roman"/>
                                  <w:color w:val="000000" w:themeColor="text1"/>
                                  <w:szCs w:val="22"/>
                                  <w:lang w:val="en-IN"/>
                                </w:rPr>
                              </w:pPr>
                              <w:r>
                                <w:rPr>
                                  <w:rFonts w:ascii="Times New Roman" w:hAnsi="Times New Roman" w:cs="Times New Roman"/>
                                  <w:color w:val="000000" w:themeColor="text1"/>
                                  <w:szCs w:val="22"/>
                                  <w:lang w:val="en-IN"/>
                                </w:rPr>
                                <w:t xml:space="preserve"> </w:t>
                              </w:r>
                              <w:r w:rsidR="00712DBA">
                                <w:rPr>
                                  <w:rFonts w:ascii="Times New Roman" w:hAnsi="Times New Roman" w:cs="Times New Roman"/>
                                  <w:color w:val="000000" w:themeColor="text1"/>
                                  <w:szCs w:val="22"/>
                                  <w:lang w:val="en-IN"/>
                                </w:rPr>
                                <w:t>&lt;</w:t>
                              </w:r>
                              <w:proofErr w:type="spellStart"/>
                              <w:r w:rsidR="00712DBA">
                                <w:rPr>
                                  <w:rFonts w:ascii="Times New Roman" w:hAnsi="Times New Roman" w:cs="Times New Roman"/>
                                  <w:color w:val="000000" w:themeColor="text1"/>
                                  <w:szCs w:val="22"/>
                                  <w:lang w:val="en-IN"/>
                                </w:rPr>
                                <w:t>img</w:t>
                              </w:r>
                              <w:proofErr w:type="spellEnd"/>
                              <w:proofErr w:type="gramStart"/>
                              <w:r w:rsidR="00712DBA">
                                <w:rPr>
                                  <w:rFonts w:ascii="Times New Roman" w:hAnsi="Times New Roman" w:cs="Times New Roman"/>
                                  <w:color w:val="000000" w:themeColor="text1"/>
                                  <w:szCs w:val="22"/>
                                  <w:lang w:val="en-IN"/>
                                </w:rPr>
                                <w:t>&gt; :</w:t>
                              </w:r>
                              <w:proofErr w:type="gramEnd"/>
                              <w:r w:rsidR="00712DBA">
                                <w:rPr>
                                  <w:rFonts w:ascii="Times New Roman" w:hAnsi="Times New Roman" w:cs="Times New Roman"/>
                                  <w:color w:val="000000" w:themeColor="text1"/>
                                  <w:szCs w:val="22"/>
                                  <w:lang w:val="en-IN"/>
                                </w:rPr>
                                <w:t xml:space="preserve">- Tis is the image element . It has two important </w:t>
                              </w:r>
                              <w:proofErr w:type="gramStart"/>
                              <w:r w:rsidR="00712DBA">
                                <w:rPr>
                                  <w:rFonts w:ascii="Times New Roman" w:hAnsi="Times New Roman" w:cs="Times New Roman"/>
                                  <w:color w:val="000000" w:themeColor="text1"/>
                                  <w:szCs w:val="22"/>
                                  <w:lang w:val="en-IN"/>
                                </w:rPr>
                                <w:t>attributes :</w:t>
                              </w:r>
                              <w:proofErr w:type="gramEnd"/>
                              <w:r w:rsidR="00020238">
                                <w:rPr>
                                  <w:rFonts w:ascii="Times New Roman" w:hAnsi="Times New Roman" w:cs="Times New Roman"/>
                                  <w:color w:val="000000" w:themeColor="text1"/>
                                  <w:szCs w:val="22"/>
                                  <w:lang w:val="en-IN"/>
                                </w:rPr>
                                <w:t xml:space="preserve"> </w:t>
                              </w:r>
                            </w:p>
                            <w:p w14:paraId="79F761C5" w14:textId="77777777" w:rsidR="00732072" w:rsidRDefault="00020238" w:rsidP="007B4BE3">
                              <w:pPr>
                                <w:pStyle w:val="ListParagraph"/>
                                <w:numPr>
                                  <w:ilvl w:val="0"/>
                                  <w:numId w:val="5"/>
                                </w:numPr>
                                <w:jc w:val="both"/>
                                <w:rPr>
                                  <w:rFonts w:ascii="Times New Roman" w:hAnsi="Times New Roman" w:cs="Times New Roman"/>
                                  <w:color w:val="000000" w:themeColor="text1"/>
                                  <w:szCs w:val="22"/>
                                  <w:lang w:val="en-IN"/>
                                </w:rPr>
                              </w:pPr>
                              <w:proofErr w:type="spellStart"/>
                              <w:proofErr w:type="gramStart"/>
                              <w:r>
                                <w:rPr>
                                  <w:rFonts w:ascii="Times New Roman" w:hAnsi="Times New Roman" w:cs="Times New Roman"/>
                                  <w:color w:val="000000" w:themeColor="text1"/>
                                  <w:szCs w:val="22"/>
                                  <w:lang w:val="en-IN"/>
                                </w:rPr>
                                <w:t>src</w:t>
                              </w:r>
                              <w:proofErr w:type="spellEnd"/>
                              <w:r>
                                <w:rPr>
                                  <w:rFonts w:ascii="Times New Roman" w:hAnsi="Times New Roman" w:cs="Times New Roman"/>
                                  <w:color w:val="000000" w:themeColor="text1"/>
                                  <w:szCs w:val="22"/>
                                  <w:lang w:val="en-IN"/>
                                </w:rPr>
                                <w:t>:-</w:t>
                              </w:r>
                              <w:proofErr w:type="gramEnd"/>
                              <w:r>
                                <w:rPr>
                                  <w:rFonts w:ascii="Times New Roman" w:hAnsi="Times New Roman" w:cs="Times New Roman"/>
                                  <w:color w:val="000000" w:themeColor="text1"/>
                                  <w:szCs w:val="22"/>
                                  <w:lang w:val="en-IN"/>
                                </w:rPr>
                                <w:t xml:space="preserve"> Tis attribute specifies the source (URL or file path ) of the image , in this case, </w:t>
                              </w:r>
                              <w:r w:rsidR="00732072">
                                <w:rPr>
                                  <w:rFonts w:ascii="Times New Roman" w:hAnsi="Times New Roman" w:cs="Times New Roman"/>
                                  <w:color w:val="000000" w:themeColor="text1"/>
                                  <w:szCs w:val="22"/>
                                  <w:lang w:val="en-IN"/>
                                </w:rPr>
                                <w:t>“elephant.jpg”.</w:t>
                              </w:r>
                            </w:p>
                            <w:p w14:paraId="263FEA2C" w14:textId="7B0DBB13" w:rsidR="00020238" w:rsidRDefault="00732072" w:rsidP="007B4BE3">
                              <w:pPr>
                                <w:pStyle w:val="ListParagraph"/>
                                <w:numPr>
                                  <w:ilvl w:val="0"/>
                                  <w:numId w:val="5"/>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alt :</w:t>
                              </w:r>
                              <w:proofErr w:type="gramEnd"/>
                              <w:r>
                                <w:rPr>
                                  <w:rFonts w:ascii="Times New Roman" w:hAnsi="Times New Roman" w:cs="Times New Roman"/>
                                  <w:color w:val="000000" w:themeColor="text1"/>
                                  <w:szCs w:val="22"/>
                                  <w:lang w:val="en-IN"/>
                                </w:rPr>
                                <w:t xml:space="preserve">- This attribute provide alternative text for image , which is important for accessibility . It </w:t>
                              </w:r>
                              <w:proofErr w:type="gramStart"/>
                              <w:r>
                                <w:rPr>
                                  <w:rFonts w:ascii="Times New Roman" w:hAnsi="Times New Roman" w:cs="Times New Roman"/>
                                  <w:color w:val="000000" w:themeColor="text1"/>
                                  <w:szCs w:val="22"/>
                                  <w:lang w:val="en-IN"/>
                                </w:rPr>
                                <w:t xml:space="preserve">should </w:t>
                              </w:r>
                              <w:r w:rsidR="00020238">
                                <w:rPr>
                                  <w:rFonts w:ascii="Times New Roman" w:hAnsi="Times New Roman" w:cs="Times New Roman"/>
                                  <w:color w:val="000000" w:themeColor="text1"/>
                                  <w:szCs w:val="22"/>
                                  <w:lang w:val="en-IN"/>
                                </w:rPr>
                                <w:t xml:space="preserve"> </w:t>
                              </w:r>
                              <w:r>
                                <w:rPr>
                                  <w:rFonts w:ascii="Times New Roman" w:hAnsi="Times New Roman" w:cs="Times New Roman"/>
                                  <w:color w:val="000000" w:themeColor="text1"/>
                                  <w:szCs w:val="22"/>
                                  <w:lang w:val="en-IN"/>
                                </w:rPr>
                                <w:t>describe</w:t>
                              </w:r>
                              <w:proofErr w:type="gramEnd"/>
                              <w:r>
                                <w:rPr>
                                  <w:rFonts w:ascii="Times New Roman" w:hAnsi="Times New Roman" w:cs="Times New Roman"/>
                                  <w:color w:val="000000" w:themeColor="text1"/>
                                  <w:szCs w:val="22"/>
                                  <w:lang w:val="en-IN"/>
                                </w:rPr>
                                <w:t xml:space="preserve"> the content or purpose of the image . </w:t>
                              </w:r>
                            </w:p>
                            <w:p w14:paraId="0C16D137" w14:textId="66430CD7" w:rsidR="00732072" w:rsidRDefault="00A258D2" w:rsidP="007B4BE3">
                              <w:pPr>
                                <w:pStyle w:val="ListParagraph"/>
                                <w:numPr>
                                  <w:ilvl w:val="0"/>
                                  <w:numId w:val="4"/>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style :</w:t>
                              </w:r>
                              <w:proofErr w:type="gramEnd"/>
                              <w:r>
                                <w:rPr>
                                  <w:rFonts w:ascii="Times New Roman" w:hAnsi="Times New Roman" w:cs="Times New Roman"/>
                                  <w:color w:val="000000" w:themeColor="text1"/>
                                  <w:szCs w:val="22"/>
                                  <w:lang w:val="en-IN"/>
                                </w:rPr>
                                <w:t xml:space="preserve">- This inline CSS style is used to </w:t>
                              </w:r>
                              <w:r w:rsidR="0039133A">
                                <w:rPr>
                                  <w:rFonts w:ascii="Times New Roman" w:hAnsi="Times New Roman" w:cs="Times New Roman"/>
                                  <w:color w:val="000000" w:themeColor="text1"/>
                                  <w:szCs w:val="22"/>
                                  <w:lang w:val="en-IN"/>
                                </w:rPr>
                                <w:t>centre</w:t>
                              </w:r>
                              <w:r>
                                <w:rPr>
                                  <w:rFonts w:ascii="Times New Roman" w:hAnsi="Times New Roman" w:cs="Times New Roman"/>
                                  <w:color w:val="000000" w:themeColor="text1"/>
                                  <w:szCs w:val="22"/>
                                  <w:lang w:val="en-IN"/>
                                </w:rPr>
                                <w:t xml:space="preserve"> the image horizontally on the page . The ‘display: block; </w:t>
                              </w:r>
                              <w:proofErr w:type="gramStart"/>
                              <w:r>
                                <w:rPr>
                                  <w:rFonts w:ascii="Times New Roman" w:hAnsi="Times New Roman" w:cs="Times New Roman"/>
                                  <w:color w:val="000000" w:themeColor="text1"/>
                                  <w:szCs w:val="22"/>
                                  <w:lang w:val="en-IN"/>
                                </w:rPr>
                                <w:t>‘ property</w:t>
                              </w:r>
                              <w:proofErr w:type="gramEnd"/>
                              <w:r>
                                <w:rPr>
                                  <w:rFonts w:ascii="Times New Roman" w:hAnsi="Times New Roman" w:cs="Times New Roman"/>
                                  <w:color w:val="000000" w:themeColor="text1"/>
                                  <w:szCs w:val="22"/>
                                  <w:lang w:val="en-IN"/>
                                </w:rPr>
                                <w:t xml:space="preserve"> makes the image a block-level element , and ‘margin :0</w:t>
                              </w:r>
                              <w:r w:rsidR="0039133A">
                                <w:rPr>
                                  <w:rFonts w:ascii="Times New Roman" w:hAnsi="Times New Roman" w:cs="Times New Roman"/>
                                  <w:color w:val="000000" w:themeColor="text1"/>
                                  <w:szCs w:val="22"/>
                                  <w:lang w:val="en-IN"/>
                                </w:rPr>
                                <w:t xml:space="preserve"> auto ;’ centres it horizontally by setting it’s left and right margins to “auto”.</w:t>
                              </w:r>
                            </w:p>
                            <w:p w14:paraId="6C73AD9B" w14:textId="77777777" w:rsidR="0039133A" w:rsidRPr="00A258D2" w:rsidRDefault="0039133A" w:rsidP="007B4BE3">
                              <w:pPr>
                                <w:pStyle w:val="ListParagraph"/>
                                <w:jc w:val="both"/>
                                <w:rPr>
                                  <w:rFonts w:ascii="Times New Roman" w:hAnsi="Times New Roman" w:cs="Times New Roman"/>
                                  <w:color w:val="000000" w:themeColor="text1"/>
                                  <w:szCs w:val="2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0451253" name="Group 8"/>
                        <wpg:cNvGrpSpPr/>
                        <wpg:grpSpPr>
                          <a:xfrm>
                            <a:off x="0" y="2461260"/>
                            <a:ext cx="5908431" cy="6600027"/>
                            <a:chOff x="0" y="0"/>
                            <a:chExt cx="5908431" cy="6600027"/>
                          </a:xfrm>
                          <a:grpFill/>
                        </wpg:grpSpPr>
                        <wps:wsp>
                          <wps:cNvPr id="710418244" name="Text Box 8"/>
                          <wps:cNvSpPr txBox="1"/>
                          <wps:spPr>
                            <a:xfrm>
                              <a:off x="40867" y="0"/>
                              <a:ext cx="5665193" cy="607774"/>
                            </a:xfrm>
                            <a:prstGeom prst="rect">
                              <a:avLst/>
                            </a:prstGeom>
                            <a:grpFill/>
                            <a:ln w="6350">
                              <a:noFill/>
                            </a:ln>
                          </wps:spPr>
                          <wps:txbx>
                            <w:txbxContent>
                              <w:p w14:paraId="0D2BEB9C" w14:textId="0520143F" w:rsidR="00B829F7" w:rsidRPr="00E05BEA" w:rsidRDefault="00B829F7" w:rsidP="002B3ED3">
                                <w:pPr>
                                  <w:ind w:left="0"/>
                                  <w:rPr>
                                    <w:rFonts w:ascii="Times New Roman" w:hAnsi="Times New Roman" w:cs="Times New Roman"/>
                                    <w:b/>
                                    <w:bCs/>
                                    <w:color w:val="0D0D0D" w:themeColor="text1" w:themeTint="F2"/>
                                    <w:sz w:val="28"/>
                                    <w:szCs w:val="28"/>
                                  </w:rPr>
                                </w:pPr>
                                <w:r w:rsidRPr="007E6928">
                                  <w:rPr>
                                    <w:rFonts w:ascii="Times New Roman" w:hAnsi="Times New Roman" w:cs="Times New Roman"/>
                                    <w:b/>
                                    <w:bCs/>
                                    <w:color w:val="0D0D0D" w:themeColor="text1" w:themeTint="F2"/>
                                    <w:sz w:val="32"/>
                                    <w:szCs w:val="32"/>
                                  </w:rPr>
                                  <w:t xml:space="preserve">Question </w:t>
                                </w:r>
                                <w:proofErr w:type="gramStart"/>
                                <w:r w:rsidR="007E6928" w:rsidRPr="007E6928">
                                  <w:rPr>
                                    <w:rFonts w:ascii="Times New Roman" w:hAnsi="Times New Roman" w:cs="Times New Roman"/>
                                    <w:b/>
                                    <w:bCs/>
                                    <w:color w:val="0D0D0D" w:themeColor="text1" w:themeTint="F2"/>
                                    <w:sz w:val="32"/>
                                    <w:szCs w:val="32"/>
                                  </w:rPr>
                                  <w:t>3</w:t>
                                </w:r>
                                <w:r w:rsidRPr="007E6928">
                                  <w:rPr>
                                    <w:rFonts w:ascii="Times New Roman" w:hAnsi="Times New Roman" w:cs="Times New Roman"/>
                                    <w:b/>
                                    <w:bCs/>
                                    <w:color w:val="0D0D0D" w:themeColor="text1" w:themeTint="F2"/>
                                    <w:sz w:val="32"/>
                                    <w:szCs w:val="32"/>
                                  </w:rPr>
                                  <w:t xml:space="preserve"> </w:t>
                                </w:r>
                                <w:r w:rsidRPr="00E05BEA">
                                  <w:rPr>
                                    <w:rFonts w:ascii="Times New Roman" w:hAnsi="Times New Roman" w:cs="Times New Roman"/>
                                    <w:b/>
                                    <w:bCs/>
                                    <w:color w:val="0D0D0D" w:themeColor="text1" w:themeTint="F2"/>
                                    <w:sz w:val="28"/>
                                    <w:szCs w:val="28"/>
                                  </w:rPr>
                                  <w:t>.</w:t>
                                </w:r>
                                <w:proofErr w:type="gramEnd"/>
                                <w:r w:rsidRPr="00E05BEA">
                                  <w:rPr>
                                    <w:rFonts w:ascii="Times New Roman" w:hAnsi="Times New Roman" w:cs="Times New Roman"/>
                                    <w:b/>
                                    <w:bCs/>
                                    <w:color w:val="0D0D0D" w:themeColor="text1" w:themeTint="F2"/>
                                    <w:sz w:val="28"/>
                                    <w:szCs w:val="28"/>
                                  </w:rPr>
                                  <w:t xml:space="preserve"> B)  </w:t>
                                </w:r>
                                <w:r w:rsidR="00585C8B" w:rsidRPr="00585C8B">
                                  <w:rPr>
                                    <w:rFonts w:ascii="Times New Roman" w:hAnsi="Times New Roman" w:cs="Times New Roman"/>
                                    <w:b/>
                                    <w:bCs/>
                                    <w:color w:val="000000" w:themeColor="text1"/>
                                    <w:sz w:val="32"/>
                                    <w:szCs w:val="24"/>
                                  </w:rPr>
                                  <w:t xml:space="preserve">What is the difference between the external style sheet and embedded style </w:t>
                                </w:r>
                                <w:proofErr w:type="gramStart"/>
                                <w:r w:rsidR="00585C8B" w:rsidRPr="00585C8B">
                                  <w:rPr>
                                    <w:rFonts w:ascii="Times New Roman" w:hAnsi="Times New Roman" w:cs="Times New Roman"/>
                                    <w:b/>
                                    <w:bCs/>
                                    <w:color w:val="000000" w:themeColor="text1"/>
                                    <w:sz w:val="32"/>
                                    <w:szCs w:val="24"/>
                                  </w:rPr>
                                  <w:t>sheet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897371" name="Text Box 8"/>
                          <wps:cNvSpPr txBox="1"/>
                          <wps:spPr>
                            <a:xfrm>
                              <a:off x="0" y="638547"/>
                              <a:ext cx="5908431" cy="5961480"/>
                            </a:xfrm>
                            <a:prstGeom prst="rect">
                              <a:avLst/>
                            </a:prstGeom>
                            <a:grpFill/>
                            <a:ln w="6350">
                              <a:noFill/>
                            </a:ln>
                          </wps:spPr>
                          <wps:txbx>
                            <w:txbxContent>
                              <w:p w14:paraId="50D0FD04" w14:textId="5B91538B" w:rsidR="00B829F7" w:rsidRDefault="00AA00DF" w:rsidP="00AA00DF">
                                <w:pPr>
                                  <w:ind w:left="0"/>
                                  <w:jc w:val="both"/>
                                  <w:rPr>
                                    <w:rFonts w:ascii="Times New Roman" w:hAnsi="Times New Roman" w:cs="Times New Roman"/>
                                    <w:color w:val="000000" w:themeColor="text1"/>
                                    <w:szCs w:val="22"/>
                                    <w:lang w:val="en-IN"/>
                                  </w:rPr>
                                </w:pPr>
                                <w:r w:rsidRPr="00AA00DF">
                                  <w:rPr>
                                    <w:rFonts w:ascii="Times New Roman" w:hAnsi="Times New Roman" w:cs="Times New Roman"/>
                                    <w:b/>
                                    <w:bCs/>
                                    <w:color w:val="000000" w:themeColor="text1"/>
                                    <w:sz w:val="32"/>
                                    <w:szCs w:val="28"/>
                                    <w:lang w:val="en-IN"/>
                                  </w:rPr>
                                  <w:t xml:space="preserve">Answer </w:t>
                                </w:r>
                                <w:r w:rsidR="007E6928">
                                  <w:rPr>
                                    <w:rFonts w:ascii="Times New Roman" w:hAnsi="Times New Roman" w:cs="Times New Roman"/>
                                    <w:b/>
                                    <w:bCs/>
                                    <w:color w:val="000000" w:themeColor="text1"/>
                                    <w:sz w:val="32"/>
                                    <w:szCs w:val="28"/>
                                    <w:lang w:val="en-IN"/>
                                  </w:rPr>
                                  <w:t>3</w:t>
                                </w:r>
                                <w:r w:rsidRPr="00AA00DF">
                                  <w:rPr>
                                    <w:rFonts w:ascii="Times New Roman" w:hAnsi="Times New Roman" w:cs="Times New Roman"/>
                                    <w:b/>
                                    <w:bCs/>
                                    <w:color w:val="000000" w:themeColor="text1"/>
                                    <w:sz w:val="32"/>
                                    <w:szCs w:val="28"/>
                                    <w:lang w:val="en-IN"/>
                                  </w:rPr>
                                  <w:t>.B</w:t>
                                </w:r>
                                <w:proofErr w:type="gramStart"/>
                                <w:r w:rsidRPr="00AA00DF">
                                  <w:rPr>
                                    <w:rFonts w:ascii="Times New Roman" w:hAnsi="Times New Roman" w:cs="Times New Roman"/>
                                    <w:b/>
                                    <w:bCs/>
                                    <w:color w:val="000000" w:themeColor="text1"/>
                                    <w:sz w:val="32"/>
                                    <w:szCs w:val="28"/>
                                    <w:lang w:val="en-IN"/>
                                  </w:rPr>
                                  <w:t>)</w:t>
                                </w:r>
                                <w:r>
                                  <w:rPr>
                                    <w:rFonts w:ascii="Times New Roman" w:hAnsi="Times New Roman" w:cs="Times New Roman"/>
                                    <w:color w:val="000000" w:themeColor="text1"/>
                                    <w:sz w:val="32"/>
                                    <w:szCs w:val="28"/>
                                    <w:lang w:val="en-IN"/>
                                  </w:rPr>
                                  <w:t>:-</w:t>
                                </w:r>
                                <w:proofErr w:type="gramEnd"/>
                                <w:r>
                                  <w:rPr>
                                    <w:rFonts w:ascii="Times New Roman" w:hAnsi="Times New Roman" w:cs="Times New Roman"/>
                                    <w:color w:val="000000" w:themeColor="text1"/>
                                    <w:sz w:val="32"/>
                                    <w:szCs w:val="28"/>
                                    <w:lang w:val="en-IN"/>
                                  </w:rPr>
                                  <w:t xml:space="preserve"> </w:t>
                                </w:r>
                                <w:r w:rsidRPr="00AA00DF">
                                  <w:rPr>
                                    <w:rFonts w:ascii="Times New Roman" w:hAnsi="Times New Roman" w:cs="Times New Roman"/>
                                    <w:color w:val="000000" w:themeColor="text1"/>
                                    <w:szCs w:val="22"/>
                                    <w:lang w:val="en-IN"/>
                                  </w:rPr>
                                  <w:t>External style sheets and embedded style sheets are two common methods for applying CSS (Cascading Style Sheets) to HTML documents. Here are the key differences between them:</w:t>
                                </w:r>
                              </w:p>
                              <w:p w14:paraId="1582C11D" w14:textId="5D5D0E19" w:rsidR="00AA00DF" w:rsidRDefault="00AA00DF" w:rsidP="00AA00DF">
                                <w:pPr>
                                  <w:numPr>
                                    <w:ilvl w:val="0"/>
                                    <w:numId w:val="6"/>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Location :</w:t>
                                </w:r>
                                <w:proofErr w:type="gramEnd"/>
                                <w:r>
                                  <w:rPr>
                                    <w:rFonts w:ascii="Times New Roman" w:hAnsi="Times New Roman" w:cs="Times New Roman"/>
                                    <w:color w:val="000000" w:themeColor="text1"/>
                                    <w:szCs w:val="22"/>
                                    <w:lang w:val="en-IN"/>
                                  </w:rPr>
                                  <w:t xml:space="preserve">- </w:t>
                                </w:r>
                              </w:p>
                              <w:p w14:paraId="59898CC7" w14:textId="15570604" w:rsidR="00AA00DF" w:rsidRDefault="009A35D2" w:rsidP="009A35D2">
                                <w:pPr>
                                  <w:numPr>
                                    <w:ilvl w:val="0"/>
                                    <w:numId w:val="8"/>
                                  </w:numPr>
                                  <w:jc w:val="both"/>
                                  <w:rPr>
                                    <w:rFonts w:ascii="Times New Roman" w:hAnsi="Times New Roman" w:cs="Times New Roman"/>
                                    <w:color w:val="000000" w:themeColor="text1"/>
                                    <w:szCs w:val="22"/>
                                    <w:lang w:val="en-IN"/>
                                  </w:rPr>
                                </w:pPr>
                                <w:r w:rsidRPr="009A35D2">
                                  <w:rPr>
                                    <w:rFonts w:ascii="Times New Roman" w:hAnsi="Times New Roman" w:cs="Times New Roman"/>
                                    <w:color w:val="000000" w:themeColor="text1"/>
                                    <w:szCs w:val="22"/>
                                    <w:lang w:val="en-IN"/>
                                  </w:rPr>
                                  <w:t>External Style Sheet: An external style sheet is a separate .</w:t>
                                </w:r>
                                <w:proofErr w:type="spellStart"/>
                                <w:r w:rsidRPr="009A35D2">
                                  <w:rPr>
                                    <w:rFonts w:ascii="Times New Roman" w:hAnsi="Times New Roman" w:cs="Times New Roman"/>
                                    <w:color w:val="000000" w:themeColor="text1"/>
                                    <w:szCs w:val="22"/>
                                    <w:lang w:val="en-IN"/>
                                  </w:rPr>
                                  <w:t>css</w:t>
                                </w:r>
                                <w:proofErr w:type="spellEnd"/>
                                <w:r w:rsidRPr="009A35D2">
                                  <w:rPr>
                                    <w:rFonts w:ascii="Times New Roman" w:hAnsi="Times New Roman" w:cs="Times New Roman"/>
                                    <w:color w:val="000000" w:themeColor="text1"/>
                                    <w:szCs w:val="22"/>
                                    <w:lang w:val="en-IN"/>
                                  </w:rPr>
                                  <w:t xml:space="preserve"> file that is linked to an HTML document using the &lt;link&gt; element in the document's &lt;head&gt; section. The CSS rules are defined in this external file, and multiple HTML documents can reference and share the same external style sheet. This approach promotes consistency across multiple web pages.</w:t>
                                </w:r>
                              </w:p>
                              <w:p w14:paraId="434922C8" w14:textId="77777777" w:rsidR="00810C0E" w:rsidRDefault="00810C0E" w:rsidP="00810C0E">
                                <w:pPr>
                                  <w:numPr>
                                    <w:ilvl w:val="0"/>
                                    <w:numId w:val="8"/>
                                  </w:numPr>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Embedded Style </w:t>
                                </w:r>
                                <w:proofErr w:type="gramStart"/>
                                <w:r>
                                  <w:rPr>
                                    <w:rFonts w:ascii="Times New Roman" w:hAnsi="Times New Roman" w:cs="Times New Roman"/>
                                    <w:color w:val="000000" w:themeColor="text1"/>
                                    <w:lang w:val="en-IN"/>
                                  </w:rPr>
                                  <w:t>Sheet :</w:t>
                                </w:r>
                                <w:proofErr w:type="gramEnd"/>
                                <w:r>
                                  <w:rPr>
                                    <w:rFonts w:ascii="Times New Roman" w:hAnsi="Times New Roman" w:cs="Times New Roman"/>
                                    <w:color w:val="000000" w:themeColor="text1"/>
                                    <w:lang w:val="en-IN"/>
                                  </w:rPr>
                                  <w:t>- A</w:t>
                                </w:r>
                                <w:r w:rsidRPr="009A35D2">
                                  <w:rPr>
                                    <w:rFonts w:ascii="Times New Roman" w:hAnsi="Times New Roman" w:cs="Times New Roman"/>
                                    <w:color w:val="000000" w:themeColor="text1"/>
                                    <w:lang w:val="en-IN"/>
                                  </w:rPr>
                                  <w:t>n embedded style sheet, also known as an internal or &lt;style&gt; style sheet, is defined within the &lt;style&gt; element directly in the HTML document's &lt;head&gt; section. Each HTML document that uses this style sheet will have its CSS rules within its own &lt;style&gt; element. It's typically used when styling is specific to a single webpage.</w:t>
                                </w:r>
                              </w:p>
                              <w:p w14:paraId="683A9F66" w14:textId="77FBB0E7" w:rsidR="00B16F0C" w:rsidRDefault="00B16F0C" w:rsidP="00B16F0C">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2.) Ease of </w:t>
                                </w:r>
                                <w:proofErr w:type="gramStart"/>
                                <w:r>
                                  <w:rPr>
                                    <w:rFonts w:ascii="Times New Roman" w:hAnsi="Times New Roman" w:cs="Times New Roman"/>
                                    <w:color w:val="000000" w:themeColor="text1"/>
                                    <w:lang w:val="en-IN"/>
                                  </w:rPr>
                                  <w:t>Maintenance :</w:t>
                                </w:r>
                                <w:proofErr w:type="gramEnd"/>
                                <w:r>
                                  <w:rPr>
                                    <w:rFonts w:ascii="Times New Roman" w:hAnsi="Times New Roman" w:cs="Times New Roman"/>
                                    <w:color w:val="000000" w:themeColor="text1"/>
                                    <w:lang w:val="en-IN"/>
                                  </w:rPr>
                                  <w:t xml:space="preserve">- </w:t>
                                </w:r>
                              </w:p>
                              <w:p w14:paraId="2C020C42" w14:textId="77777777" w:rsidR="00B16F0C" w:rsidRPr="004B1C94" w:rsidRDefault="00B16F0C" w:rsidP="00B16F0C">
                                <w:pPr>
                                  <w:numPr>
                                    <w:ilvl w:val="0"/>
                                    <w:numId w:val="10"/>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External Style Sheet: External style sheets are easier to maintain because changes to the styling can be made in one central .</w:t>
                                </w:r>
                                <w:proofErr w:type="spellStart"/>
                                <w:r w:rsidRPr="004B1C94">
                                  <w:rPr>
                                    <w:rFonts w:ascii="Times New Roman" w:hAnsi="Times New Roman" w:cs="Times New Roman"/>
                                    <w:color w:val="000000" w:themeColor="text1"/>
                                    <w:lang w:val="en-IN"/>
                                  </w:rPr>
                                  <w:t>css</w:t>
                                </w:r>
                                <w:proofErr w:type="spellEnd"/>
                                <w:r w:rsidRPr="004B1C94">
                                  <w:rPr>
                                    <w:rFonts w:ascii="Times New Roman" w:hAnsi="Times New Roman" w:cs="Times New Roman"/>
                                    <w:color w:val="000000" w:themeColor="text1"/>
                                    <w:lang w:val="en-IN"/>
                                  </w:rPr>
                                  <w:t xml:space="preserve"> file, and those changes will automatically apply to all HTML pages that link to it. This is particularly useful for maintaining a consistent look and feel across a website.</w:t>
                                </w:r>
                              </w:p>
                              <w:p w14:paraId="659D11A5" w14:textId="77777777" w:rsidR="00B16F0C" w:rsidRDefault="00B16F0C" w:rsidP="00B16F0C">
                                <w:pPr>
                                  <w:numPr>
                                    <w:ilvl w:val="0"/>
                                    <w:numId w:val="10"/>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Embedded Style Sheet: Embedded style sheets require editing each individual HTML file to make changes to the styling. This can become cumbersome and error-prone, especially for larger websites with many pages.</w:t>
                                </w:r>
                              </w:p>
                              <w:p w14:paraId="2CC6F891" w14:textId="77777777" w:rsidR="00B16F0C" w:rsidRDefault="00B16F0C" w:rsidP="00B16F0C">
                                <w:pPr>
                                  <w:ind w:left="0"/>
                                  <w:jc w:val="both"/>
                                  <w:rPr>
                                    <w:rFonts w:ascii="Times New Roman" w:hAnsi="Times New Roman" w:cs="Times New Roman"/>
                                    <w:color w:val="000000" w:themeColor="text1"/>
                                    <w:lang w:val="en-IN"/>
                                  </w:rPr>
                                </w:pPr>
                              </w:p>
                              <w:p w14:paraId="470C709D" w14:textId="77777777" w:rsidR="00810C0E" w:rsidRPr="00A258D2" w:rsidRDefault="00810C0E" w:rsidP="00810C0E">
                                <w:pPr>
                                  <w:ind w:left="1440"/>
                                  <w:jc w:val="both"/>
                                  <w:rPr>
                                    <w:rFonts w:ascii="Times New Roman" w:hAnsi="Times New Roman" w:cs="Times New Roman"/>
                                    <w:color w:val="000000" w:themeColor="text1"/>
                                    <w:szCs w:val="2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FB56268" id="Group 1" o:spid="_x0000_s1045" style="position:absolute;left:0;text-align:left;margin-left:47.4pt;margin-top:3pt;width:468.85pt;height:713.5pt;z-index:251681792" coordsize="59541,9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">
                <v:shape id="_x0000_s1046" type="#_x0000_t202" style="position:absolute;left:457;width:59084;height:2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" filled="f" stroked="f" strokeweight=".5pt">
                  <v:textbox>
                    <w:txbxContent>
                      <w:p w14:paraId="33493F33" w14:textId="4919AA74" w:rsidR="005739C5" w:rsidRDefault="005739C5" w:rsidP="007B4BE3">
                        <w:pPr>
                          <w:ind w:left="0"/>
                          <w:jc w:val="both"/>
                          <w:rPr>
                            <w:rFonts w:ascii="Times New Roman" w:hAnsi="Times New Roman" w:cs="Times New Roman"/>
                            <w:b/>
                            <w:bCs/>
                            <w:color w:val="000000" w:themeColor="text1"/>
                            <w:sz w:val="32"/>
                            <w:szCs w:val="28"/>
                            <w:lang w:val="en-IN"/>
                          </w:rPr>
                        </w:pPr>
                        <w:r w:rsidRPr="005739C5">
                          <w:rPr>
                            <w:rFonts w:ascii="Times New Roman" w:hAnsi="Times New Roman" w:cs="Times New Roman"/>
                            <w:b/>
                            <w:bCs/>
                            <w:color w:val="000000" w:themeColor="text1"/>
                            <w:sz w:val="32"/>
                            <w:szCs w:val="28"/>
                            <w:lang w:val="en-IN"/>
                          </w:rPr>
                          <w:t>In this code:</w:t>
                        </w:r>
                      </w:p>
                      <w:p w14:paraId="1844FE1F" w14:textId="503C7B11" w:rsidR="00985665" w:rsidRDefault="00985665" w:rsidP="007B4BE3">
                        <w:pPr>
                          <w:pStyle w:val="ListParagraph"/>
                          <w:numPr>
                            <w:ilvl w:val="0"/>
                            <w:numId w:val="4"/>
                          </w:numPr>
                          <w:jc w:val="both"/>
                          <w:rPr>
                            <w:rFonts w:ascii="Times New Roman" w:hAnsi="Times New Roman" w:cs="Times New Roman"/>
                            <w:color w:val="000000" w:themeColor="text1"/>
                            <w:szCs w:val="22"/>
                            <w:lang w:val="en-IN"/>
                          </w:rPr>
                        </w:pPr>
                        <w:r>
                          <w:rPr>
                            <w:rFonts w:ascii="Times New Roman" w:hAnsi="Times New Roman" w:cs="Times New Roman"/>
                            <w:color w:val="000000" w:themeColor="text1"/>
                            <w:szCs w:val="22"/>
                            <w:lang w:val="en-IN"/>
                          </w:rPr>
                          <w:t xml:space="preserve"> </w:t>
                        </w:r>
                        <w:r w:rsidR="00712DBA">
                          <w:rPr>
                            <w:rFonts w:ascii="Times New Roman" w:hAnsi="Times New Roman" w:cs="Times New Roman"/>
                            <w:color w:val="000000" w:themeColor="text1"/>
                            <w:szCs w:val="22"/>
                            <w:lang w:val="en-IN"/>
                          </w:rPr>
                          <w:t>&lt;</w:t>
                        </w:r>
                        <w:proofErr w:type="spellStart"/>
                        <w:r w:rsidR="00712DBA">
                          <w:rPr>
                            <w:rFonts w:ascii="Times New Roman" w:hAnsi="Times New Roman" w:cs="Times New Roman"/>
                            <w:color w:val="000000" w:themeColor="text1"/>
                            <w:szCs w:val="22"/>
                            <w:lang w:val="en-IN"/>
                          </w:rPr>
                          <w:t>img</w:t>
                        </w:r>
                        <w:proofErr w:type="spellEnd"/>
                        <w:proofErr w:type="gramStart"/>
                        <w:r w:rsidR="00712DBA">
                          <w:rPr>
                            <w:rFonts w:ascii="Times New Roman" w:hAnsi="Times New Roman" w:cs="Times New Roman"/>
                            <w:color w:val="000000" w:themeColor="text1"/>
                            <w:szCs w:val="22"/>
                            <w:lang w:val="en-IN"/>
                          </w:rPr>
                          <w:t>&gt; :</w:t>
                        </w:r>
                        <w:proofErr w:type="gramEnd"/>
                        <w:r w:rsidR="00712DBA">
                          <w:rPr>
                            <w:rFonts w:ascii="Times New Roman" w:hAnsi="Times New Roman" w:cs="Times New Roman"/>
                            <w:color w:val="000000" w:themeColor="text1"/>
                            <w:szCs w:val="22"/>
                            <w:lang w:val="en-IN"/>
                          </w:rPr>
                          <w:t xml:space="preserve">- Tis is the image element . It has two important </w:t>
                        </w:r>
                        <w:proofErr w:type="gramStart"/>
                        <w:r w:rsidR="00712DBA">
                          <w:rPr>
                            <w:rFonts w:ascii="Times New Roman" w:hAnsi="Times New Roman" w:cs="Times New Roman"/>
                            <w:color w:val="000000" w:themeColor="text1"/>
                            <w:szCs w:val="22"/>
                            <w:lang w:val="en-IN"/>
                          </w:rPr>
                          <w:t>attributes :</w:t>
                        </w:r>
                        <w:proofErr w:type="gramEnd"/>
                        <w:r w:rsidR="00020238">
                          <w:rPr>
                            <w:rFonts w:ascii="Times New Roman" w:hAnsi="Times New Roman" w:cs="Times New Roman"/>
                            <w:color w:val="000000" w:themeColor="text1"/>
                            <w:szCs w:val="22"/>
                            <w:lang w:val="en-IN"/>
                          </w:rPr>
                          <w:t xml:space="preserve"> </w:t>
                        </w:r>
                      </w:p>
                      <w:p w14:paraId="79F761C5" w14:textId="77777777" w:rsidR="00732072" w:rsidRDefault="00020238" w:rsidP="007B4BE3">
                        <w:pPr>
                          <w:pStyle w:val="ListParagraph"/>
                          <w:numPr>
                            <w:ilvl w:val="0"/>
                            <w:numId w:val="5"/>
                          </w:numPr>
                          <w:jc w:val="both"/>
                          <w:rPr>
                            <w:rFonts w:ascii="Times New Roman" w:hAnsi="Times New Roman" w:cs="Times New Roman"/>
                            <w:color w:val="000000" w:themeColor="text1"/>
                            <w:szCs w:val="22"/>
                            <w:lang w:val="en-IN"/>
                          </w:rPr>
                        </w:pPr>
                        <w:proofErr w:type="spellStart"/>
                        <w:proofErr w:type="gramStart"/>
                        <w:r>
                          <w:rPr>
                            <w:rFonts w:ascii="Times New Roman" w:hAnsi="Times New Roman" w:cs="Times New Roman"/>
                            <w:color w:val="000000" w:themeColor="text1"/>
                            <w:szCs w:val="22"/>
                            <w:lang w:val="en-IN"/>
                          </w:rPr>
                          <w:t>src</w:t>
                        </w:r>
                        <w:proofErr w:type="spellEnd"/>
                        <w:r>
                          <w:rPr>
                            <w:rFonts w:ascii="Times New Roman" w:hAnsi="Times New Roman" w:cs="Times New Roman"/>
                            <w:color w:val="000000" w:themeColor="text1"/>
                            <w:szCs w:val="22"/>
                            <w:lang w:val="en-IN"/>
                          </w:rPr>
                          <w:t>:-</w:t>
                        </w:r>
                        <w:proofErr w:type="gramEnd"/>
                        <w:r>
                          <w:rPr>
                            <w:rFonts w:ascii="Times New Roman" w:hAnsi="Times New Roman" w:cs="Times New Roman"/>
                            <w:color w:val="000000" w:themeColor="text1"/>
                            <w:szCs w:val="22"/>
                            <w:lang w:val="en-IN"/>
                          </w:rPr>
                          <w:t xml:space="preserve"> Tis attribute specifies the source (URL or file path ) of the image , in this case, </w:t>
                        </w:r>
                        <w:r w:rsidR="00732072">
                          <w:rPr>
                            <w:rFonts w:ascii="Times New Roman" w:hAnsi="Times New Roman" w:cs="Times New Roman"/>
                            <w:color w:val="000000" w:themeColor="text1"/>
                            <w:szCs w:val="22"/>
                            <w:lang w:val="en-IN"/>
                          </w:rPr>
                          <w:t>“elephant.jpg”.</w:t>
                        </w:r>
                      </w:p>
                      <w:p w14:paraId="263FEA2C" w14:textId="7B0DBB13" w:rsidR="00020238" w:rsidRDefault="00732072" w:rsidP="007B4BE3">
                        <w:pPr>
                          <w:pStyle w:val="ListParagraph"/>
                          <w:numPr>
                            <w:ilvl w:val="0"/>
                            <w:numId w:val="5"/>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alt :</w:t>
                        </w:r>
                        <w:proofErr w:type="gramEnd"/>
                        <w:r>
                          <w:rPr>
                            <w:rFonts w:ascii="Times New Roman" w:hAnsi="Times New Roman" w:cs="Times New Roman"/>
                            <w:color w:val="000000" w:themeColor="text1"/>
                            <w:szCs w:val="22"/>
                            <w:lang w:val="en-IN"/>
                          </w:rPr>
                          <w:t xml:space="preserve">- This attribute provide alternative text for image , which is important for accessibility . It </w:t>
                        </w:r>
                        <w:proofErr w:type="gramStart"/>
                        <w:r>
                          <w:rPr>
                            <w:rFonts w:ascii="Times New Roman" w:hAnsi="Times New Roman" w:cs="Times New Roman"/>
                            <w:color w:val="000000" w:themeColor="text1"/>
                            <w:szCs w:val="22"/>
                            <w:lang w:val="en-IN"/>
                          </w:rPr>
                          <w:t xml:space="preserve">should </w:t>
                        </w:r>
                        <w:r w:rsidR="00020238">
                          <w:rPr>
                            <w:rFonts w:ascii="Times New Roman" w:hAnsi="Times New Roman" w:cs="Times New Roman"/>
                            <w:color w:val="000000" w:themeColor="text1"/>
                            <w:szCs w:val="22"/>
                            <w:lang w:val="en-IN"/>
                          </w:rPr>
                          <w:t xml:space="preserve"> </w:t>
                        </w:r>
                        <w:r>
                          <w:rPr>
                            <w:rFonts w:ascii="Times New Roman" w:hAnsi="Times New Roman" w:cs="Times New Roman"/>
                            <w:color w:val="000000" w:themeColor="text1"/>
                            <w:szCs w:val="22"/>
                            <w:lang w:val="en-IN"/>
                          </w:rPr>
                          <w:t>describe</w:t>
                        </w:r>
                        <w:proofErr w:type="gramEnd"/>
                        <w:r>
                          <w:rPr>
                            <w:rFonts w:ascii="Times New Roman" w:hAnsi="Times New Roman" w:cs="Times New Roman"/>
                            <w:color w:val="000000" w:themeColor="text1"/>
                            <w:szCs w:val="22"/>
                            <w:lang w:val="en-IN"/>
                          </w:rPr>
                          <w:t xml:space="preserve"> the content or purpose of the image . </w:t>
                        </w:r>
                      </w:p>
                      <w:p w14:paraId="0C16D137" w14:textId="66430CD7" w:rsidR="00732072" w:rsidRDefault="00A258D2" w:rsidP="007B4BE3">
                        <w:pPr>
                          <w:pStyle w:val="ListParagraph"/>
                          <w:numPr>
                            <w:ilvl w:val="0"/>
                            <w:numId w:val="4"/>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style :</w:t>
                        </w:r>
                        <w:proofErr w:type="gramEnd"/>
                        <w:r>
                          <w:rPr>
                            <w:rFonts w:ascii="Times New Roman" w:hAnsi="Times New Roman" w:cs="Times New Roman"/>
                            <w:color w:val="000000" w:themeColor="text1"/>
                            <w:szCs w:val="22"/>
                            <w:lang w:val="en-IN"/>
                          </w:rPr>
                          <w:t xml:space="preserve">- This inline CSS style is used to </w:t>
                        </w:r>
                        <w:r w:rsidR="0039133A">
                          <w:rPr>
                            <w:rFonts w:ascii="Times New Roman" w:hAnsi="Times New Roman" w:cs="Times New Roman"/>
                            <w:color w:val="000000" w:themeColor="text1"/>
                            <w:szCs w:val="22"/>
                            <w:lang w:val="en-IN"/>
                          </w:rPr>
                          <w:t>centre</w:t>
                        </w:r>
                        <w:r>
                          <w:rPr>
                            <w:rFonts w:ascii="Times New Roman" w:hAnsi="Times New Roman" w:cs="Times New Roman"/>
                            <w:color w:val="000000" w:themeColor="text1"/>
                            <w:szCs w:val="22"/>
                            <w:lang w:val="en-IN"/>
                          </w:rPr>
                          <w:t xml:space="preserve"> the image horizontally on the page . The ‘display: block; </w:t>
                        </w:r>
                        <w:proofErr w:type="gramStart"/>
                        <w:r>
                          <w:rPr>
                            <w:rFonts w:ascii="Times New Roman" w:hAnsi="Times New Roman" w:cs="Times New Roman"/>
                            <w:color w:val="000000" w:themeColor="text1"/>
                            <w:szCs w:val="22"/>
                            <w:lang w:val="en-IN"/>
                          </w:rPr>
                          <w:t>‘ property</w:t>
                        </w:r>
                        <w:proofErr w:type="gramEnd"/>
                        <w:r>
                          <w:rPr>
                            <w:rFonts w:ascii="Times New Roman" w:hAnsi="Times New Roman" w:cs="Times New Roman"/>
                            <w:color w:val="000000" w:themeColor="text1"/>
                            <w:szCs w:val="22"/>
                            <w:lang w:val="en-IN"/>
                          </w:rPr>
                          <w:t xml:space="preserve"> makes the image a block-level element , and ‘margin :0</w:t>
                        </w:r>
                        <w:r w:rsidR="0039133A">
                          <w:rPr>
                            <w:rFonts w:ascii="Times New Roman" w:hAnsi="Times New Roman" w:cs="Times New Roman"/>
                            <w:color w:val="000000" w:themeColor="text1"/>
                            <w:szCs w:val="22"/>
                            <w:lang w:val="en-IN"/>
                          </w:rPr>
                          <w:t xml:space="preserve"> auto ;’ centres it horizontally by setting it’s left and right margins to “auto”.</w:t>
                        </w:r>
                      </w:p>
                      <w:p w14:paraId="6C73AD9B" w14:textId="77777777" w:rsidR="0039133A" w:rsidRPr="00A258D2" w:rsidRDefault="0039133A" w:rsidP="007B4BE3">
                        <w:pPr>
                          <w:pStyle w:val="ListParagraph"/>
                          <w:jc w:val="both"/>
                          <w:rPr>
                            <w:rFonts w:ascii="Times New Roman" w:hAnsi="Times New Roman" w:cs="Times New Roman"/>
                            <w:color w:val="000000" w:themeColor="text1"/>
                            <w:szCs w:val="22"/>
                            <w:lang w:val="en-IN"/>
                          </w:rPr>
                        </w:pPr>
                      </w:p>
                    </w:txbxContent>
                  </v:textbox>
                </v:shape>
                <v:group id="Group 8" o:spid="_x0000_s1047" style="position:absolute;top:24612;width:59084;height:66000" coordsize="59084,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">
                  <v:shape id="_x0000_s1048" type="#_x0000_t202" style="position:absolute;left:408;width:56652;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" filled="f" stroked="f" strokeweight=".5pt">
                    <v:textbox>
                      <w:txbxContent>
                        <w:p w14:paraId="0D2BEB9C" w14:textId="0520143F" w:rsidR="00B829F7" w:rsidRPr="00E05BEA" w:rsidRDefault="00B829F7" w:rsidP="002B3ED3">
                          <w:pPr>
                            <w:ind w:left="0"/>
                            <w:rPr>
                              <w:rFonts w:ascii="Times New Roman" w:hAnsi="Times New Roman" w:cs="Times New Roman"/>
                              <w:b/>
                              <w:bCs/>
                              <w:color w:val="0D0D0D" w:themeColor="text1" w:themeTint="F2"/>
                              <w:sz w:val="28"/>
                              <w:szCs w:val="28"/>
                            </w:rPr>
                          </w:pPr>
                          <w:r w:rsidRPr="007E6928">
                            <w:rPr>
                              <w:rFonts w:ascii="Times New Roman" w:hAnsi="Times New Roman" w:cs="Times New Roman"/>
                              <w:b/>
                              <w:bCs/>
                              <w:color w:val="0D0D0D" w:themeColor="text1" w:themeTint="F2"/>
                              <w:sz w:val="32"/>
                              <w:szCs w:val="32"/>
                            </w:rPr>
                            <w:t xml:space="preserve">Question </w:t>
                          </w:r>
                          <w:proofErr w:type="gramStart"/>
                          <w:r w:rsidR="007E6928" w:rsidRPr="007E6928">
                            <w:rPr>
                              <w:rFonts w:ascii="Times New Roman" w:hAnsi="Times New Roman" w:cs="Times New Roman"/>
                              <w:b/>
                              <w:bCs/>
                              <w:color w:val="0D0D0D" w:themeColor="text1" w:themeTint="F2"/>
                              <w:sz w:val="32"/>
                              <w:szCs w:val="32"/>
                            </w:rPr>
                            <w:t>3</w:t>
                          </w:r>
                          <w:r w:rsidRPr="007E6928">
                            <w:rPr>
                              <w:rFonts w:ascii="Times New Roman" w:hAnsi="Times New Roman" w:cs="Times New Roman"/>
                              <w:b/>
                              <w:bCs/>
                              <w:color w:val="0D0D0D" w:themeColor="text1" w:themeTint="F2"/>
                              <w:sz w:val="32"/>
                              <w:szCs w:val="32"/>
                            </w:rPr>
                            <w:t xml:space="preserve"> </w:t>
                          </w:r>
                          <w:r w:rsidRPr="00E05BEA">
                            <w:rPr>
                              <w:rFonts w:ascii="Times New Roman" w:hAnsi="Times New Roman" w:cs="Times New Roman"/>
                              <w:b/>
                              <w:bCs/>
                              <w:color w:val="0D0D0D" w:themeColor="text1" w:themeTint="F2"/>
                              <w:sz w:val="28"/>
                              <w:szCs w:val="28"/>
                            </w:rPr>
                            <w:t>.</w:t>
                          </w:r>
                          <w:proofErr w:type="gramEnd"/>
                          <w:r w:rsidRPr="00E05BEA">
                            <w:rPr>
                              <w:rFonts w:ascii="Times New Roman" w:hAnsi="Times New Roman" w:cs="Times New Roman"/>
                              <w:b/>
                              <w:bCs/>
                              <w:color w:val="0D0D0D" w:themeColor="text1" w:themeTint="F2"/>
                              <w:sz w:val="28"/>
                              <w:szCs w:val="28"/>
                            </w:rPr>
                            <w:t xml:space="preserve"> B)  </w:t>
                          </w:r>
                          <w:r w:rsidR="00585C8B" w:rsidRPr="00585C8B">
                            <w:rPr>
                              <w:rFonts w:ascii="Times New Roman" w:hAnsi="Times New Roman" w:cs="Times New Roman"/>
                              <w:b/>
                              <w:bCs/>
                              <w:color w:val="000000" w:themeColor="text1"/>
                              <w:sz w:val="32"/>
                              <w:szCs w:val="24"/>
                            </w:rPr>
                            <w:t xml:space="preserve">What is the difference between the external style sheet and embedded style </w:t>
                          </w:r>
                          <w:proofErr w:type="gramStart"/>
                          <w:r w:rsidR="00585C8B" w:rsidRPr="00585C8B">
                            <w:rPr>
                              <w:rFonts w:ascii="Times New Roman" w:hAnsi="Times New Roman" w:cs="Times New Roman"/>
                              <w:b/>
                              <w:bCs/>
                              <w:color w:val="000000" w:themeColor="text1"/>
                              <w:sz w:val="32"/>
                              <w:szCs w:val="24"/>
                            </w:rPr>
                            <w:t>sheet ?</w:t>
                          </w:r>
                          <w:proofErr w:type="gramEnd"/>
                        </w:p>
                      </w:txbxContent>
                    </v:textbox>
                  </v:shape>
                  <v:shape id="_x0000_s1049" type="#_x0000_t202" style="position:absolute;top:6385;width:59084;height:5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" filled="f" stroked="f" strokeweight=".5pt">
                    <v:textbox>
                      <w:txbxContent>
                        <w:p w14:paraId="50D0FD04" w14:textId="5B91538B" w:rsidR="00B829F7" w:rsidRDefault="00AA00DF" w:rsidP="00AA00DF">
                          <w:pPr>
                            <w:ind w:left="0"/>
                            <w:jc w:val="both"/>
                            <w:rPr>
                              <w:rFonts w:ascii="Times New Roman" w:hAnsi="Times New Roman" w:cs="Times New Roman"/>
                              <w:color w:val="000000" w:themeColor="text1"/>
                              <w:szCs w:val="22"/>
                              <w:lang w:val="en-IN"/>
                            </w:rPr>
                          </w:pPr>
                          <w:r w:rsidRPr="00AA00DF">
                            <w:rPr>
                              <w:rFonts w:ascii="Times New Roman" w:hAnsi="Times New Roman" w:cs="Times New Roman"/>
                              <w:b/>
                              <w:bCs/>
                              <w:color w:val="000000" w:themeColor="text1"/>
                              <w:sz w:val="32"/>
                              <w:szCs w:val="28"/>
                              <w:lang w:val="en-IN"/>
                            </w:rPr>
                            <w:t xml:space="preserve">Answer </w:t>
                          </w:r>
                          <w:r w:rsidR="007E6928">
                            <w:rPr>
                              <w:rFonts w:ascii="Times New Roman" w:hAnsi="Times New Roman" w:cs="Times New Roman"/>
                              <w:b/>
                              <w:bCs/>
                              <w:color w:val="000000" w:themeColor="text1"/>
                              <w:sz w:val="32"/>
                              <w:szCs w:val="28"/>
                              <w:lang w:val="en-IN"/>
                            </w:rPr>
                            <w:t>3</w:t>
                          </w:r>
                          <w:r w:rsidRPr="00AA00DF">
                            <w:rPr>
                              <w:rFonts w:ascii="Times New Roman" w:hAnsi="Times New Roman" w:cs="Times New Roman"/>
                              <w:b/>
                              <w:bCs/>
                              <w:color w:val="000000" w:themeColor="text1"/>
                              <w:sz w:val="32"/>
                              <w:szCs w:val="28"/>
                              <w:lang w:val="en-IN"/>
                            </w:rPr>
                            <w:t>.B</w:t>
                          </w:r>
                          <w:proofErr w:type="gramStart"/>
                          <w:r w:rsidRPr="00AA00DF">
                            <w:rPr>
                              <w:rFonts w:ascii="Times New Roman" w:hAnsi="Times New Roman" w:cs="Times New Roman"/>
                              <w:b/>
                              <w:bCs/>
                              <w:color w:val="000000" w:themeColor="text1"/>
                              <w:sz w:val="32"/>
                              <w:szCs w:val="28"/>
                              <w:lang w:val="en-IN"/>
                            </w:rPr>
                            <w:t>)</w:t>
                          </w:r>
                          <w:r>
                            <w:rPr>
                              <w:rFonts w:ascii="Times New Roman" w:hAnsi="Times New Roman" w:cs="Times New Roman"/>
                              <w:color w:val="000000" w:themeColor="text1"/>
                              <w:sz w:val="32"/>
                              <w:szCs w:val="28"/>
                              <w:lang w:val="en-IN"/>
                            </w:rPr>
                            <w:t>:-</w:t>
                          </w:r>
                          <w:proofErr w:type="gramEnd"/>
                          <w:r>
                            <w:rPr>
                              <w:rFonts w:ascii="Times New Roman" w:hAnsi="Times New Roman" w:cs="Times New Roman"/>
                              <w:color w:val="000000" w:themeColor="text1"/>
                              <w:sz w:val="32"/>
                              <w:szCs w:val="28"/>
                              <w:lang w:val="en-IN"/>
                            </w:rPr>
                            <w:t xml:space="preserve"> </w:t>
                          </w:r>
                          <w:r w:rsidRPr="00AA00DF">
                            <w:rPr>
                              <w:rFonts w:ascii="Times New Roman" w:hAnsi="Times New Roman" w:cs="Times New Roman"/>
                              <w:color w:val="000000" w:themeColor="text1"/>
                              <w:szCs w:val="22"/>
                              <w:lang w:val="en-IN"/>
                            </w:rPr>
                            <w:t>External style sheets and embedded style sheets are two common methods for applying CSS (Cascading Style Sheets) to HTML documents. Here are the key differences between them:</w:t>
                          </w:r>
                        </w:p>
                        <w:p w14:paraId="1582C11D" w14:textId="5D5D0E19" w:rsidR="00AA00DF" w:rsidRDefault="00AA00DF" w:rsidP="00AA00DF">
                          <w:pPr>
                            <w:numPr>
                              <w:ilvl w:val="0"/>
                              <w:numId w:val="6"/>
                            </w:numPr>
                            <w:jc w:val="both"/>
                            <w:rPr>
                              <w:rFonts w:ascii="Times New Roman" w:hAnsi="Times New Roman" w:cs="Times New Roman"/>
                              <w:color w:val="000000" w:themeColor="text1"/>
                              <w:szCs w:val="22"/>
                              <w:lang w:val="en-IN"/>
                            </w:rPr>
                          </w:pPr>
                          <w:proofErr w:type="gramStart"/>
                          <w:r>
                            <w:rPr>
                              <w:rFonts w:ascii="Times New Roman" w:hAnsi="Times New Roman" w:cs="Times New Roman"/>
                              <w:color w:val="000000" w:themeColor="text1"/>
                              <w:szCs w:val="22"/>
                              <w:lang w:val="en-IN"/>
                            </w:rPr>
                            <w:t>Location :</w:t>
                          </w:r>
                          <w:proofErr w:type="gramEnd"/>
                          <w:r>
                            <w:rPr>
                              <w:rFonts w:ascii="Times New Roman" w:hAnsi="Times New Roman" w:cs="Times New Roman"/>
                              <w:color w:val="000000" w:themeColor="text1"/>
                              <w:szCs w:val="22"/>
                              <w:lang w:val="en-IN"/>
                            </w:rPr>
                            <w:t xml:space="preserve">- </w:t>
                          </w:r>
                        </w:p>
                        <w:p w14:paraId="59898CC7" w14:textId="15570604" w:rsidR="00AA00DF" w:rsidRDefault="009A35D2" w:rsidP="009A35D2">
                          <w:pPr>
                            <w:numPr>
                              <w:ilvl w:val="0"/>
                              <w:numId w:val="8"/>
                            </w:numPr>
                            <w:jc w:val="both"/>
                            <w:rPr>
                              <w:rFonts w:ascii="Times New Roman" w:hAnsi="Times New Roman" w:cs="Times New Roman"/>
                              <w:color w:val="000000" w:themeColor="text1"/>
                              <w:szCs w:val="22"/>
                              <w:lang w:val="en-IN"/>
                            </w:rPr>
                          </w:pPr>
                          <w:r w:rsidRPr="009A35D2">
                            <w:rPr>
                              <w:rFonts w:ascii="Times New Roman" w:hAnsi="Times New Roman" w:cs="Times New Roman"/>
                              <w:color w:val="000000" w:themeColor="text1"/>
                              <w:szCs w:val="22"/>
                              <w:lang w:val="en-IN"/>
                            </w:rPr>
                            <w:t>External Style Sheet: An external style sheet is a separate .</w:t>
                          </w:r>
                          <w:proofErr w:type="spellStart"/>
                          <w:r w:rsidRPr="009A35D2">
                            <w:rPr>
                              <w:rFonts w:ascii="Times New Roman" w:hAnsi="Times New Roman" w:cs="Times New Roman"/>
                              <w:color w:val="000000" w:themeColor="text1"/>
                              <w:szCs w:val="22"/>
                              <w:lang w:val="en-IN"/>
                            </w:rPr>
                            <w:t>css</w:t>
                          </w:r>
                          <w:proofErr w:type="spellEnd"/>
                          <w:r w:rsidRPr="009A35D2">
                            <w:rPr>
                              <w:rFonts w:ascii="Times New Roman" w:hAnsi="Times New Roman" w:cs="Times New Roman"/>
                              <w:color w:val="000000" w:themeColor="text1"/>
                              <w:szCs w:val="22"/>
                              <w:lang w:val="en-IN"/>
                            </w:rPr>
                            <w:t xml:space="preserve"> file that is linked to an HTML document using the &lt;link&gt; element in the document's &lt;head&gt; section. The CSS rules are defined in this external file, and multiple HTML documents can reference and share the same external style sheet. This approach promotes consistency across multiple web pages.</w:t>
                          </w:r>
                        </w:p>
                        <w:p w14:paraId="434922C8" w14:textId="77777777" w:rsidR="00810C0E" w:rsidRDefault="00810C0E" w:rsidP="00810C0E">
                          <w:pPr>
                            <w:numPr>
                              <w:ilvl w:val="0"/>
                              <w:numId w:val="8"/>
                            </w:numPr>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Embedded Style </w:t>
                          </w:r>
                          <w:proofErr w:type="gramStart"/>
                          <w:r>
                            <w:rPr>
                              <w:rFonts w:ascii="Times New Roman" w:hAnsi="Times New Roman" w:cs="Times New Roman"/>
                              <w:color w:val="000000" w:themeColor="text1"/>
                              <w:lang w:val="en-IN"/>
                            </w:rPr>
                            <w:t>Sheet :</w:t>
                          </w:r>
                          <w:proofErr w:type="gramEnd"/>
                          <w:r>
                            <w:rPr>
                              <w:rFonts w:ascii="Times New Roman" w:hAnsi="Times New Roman" w:cs="Times New Roman"/>
                              <w:color w:val="000000" w:themeColor="text1"/>
                              <w:lang w:val="en-IN"/>
                            </w:rPr>
                            <w:t>- A</w:t>
                          </w:r>
                          <w:r w:rsidRPr="009A35D2">
                            <w:rPr>
                              <w:rFonts w:ascii="Times New Roman" w:hAnsi="Times New Roman" w:cs="Times New Roman"/>
                              <w:color w:val="000000" w:themeColor="text1"/>
                              <w:lang w:val="en-IN"/>
                            </w:rPr>
                            <w:t>n embedded style sheet, also known as an internal or &lt;style&gt; style sheet, is defined within the &lt;style&gt; element directly in the HTML document's &lt;head&gt; section. Each HTML document that uses this style sheet will have its CSS rules within its own &lt;style&gt; element. It's typically used when styling is specific to a single webpage.</w:t>
                          </w:r>
                        </w:p>
                        <w:p w14:paraId="683A9F66" w14:textId="77FBB0E7" w:rsidR="00B16F0C" w:rsidRDefault="00B16F0C" w:rsidP="00B16F0C">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2.) Ease of </w:t>
                          </w:r>
                          <w:proofErr w:type="gramStart"/>
                          <w:r>
                            <w:rPr>
                              <w:rFonts w:ascii="Times New Roman" w:hAnsi="Times New Roman" w:cs="Times New Roman"/>
                              <w:color w:val="000000" w:themeColor="text1"/>
                              <w:lang w:val="en-IN"/>
                            </w:rPr>
                            <w:t>Maintenance :</w:t>
                          </w:r>
                          <w:proofErr w:type="gramEnd"/>
                          <w:r>
                            <w:rPr>
                              <w:rFonts w:ascii="Times New Roman" w:hAnsi="Times New Roman" w:cs="Times New Roman"/>
                              <w:color w:val="000000" w:themeColor="text1"/>
                              <w:lang w:val="en-IN"/>
                            </w:rPr>
                            <w:t xml:space="preserve">- </w:t>
                          </w:r>
                        </w:p>
                        <w:p w14:paraId="2C020C42" w14:textId="77777777" w:rsidR="00B16F0C" w:rsidRPr="004B1C94" w:rsidRDefault="00B16F0C" w:rsidP="00B16F0C">
                          <w:pPr>
                            <w:numPr>
                              <w:ilvl w:val="0"/>
                              <w:numId w:val="10"/>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External Style Sheet: External style sheets are easier to maintain because changes to the styling can be made in one central .</w:t>
                          </w:r>
                          <w:proofErr w:type="spellStart"/>
                          <w:r w:rsidRPr="004B1C94">
                            <w:rPr>
                              <w:rFonts w:ascii="Times New Roman" w:hAnsi="Times New Roman" w:cs="Times New Roman"/>
                              <w:color w:val="000000" w:themeColor="text1"/>
                              <w:lang w:val="en-IN"/>
                            </w:rPr>
                            <w:t>css</w:t>
                          </w:r>
                          <w:proofErr w:type="spellEnd"/>
                          <w:r w:rsidRPr="004B1C94">
                            <w:rPr>
                              <w:rFonts w:ascii="Times New Roman" w:hAnsi="Times New Roman" w:cs="Times New Roman"/>
                              <w:color w:val="000000" w:themeColor="text1"/>
                              <w:lang w:val="en-IN"/>
                            </w:rPr>
                            <w:t xml:space="preserve"> file, and those changes will automatically apply to all HTML pages that link to it. This is particularly useful for maintaining a consistent look and feel across a website.</w:t>
                          </w:r>
                        </w:p>
                        <w:p w14:paraId="659D11A5" w14:textId="77777777" w:rsidR="00B16F0C" w:rsidRDefault="00B16F0C" w:rsidP="00B16F0C">
                          <w:pPr>
                            <w:numPr>
                              <w:ilvl w:val="0"/>
                              <w:numId w:val="10"/>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Embedded Style Sheet: Embedded style sheets require editing each individual HTML file to make changes to the styling. This can become cumbersome and error-prone, especially for larger websites with many pages.</w:t>
                          </w:r>
                        </w:p>
                        <w:p w14:paraId="2CC6F891" w14:textId="77777777" w:rsidR="00B16F0C" w:rsidRDefault="00B16F0C" w:rsidP="00B16F0C">
                          <w:pPr>
                            <w:ind w:left="0"/>
                            <w:jc w:val="both"/>
                            <w:rPr>
                              <w:rFonts w:ascii="Times New Roman" w:hAnsi="Times New Roman" w:cs="Times New Roman"/>
                              <w:color w:val="000000" w:themeColor="text1"/>
                              <w:lang w:val="en-IN"/>
                            </w:rPr>
                          </w:pPr>
                        </w:p>
                        <w:p w14:paraId="470C709D" w14:textId="77777777" w:rsidR="00810C0E" w:rsidRPr="00A258D2" w:rsidRDefault="00810C0E" w:rsidP="00810C0E">
                          <w:pPr>
                            <w:ind w:left="1440"/>
                            <w:jc w:val="both"/>
                            <w:rPr>
                              <w:rFonts w:ascii="Times New Roman" w:hAnsi="Times New Roman" w:cs="Times New Roman"/>
                              <w:color w:val="000000" w:themeColor="text1"/>
                              <w:szCs w:val="22"/>
                              <w:lang w:val="en-IN"/>
                            </w:rPr>
                          </w:pPr>
                        </w:p>
                      </w:txbxContent>
                    </v:textbox>
                  </v:shape>
                </v:group>
              </v:group>
            </w:pict>
          </mc:Fallback>
        </mc:AlternateContent>
      </w:r>
    </w:p>
    <w:p w14:paraId="7F373CAD" w14:textId="3C6A785F" w:rsidR="006A49E0" w:rsidRDefault="006A49E0" w:rsidP="00E90024"/>
    <w:p w14:paraId="2E586A78" w14:textId="69ED382A" w:rsidR="006A49E0" w:rsidRDefault="006A49E0" w:rsidP="00E90024"/>
    <w:p w14:paraId="46EFC244" w14:textId="44B11127" w:rsidR="006A49E0" w:rsidRDefault="006A49E0" w:rsidP="00E90024"/>
    <w:p w14:paraId="506CFA8E" w14:textId="50E706A1" w:rsidR="006A49E0" w:rsidRDefault="006A49E0" w:rsidP="00E90024"/>
    <w:p w14:paraId="29575994" w14:textId="5084A700" w:rsidR="006A49E0" w:rsidRDefault="006A49E0" w:rsidP="00E90024"/>
    <w:p w14:paraId="021204EB" w14:textId="604E2B8C" w:rsidR="006A49E0" w:rsidRDefault="006A49E0" w:rsidP="00E90024"/>
    <w:p w14:paraId="7FDDCE59" w14:textId="6FECA21C" w:rsidR="006A49E0" w:rsidRDefault="006A49E0" w:rsidP="00E90024"/>
    <w:p w14:paraId="37117E4B" w14:textId="215E43D5" w:rsidR="006A49E0" w:rsidRDefault="006A49E0" w:rsidP="00E90024"/>
    <w:p w14:paraId="2CDFFEFB" w14:textId="60AFA265" w:rsidR="006A49E0" w:rsidRDefault="006A49E0" w:rsidP="00E90024"/>
    <w:p w14:paraId="11BFD6EA" w14:textId="723A6331" w:rsidR="006A49E0" w:rsidRDefault="006A49E0" w:rsidP="00E90024"/>
    <w:p w14:paraId="4C8DA7F6" w14:textId="2A0A489F" w:rsidR="006A49E0" w:rsidRDefault="006A49E0" w:rsidP="00E90024"/>
    <w:p w14:paraId="25D71CAB" w14:textId="308BE603" w:rsidR="006A49E0" w:rsidRDefault="006A49E0" w:rsidP="00E90024"/>
    <w:p w14:paraId="16652F0B" w14:textId="068733C8" w:rsidR="006A49E0" w:rsidRDefault="006A49E0" w:rsidP="00E90024"/>
    <w:p w14:paraId="6D4551E2" w14:textId="1C5273D5" w:rsidR="006A49E0" w:rsidRDefault="006A49E0" w:rsidP="00E90024"/>
    <w:p w14:paraId="532AF0AC" w14:textId="34017DA3" w:rsidR="006A49E0" w:rsidRDefault="006A49E0" w:rsidP="00E90024"/>
    <w:p w14:paraId="47CFC365" w14:textId="6E42136E" w:rsidR="006A49E0" w:rsidRDefault="006A49E0" w:rsidP="00E90024"/>
    <w:p w14:paraId="603A9E03" w14:textId="7B3F41AA" w:rsidR="006A49E0" w:rsidRDefault="006A49E0" w:rsidP="00E90024"/>
    <w:p w14:paraId="22DE9942" w14:textId="0B378B88" w:rsidR="006A49E0" w:rsidRDefault="006A49E0" w:rsidP="00E90024"/>
    <w:p w14:paraId="2F91609C" w14:textId="04C1103B" w:rsidR="006A49E0" w:rsidRDefault="006A49E0" w:rsidP="00E90024"/>
    <w:p w14:paraId="23A513E1" w14:textId="5905ADF4" w:rsidR="006A49E0" w:rsidRDefault="006A49E0" w:rsidP="00E90024"/>
    <w:p w14:paraId="6834911D" w14:textId="77777777" w:rsidR="006A49E0" w:rsidRDefault="006A49E0" w:rsidP="00E90024"/>
    <w:p w14:paraId="52437C0E" w14:textId="77777777" w:rsidR="006A49E0" w:rsidRDefault="006A49E0" w:rsidP="00E90024"/>
    <w:p w14:paraId="185FB5C0" w14:textId="30ACC2C5" w:rsidR="006A49E0" w:rsidRDefault="006C521F" w:rsidP="00E90024">
      <w:r>
        <w:rPr>
          <w:noProof/>
        </w:rPr>
        <w:lastRenderedPageBreak/>
        <mc:AlternateContent>
          <mc:Choice Requires="wpg">
            <w:drawing>
              <wp:anchor distT="0" distB="0" distL="114300" distR="114300" simplePos="0" relativeHeight="251689984" behindDoc="0" locked="0" layoutInCell="1" allowOverlap="1" wp14:anchorId="6EB8D850" wp14:editId="11FBAB33">
                <wp:simplePos x="0" y="0"/>
                <wp:positionH relativeFrom="column">
                  <wp:posOffset>563880</wp:posOffset>
                </wp:positionH>
                <wp:positionV relativeFrom="paragraph">
                  <wp:posOffset>22860</wp:posOffset>
                </wp:positionV>
                <wp:extent cx="5961771" cy="9396379"/>
                <wp:effectExtent l="0" t="0" r="0" b="0"/>
                <wp:wrapNone/>
                <wp:docPr id="1399152423" name="Group 3"/>
                <wp:cNvGraphicFramePr/>
                <a:graphic xmlns:a="http://schemas.openxmlformats.org/drawingml/2006/main">
                  <a:graphicData uri="http://schemas.microsoft.com/office/word/2010/wordprocessingGroup">
                    <wpg:wgp>
                      <wpg:cNvGrpSpPr/>
                      <wpg:grpSpPr>
                        <a:xfrm>
                          <a:off x="0" y="0"/>
                          <a:ext cx="5961771" cy="9396379"/>
                          <a:chOff x="0" y="0"/>
                          <a:chExt cx="5961771" cy="9396379"/>
                        </a:xfrm>
                        <a:noFill/>
                      </wpg:grpSpPr>
                      <wps:wsp>
                        <wps:cNvPr id="596592021" name="Text Box 8"/>
                        <wps:cNvSpPr txBox="1"/>
                        <wps:spPr>
                          <a:xfrm>
                            <a:off x="53340" y="0"/>
                            <a:ext cx="5908431" cy="4970453"/>
                          </a:xfrm>
                          <a:prstGeom prst="rect">
                            <a:avLst/>
                          </a:prstGeom>
                          <a:grpFill/>
                          <a:ln w="6350">
                            <a:noFill/>
                          </a:ln>
                        </wps:spPr>
                        <wps:txbx>
                          <w:txbxContent>
                            <w:p w14:paraId="0B3C25D5" w14:textId="78955283" w:rsidR="004B1C94" w:rsidRDefault="004B1C94" w:rsidP="004B1C94">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3.) </w:t>
                              </w:r>
                              <w:proofErr w:type="gramStart"/>
                              <w:r>
                                <w:rPr>
                                  <w:rFonts w:ascii="Times New Roman" w:hAnsi="Times New Roman" w:cs="Times New Roman"/>
                                  <w:color w:val="000000" w:themeColor="text1"/>
                                  <w:lang w:val="en-IN"/>
                                </w:rPr>
                                <w:t>Flexibility :</w:t>
                              </w:r>
                              <w:proofErr w:type="gramEnd"/>
                              <w:r>
                                <w:rPr>
                                  <w:rFonts w:ascii="Times New Roman" w:hAnsi="Times New Roman" w:cs="Times New Roman"/>
                                  <w:color w:val="000000" w:themeColor="text1"/>
                                  <w:lang w:val="en-IN"/>
                                </w:rPr>
                                <w:t xml:space="preserve">- </w:t>
                              </w:r>
                            </w:p>
                            <w:p w14:paraId="1E64571A" w14:textId="44EB6E5F" w:rsidR="004B1C94" w:rsidRPr="004B1C94" w:rsidRDefault="004B1C94" w:rsidP="004B1C94">
                              <w:pPr>
                                <w:numPr>
                                  <w:ilvl w:val="0"/>
                                  <w:numId w:val="11"/>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External Style Sheet: External style sheets offer the most flexibility in terms of reusability. You can use the same style sheet across multiple websites if needed, and it allows for a clear separation of content and presentation.</w:t>
                              </w:r>
                            </w:p>
                            <w:p w14:paraId="7F63C523" w14:textId="0A6E3DAA" w:rsidR="004B1C94" w:rsidRDefault="004B1C94" w:rsidP="004B1C94">
                              <w:pPr>
                                <w:numPr>
                                  <w:ilvl w:val="0"/>
                                  <w:numId w:val="11"/>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Embedded Style Sheet: Embedded style sheets are specific to the HTML document in which they are defined. They are less flexible for reuse and are generally better suited for cases where the styling is unique to a single page.</w:t>
                              </w:r>
                            </w:p>
                            <w:p w14:paraId="7F332CCF" w14:textId="2A98250E" w:rsidR="00C32B89" w:rsidRDefault="00C32B89" w:rsidP="00C32B89">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4.) Load </w:t>
                              </w:r>
                              <w:proofErr w:type="gramStart"/>
                              <w:r>
                                <w:rPr>
                                  <w:rFonts w:ascii="Times New Roman" w:hAnsi="Times New Roman" w:cs="Times New Roman"/>
                                  <w:color w:val="000000" w:themeColor="text1"/>
                                  <w:lang w:val="en-IN"/>
                                </w:rPr>
                                <w:t>Time :</w:t>
                              </w:r>
                              <w:proofErr w:type="gramEnd"/>
                              <w:r>
                                <w:rPr>
                                  <w:rFonts w:ascii="Times New Roman" w:hAnsi="Times New Roman" w:cs="Times New Roman"/>
                                  <w:color w:val="000000" w:themeColor="text1"/>
                                  <w:lang w:val="en-IN"/>
                                </w:rPr>
                                <w:t xml:space="preserve">- </w:t>
                              </w:r>
                            </w:p>
                            <w:p w14:paraId="36E85F6B" w14:textId="463A243E" w:rsidR="00C32B89" w:rsidRPr="00C32B89" w:rsidRDefault="00C32B89" w:rsidP="00C32B89">
                              <w:pPr>
                                <w:numPr>
                                  <w:ilvl w:val="0"/>
                                  <w:numId w:val="12"/>
                                </w:num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External Style Sheet: The external style sheet is cached by the browser after the initial load, so subsequent pages referencing the same style sheet will load faster because they don't need to download the CSS file again.</w:t>
                              </w:r>
                            </w:p>
                            <w:p w14:paraId="0356BA8E" w14:textId="0BA16471" w:rsidR="00C32B89" w:rsidRDefault="00C32B89" w:rsidP="00C32B89">
                              <w:pPr>
                                <w:numPr>
                                  <w:ilvl w:val="0"/>
                                  <w:numId w:val="12"/>
                                </w:num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Embedded Style Sheet: The CSS rules are part of the HTML document itself, so they are loaded each time the HTML page is accessed. This can result in slightly longer load times for each page, especially if the CSS is extensive.</w:t>
                              </w:r>
                            </w:p>
                            <w:p w14:paraId="2556B4E0" w14:textId="1D2681FC" w:rsidR="00C32B89" w:rsidRPr="009A35D2" w:rsidRDefault="00C32B89" w:rsidP="00C32B89">
                              <w:p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In summary, the choice between using an external style sheet and an embedded style sheet depends on your specific requirements. Use an external style sheet for consistency and ease of maintenance across multiple pages or websites. Use an embedded style sheet when styling is unique to a single page or when you want to experiment with specific styles within a single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7387130" name="Group 2"/>
                        <wpg:cNvGrpSpPr/>
                        <wpg:grpSpPr>
                          <a:xfrm>
                            <a:off x="0" y="4890364"/>
                            <a:ext cx="5908040" cy="4506015"/>
                            <a:chOff x="0" y="-77876"/>
                            <a:chExt cx="5908040" cy="4506015"/>
                          </a:xfrm>
                          <a:grpFill/>
                        </wpg:grpSpPr>
                        <wps:wsp>
                          <wps:cNvPr id="446841617" name="Text Box 8"/>
                          <wps:cNvSpPr txBox="1"/>
                          <wps:spPr>
                            <a:xfrm>
                              <a:off x="0" y="929640"/>
                              <a:ext cx="5908040" cy="3498499"/>
                            </a:xfrm>
                            <a:prstGeom prst="rect">
                              <a:avLst/>
                            </a:prstGeom>
                            <a:grpFill/>
                            <a:ln w="6350">
                              <a:noFill/>
                            </a:ln>
                          </wps:spPr>
                          <wps:txbx>
                            <w:txbxContent>
                              <w:p w14:paraId="529358C1" w14:textId="16707E2C" w:rsidR="001E3E11" w:rsidRDefault="00636051" w:rsidP="001E3E11">
                                <w:pPr>
                                  <w:ind w:left="0"/>
                                  <w:jc w:val="both"/>
                                  <w:rPr>
                                    <w:rFonts w:ascii="Times New Roman" w:hAnsi="Times New Roman" w:cs="Times New Roman"/>
                                    <w:color w:val="000000" w:themeColor="text1"/>
                                    <w:lang w:val="en-IN"/>
                                  </w:rPr>
                                </w:pPr>
                                <w:proofErr w:type="gramStart"/>
                                <w:r w:rsidRPr="00636051">
                                  <w:rPr>
                                    <w:rFonts w:ascii="Times New Roman" w:hAnsi="Times New Roman" w:cs="Times New Roman"/>
                                    <w:b/>
                                    <w:bCs/>
                                    <w:color w:val="000000" w:themeColor="text1"/>
                                    <w:lang w:val="en-IN"/>
                                  </w:rPr>
                                  <w:t>Answer:-</w:t>
                                </w:r>
                                <w:proofErr w:type="gramEnd"/>
                                <w:r w:rsidRPr="00636051">
                                  <w:rPr>
                                    <w:rFonts w:ascii="Times New Roman" w:hAnsi="Times New Roman" w:cs="Times New Roman"/>
                                    <w:b/>
                                    <w:bCs/>
                                    <w:color w:val="000000" w:themeColor="text1"/>
                                    <w:lang w:val="en-IN"/>
                                  </w:rPr>
                                  <w:t xml:space="preserve">  </w:t>
                                </w:r>
                                <w:r>
                                  <w:rPr>
                                    <w:rFonts w:ascii="Times New Roman" w:hAnsi="Times New Roman" w:cs="Times New Roman"/>
                                    <w:b/>
                                    <w:bCs/>
                                    <w:color w:val="000000" w:themeColor="text1"/>
                                    <w:lang w:val="en-IN"/>
                                  </w:rPr>
                                  <w:t xml:space="preserve"> </w:t>
                                </w:r>
                                <w:r w:rsidR="00C9605E" w:rsidRPr="00C9605E">
                                  <w:rPr>
                                    <w:rFonts w:ascii="Times New Roman" w:hAnsi="Times New Roman" w:cs="Times New Roman"/>
                                    <w:color w:val="000000" w:themeColor="text1"/>
                                    <w:lang w:val="en-IN"/>
                                  </w:rPr>
                                  <w:t>GET and POST are two common HTTP request methods used for communication between a client (typically a web browser) and a server. They serve different purposes and have distinct characteristics:</w:t>
                                </w:r>
                              </w:p>
                              <w:p w14:paraId="7D7E97CF" w14:textId="52A17113" w:rsidR="00C9605E" w:rsidRDefault="00C9605E" w:rsidP="00C9605E">
                                <w:pPr>
                                  <w:pStyle w:val="ListParagraph"/>
                                  <w:numPr>
                                    <w:ilvl w:val="0"/>
                                    <w:numId w:val="15"/>
                                  </w:numPr>
                                  <w:jc w:val="both"/>
                                  <w:rPr>
                                    <w:rFonts w:ascii="Times New Roman" w:hAnsi="Times New Roman" w:cs="Times New Roman"/>
                                    <w:b/>
                                    <w:bCs/>
                                    <w:color w:val="000000" w:themeColor="text1"/>
                                    <w:lang w:val="en-IN"/>
                                  </w:rPr>
                                </w:pPr>
                                <w:proofErr w:type="gramStart"/>
                                <w:r>
                                  <w:rPr>
                                    <w:rFonts w:ascii="Times New Roman" w:hAnsi="Times New Roman" w:cs="Times New Roman"/>
                                    <w:b/>
                                    <w:bCs/>
                                    <w:color w:val="000000" w:themeColor="text1"/>
                                    <w:lang w:val="en-IN"/>
                                  </w:rPr>
                                  <w:t>Purpose:-</w:t>
                                </w:r>
                                <w:proofErr w:type="gramEnd"/>
                                <w:r>
                                  <w:rPr>
                                    <w:rFonts w:ascii="Times New Roman" w:hAnsi="Times New Roman" w:cs="Times New Roman"/>
                                    <w:b/>
                                    <w:bCs/>
                                    <w:color w:val="000000" w:themeColor="text1"/>
                                    <w:lang w:val="en-IN"/>
                                  </w:rPr>
                                  <w:t xml:space="preserve">  </w:t>
                                </w:r>
                              </w:p>
                              <w:p w14:paraId="7B01E047" w14:textId="543D9CBA" w:rsidR="00C9605E" w:rsidRDefault="00C9605E" w:rsidP="00C9605E">
                                <w:pPr>
                                  <w:pStyle w:val="ListParagraph"/>
                                  <w:numPr>
                                    <w:ilvl w:val="0"/>
                                    <w:numId w:val="16"/>
                                  </w:numPr>
                                  <w:jc w:val="both"/>
                                  <w:rPr>
                                    <w:rFonts w:ascii="Times New Roman" w:hAnsi="Times New Roman" w:cs="Times New Roman"/>
                                    <w:color w:val="000000" w:themeColor="text1"/>
                                    <w:lang w:val="en-IN"/>
                                  </w:rPr>
                                </w:pPr>
                                <w:r w:rsidRPr="00C9605E">
                                  <w:rPr>
                                    <w:rFonts w:ascii="Times New Roman" w:hAnsi="Times New Roman" w:cs="Times New Roman"/>
                                    <w:color w:val="000000" w:themeColor="text1"/>
                                    <w:lang w:val="en-IN"/>
                                  </w:rPr>
                                  <w:t>GET: The GET request method is used to request data from a specified resource. It is primarily used for retrieving information and should not have any significant side effects on the server. GET requests are idempotent, meaning making the same GET request multiple times should produce the same result.</w:t>
                                </w:r>
                              </w:p>
                              <w:p w14:paraId="0C41D848" w14:textId="77777777" w:rsidR="00C9605E" w:rsidRPr="00C9605E" w:rsidRDefault="00C9605E" w:rsidP="00C9605E">
                                <w:pPr>
                                  <w:pStyle w:val="ListParagraph"/>
                                  <w:ind w:left="1080"/>
                                  <w:jc w:val="both"/>
                                  <w:rPr>
                                    <w:rFonts w:ascii="Times New Roman" w:hAnsi="Times New Roman" w:cs="Times New Roman"/>
                                    <w:color w:val="000000" w:themeColor="text1"/>
                                    <w:lang w:val="en-IN"/>
                                  </w:rPr>
                                </w:pPr>
                              </w:p>
                              <w:p w14:paraId="23CE1554" w14:textId="12060160" w:rsidR="00C9605E" w:rsidRPr="00C9605E" w:rsidRDefault="00C9605E" w:rsidP="00C9605E">
                                <w:pPr>
                                  <w:pStyle w:val="ListParagraph"/>
                                  <w:numPr>
                                    <w:ilvl w:val="0"/>
                                    <w:numId w:val="16"/>
                                  </w:numPr>
                                  <w:jc w:val="both"/>
                                  <w:rPr>
                                    <w:rFonts w:ascii="Times New Roman" w:hAnsi="Times New Roman" w:cs="Times New Roman"/>
                                    <w:color w:val="000000" w:themeColor="text1"/>
                                    <w:lang w:val="en-IN"/>
                                  </w:rPr>
                                </w:pPr>
                                <w:r w:rsidRPr="00C9605E">
                                  <w:rPr>
                                    <w:rFonts w:ascii="Times New Roman" w:hAnsi="Times New Roman" w:cs="Times New Roman"/>
                                    <w:color w:val="000000" w:themeColor="text1"/>
                                    <w:lang w:val="en-IN"/>
                                  </w:rPr>
                                  <w:t>POST: The POST request method is used to submit data to be processed to a specified resource. It is often used when the client wants to send data to the server, such as form submissions, file uploads, or data to be processed for creating, updating, or deleting resources. POST requests are not idempotent as they can have different effects on the server each time they are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179994" name="Text Box 8"/>
                          <wps:cNvSpPr txBox="1"/>
                          <wps:spPr>
                            <a:xfrm>
                              <a:off x="1" y="297002"/>
                              <a:ext cx="5889963" cy="607774"/>
                            </a:xfrm>
                            <a:prstGeom prst="rect">
                              <a:avLst/>
                            </a:prstGeom>
                            <a:grpFill/>
                            <a:ln w="6350">
                              <a:noFill/>
                            </a:ln>
                          </wps:spPr>
                          <wps:txbx>
                            <w:txbxContent>
                              <w:p w14:paraId="49ACBBED" w14:textId="400282F6" w:rsidR="001E3E11" w:rsidRPr="00636051" w:rsidRDefault="001E3E11" w:rsidP="001E3E11">
                                <w:pPr>
                                  <w:ind w:left="0"/>
                                  <w:rPr>
                                    <w:rFonts w:ascii="Times New Roman" w:hAnsi="Times New Roman" w:cs="Times New Roman"/>
                                    <w:b/>
                                    <w:bCs/>
                                    <w:color w:val="0D0D0D" w:themeColor="text1" w:themeTint="F2"/>
                                    <w:sz w:val="36"/>
                                    <w:szCs w:val="36"/>
                                  </w:rPr>
                                </w:pPr>
                                <w:r w:rsidRPr="00E05BEA">
                                  <w:rPr>
                                    <w:rFonts w:ascii="Times New Roman" w:hAnsi="Times New Roman" w:cs="Times New Roman"/>
                                    <w:b/>
                                    <w:bCs/>
                                    <w:color w:val="0D0D0D" w:themeColor="text1" w:themeTint="F2"/>
                                    <w:sz w:val="28"/>
                                    <w:szCs w:val="28"/>
                                  </w:rPr>
                                  <w:t xml:space="preserve">Question </w:t>
                                </w:r>
                                <w:r w:rsidR="007E6928">
                                  <w:rPr>
                                    <w:rFonts w:ascii="Times New Roman" w:hAnsi="Times New Roman" w:cs="Times New Roman"/>
                                    <w:b/>
                                    <w:bCs/>
                                    <w:color w:val="0D0D0D" w:themeColor="text1" w:themeTint="F2"/>
                                    <w:sz w:val="28"/>
                                    <w:szCs w:val="28"/>
                                  </w:rPr>
                                  <w:t>4</w:t>
                                </w:r>
                                <w:r w:rsidR="00636051">
                                  <w:rPr>
                                    <w:rFonts w:ascii="Times New Roman" w:hAnsi="Times New Roman" w:cs="Times New Roman"/>
                                    <w:b/>
                                    <w:bCs/>
                                    <w:color w:val="0D0D0D" w:themeColor="text1" w:themeTint="F2"/>
                                    <w:sz w:val="28"/>
                                    <w:szCs w:val="28"/>
                                  </w:rPr>
                                  <w:t xml:space="preserve"> A.</w:t>
                                </w:r>
                                <w:r w:rsidRPr="00E05BEA">
                                  <w:rPr>
                                    <w:rFonts w:ascii="Times New Roman" w:hAnsi="Times New Roman" w:cs="Times New Roman"/>
                                    <w:b/>
                                    <w:bCs/>
                                    <w:color w:val="0D0D0D" w:themeColor="text1" w:themeTint="F2"/>
                                    <w:sz w:val="28"/>
                                    <w:szCs w:val="28"/>
                                  </w:rPr>
                                  <w:t>)</w:t>
                                </w:r>
                                <w:r w:rsidRPr="00636051">
                                  <w:rPr>
                                    <w:rFonts w:ascii="Times New Roman" w:hAnsi="Times New Roman" w:cs="Times New Roman"/>
                                    <w:b/>
                                    <w:bCs/>
                                    <w:color w:val="000000" w:themeColor="text1"/>
                                    <w:sz w:val="28"/>
                                    <w:szCs w:val="28"/>
                                  </w:rPr>
                                  <w:t xml:space="preserve"> </w:t>
                                </w:r>
                                <w:r w:rsidR="00636051" w:rsidRPr="00636051">
                                  <w:rPr>
                                    <w:rFonts w:ascii="Times New Roman" w:hAnsi="Times New Roman" w:cs="Times New Roman"/>
                                    <w:b/>
                                    <w:bCs/>
                                    <w:color w:val="000000" w:themeColor="text1"/>
                                    <w:sz w:val="32"/>
                                    <w:szCs w:val="24"/>
                                  </w:rPr>
                                  <w:t>Differentiate between get request type and post request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9222722" name="Text Box 8"/>
                          <wps:cNvSpPr txBox="1"/>
                          <wps:spPr>
                            <a:xfrm>
                              <a:off x="2361290" y="-77876"/>
                              <a:ext cx="1258209" cy="412251"/>
                            </a:xfrm>
                            <a:prstGeom prst="rect">
                              <a:avLst/>
                            </a:prstGeom>
                            <a:noFill/>
                            <a:ln w="6350">
                              <a:noFill/>
                            </a:ln>
                          </wps:spPr>
                          <wps:txbx>
                            <w:txbxContent>
                              <w:p w14:paraId="2BEE59F5" w14:textId="1E5F5258" w:rsidR="00353A0D" w:rsidRPr="00353A0D" w:rsidRDefault="00353A0D" w:rsidP="001E3E11">
                                <w:pPr>
                                  <w:ind w:left="0"/>
                                  <w:rPr>
                                    <w:rFonts w:ascii="Times New Roman" w:hAnsi="Times New Roman" w:cs="Times New Roman"/>
                                    <w:b/>
                                    <w:color w:val="0D0D0D" w:themeColor="text1" w:themeTint="F2"/>
                                    <w:sz w:val="46"/>
                                    <w:szCs w:val="46"/>
                                    <w:u w:val="double"/>
                                    <w:lang w:val="en-IN"/>
                                  </w:rPr>
                                </w:pPr>
                                <w:r w:rsidRPr="00353A0D">
                                  <w:rPr>
                                    <w:rFonts w:ascii="Times New Roman" w:hAnsi="Times New Roman" w:cs="Times New Roman"/>
                                    <w:b/>
                                    <w:color w:val="0D0D0D" w:themeColor="text1" w:themeTint="F2"/>
                                    <w:sz w:val="38"/>
                                    <w:szCs w:val="38"/>
                                    <w:lang w:val="en-IN"/>
                                  </w:rPr>
                                  <w:t xml:space="preserve"> </w:t>
                                </w:r>
                                <w:r w:rsidRPr="00353A0D">
                                  <w:rPr>
                                    <w:b/>
                                    <w:caps/>
                                    <w:color w:val="000000" w:themeColor="text1"/>
                                    <w:sz w:val="34"/>
                                    <w:szCs w:val="30"/>
                                    <w:u w:val="double"/>
                                  </w:rPr>
                                  <w:t>Set-II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EB8D850" id="Group 3" o:spid="_x0000_s1050" style="position:absolute;left:0;text-align:left;margin-left:44.4pt;margin-top:1.8pt;width:469.45pt;height:739.85pt;z-index:251689984;mso-height-relative:margin" coordsize="59617,9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">
                <v:shape id="_x0000_s1051" type="#_x0000_t202" style="position:absolute;left:533;width:59084;height:49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" filled="f" stroked="f" strokeweight=".5pt">
                  <v:textbox>
                    <w:txbxContent>
                      <w:p w14:paraId="0B3C25D5" w14:textId="78955283" w:rsidR="004B1C94" w:rsidRDefault="004B1C94" w:rsidP="004B1C94">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3.) </w:t>
                        </w:r>
                        <w:proofErr w:type="gramStart"/>
                        <w:r>
                          <w:rPr>
                            <w:rFonts w:ascii="Times New Roman" w:hAnsi="Times New Roman" w:cs="Times New Roman"/>
                            <w:color w:val="000000" w:themeColor="text1"/>
                            <w:lang w:val="en-IN"/>
                          </w:rPr>
                          <w:t>Flexibility :</w:t>
                        </w:r>
                        <w:proofErr w:type="gramEnd"/>
                        <w:r>
                          <w:rPr>
                            <w:rFonts w:ascii="Times New Roman" w:hAnsi="Times New Roman" w:cs="Times New Roman"/>
                            <w:color w:val="000000" w:themeColor="text1"/>
                            <w:lang w:val="en-IN"/>
                          </w:rPr>
                          <w:t xml:space="preserve">- </w:t>
                        </w:r>
                      </w:p>
                      <w:p w14:paraId="1E64571A" w14:textId="44EB6E5F" w:rsidR="004B1C94" w:rsidRPr="004B1C94" w:rsidRDefault="004B1C94" w:rsidP="004B1C94">
                        <w:pPr>
                          <w:numPr>
                            <w:ilvl w:val="0"/>
                            <w:numId w:val="11"/>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External Style Sheet: External style sheets offer the most flexibility in terms of reusability. You can use the same style sheet across multiple websites if needed, and it allows for a clear separation of content and presentation.</w:t>
                        </w:r>
                      </w:p>
                      <w:p w14:paraId="7F63C523" w14:textId="0A6E3DAA" w:rsidR="004B1C94" w:rsidRDefault="004B1C94" w:rsidP="004B1C94">
                        <w:pPr>
                          <w:numPr>
                            <w:ilvl w:val="0"/>
                            <w:numId w:val="11"/>
                          </w:numPr>
                          <w:jc w:val="both"/>
                          <w:rPr>
                            <w:rFonts w:ascii="Times New Roman" w:hAnsi="Times New Roman" w:cs="Times New Roman"/>
                            <w:color w:val="000000" w:themeColor="text1"/>
                            <w:lang w:val="en-IN"/>
                          </w:rPr>
                        </w:pPr>
                        <w:r w:rsidRPr="004B1C94">
                          <w:rPr>
                            <w:rFonts w:ascii="Times New Roman" w:hAnsi="Times New Roman" w:cs="Times New Roman"/>
                            <w:color w:val="000000" w:themeColor="text1"/>
                            <w:lang w:val="en-IN"/>
                          </w:rPr>
                          <w:t>Embedded Style Sheet: Embedded style sheets are specific to the HTML document in which they are defined. They are less flexible for reuse and are generally better suited for cases where the styling is unique to a single page.</w:t>
                        </w:r>
                      </w:p>
                      <w:p w14:paraId="7F332CCF" w14:textId="2A98250E" w:rsidR="00C32B89" w:rsidRDefault="00C32B89" w:rsidP="00C32B89">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4.) Load </w:t>
                        </w:r>
                        <w:proofErr w:type="gramStart"/>
                        <w:r>
                          <w:rPr>
                            <w:rFonts w:ascii="Times New Roman" w:hAnsi="Times New Roman" w:cs="Times New Roman"/>
                            <w:color w:val="000000" w:themeColor="text1"/>
                            <w:lang w:val="en-IN"/>
                          </w:rPr>
                          <w:t>Time :</w:t>
                        </w:r>
                        <w:proofErr w:type="gramEnd"/>
                        <w:r>
                          <w:rPr>
                            <w:rFonts w:ascii="Times New Roman" w:hAnsi="Times New Roman" w:cs="Times New Roman"/>
                            <w:color w:val="000000" w:themeColor="text1"/>
                            <w:lang w:val="en-IN"/>
                          </w:rPr>
                          <w:t xml:space="preserve">- </w:t>
                        </w:r>
                      </w:p>
                      <w:p w14:paraId="36E85F6B" w14:textId="463A243E" w:rsidR="00C32B89" w:rsidRPr="00C32B89" w:rsidRDefault="00C32B89" w:rsidP="00C32B89">
                        <w:pPr>
                          <w:numPr>
                            <w:ilvl w:val="0"/>
                            <w:numId w:val="12"/>
                          </w:num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External Style Sheet: The external style sheet is cached by the browser after the initial load, so subsequent pages referencing the same style sheet will load faster because they don't need to download the CSS file again.</w:t>
                        </w:r>
                      </w:p>
                      <w:p w14:paraId="0356BA8E" w14:textId="0BA16471" w:rsidR="00C32B89" w:rsidRDefault="00C32B89" w:rsidP="00C32B89">
                        <w:pPr>
                          <w:numPr>
                            <w:ilvl w:val="0"/>
                            <w:numId w:val="12"/>
                          </w:num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Embedded Style Sheet: The CSS rules are part of the HTML document itself, so they are loaded each time the HTML page is accessed. This can result in slightly longer load times for each page, especially if the CSS is extensive.</w:t>
                        </w:r>
                      </w:p>
                      <w:p w14:paraId="2556B4E0" w14:textId="1D2681FC" w:rsidR="00C32B89" w:rsidRPr="009A35D2" w:rsidRDefault="00C32B89" w:rsidP="00C32B89">
                        <w:pPr>
                          <w:jc w:val="both"/>
                          <w:rPr>
                            <w:rFonts w:ascii="Times New Roman" w:hAnsi="Times New Roman" w:cs="Times New Roman"/>
                            <w:color w:val="000000" w:themeColor="text1"/>
                            <w:lang w:val="en-IN"/>
                          </w:rPr>
                        </w:pPr>
                        <w:r w:rsidRPr="00C32B89">
                          <w:rPr>
                            <w:rFonts w:ascii="Times New Roman" w:hAnsi="Times New Roman" w:cs="Times New Roman"/>
                            <w:color w:val="000000" w:themeColor="text1"/>
                            <w:lang w:val="en-IN"/>
                          </w:rPr>
                          <w:t>In summary, the choice between using an external style sheet and an embedded style sheet depends on your specific requirements. Use an external style sheet for consistency and ease of maintenance across multiple pages or websites. Use an embedded style sheet when styling is unique to a single page or when you want to experiment with specific styles within a single document.</w:t>
                        </w:r>
                      </w:p>
                    </w:txbxContent>
                  </v:textbox>
                </v:shape>
                <v:group id="_x0000_s1052" style="position:absolute;top:48903;width:59080;height:45060" coordorigin=",-778" coordsize="59080,4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">
                  <v:shape id="_x0000_s1053" type="#_x0000_t202" style="position:absolute;top:9296;width:59080;height:3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" filled="f" stroked="f" strokeweight=".5pt">
                    <v:textbox>
                      <w:txbxContent>
                        <w:p w14:paraId="529358C1" w14:textId="16707E2C" w:rsidR="001E3E11" w:rsidRDefault="00636051" w:rsidP="001E3E11">
                          <w:pPr>
                            <w:ind w:left="0"/>
                            <w:jc w:val="both"/>
                            <w:rPr>
                              <w:rFonts w:ascii="Times New Roman" w:hAnsi="Times New Roman" w:cs="Times New Roman"/>
                              <w:color w:val="000000" w:themeColor="text1"/>
                              <w:lang w:val="en-IN"/>
                            </w:rPr>
                          </w:pPr>
                          <w:proofErr w:type="gramStart"/>
                          <w:r w:rsidRPr="00636051">
                            <w:rPr>
                              <w:rFonts w:ascii="Times New Roman" w:hAnsi="Times New Roman" w:cs="Times New Roman"/>
                              <w:b/>
                              <w:bCs/>
                              <w:color w:val="000000" w:themeColor="text1"/>
                              <w:lang w:val="en-IN"/>
                            </w:rPr>
                            <w:t>Answer:-</w:t>
                          </w:r>
                          <w:proofErr w:type="gramEnd"/>
                          <w:r w:rsidRPr="00636051">
                            <w:rPr>
                              <w:rFonts w:ascii="Times New Roman" w:hAnsi="Times New Roman" w:cs="Times New Roman"/>
                              <w:b/>
                              <w:bCs/>
                              <w:color w:val="000000" w:themeColor="text1"/>
                              <w:lang w:val="en-IN"/>
                            </w:rPr>
                            <w:t xml:space="preserve">  </w:t>
                          </w:r>
                          <w:r>
                            <w:rPr>
                              <w:rFonts w:ascii="Times New Roman" w:hAnsi="Times New Roman" w:cs="Times New Roman"/>
                              <w:b/>
                              <w:bCs/>
                              <w:color w:val="000000" w:themeColor="text1"/>
                              <w:lang w:val="en-IN"/>
                            </w:rPr>
                            <w:t xml:space="preserve"> </w:t>
                          </w:r>
                          <w:r w:rsidR="00C9605E" w:rsidRPr="00C9605E">
                            <w:rPr>
                              <w:rFonts w:ascii="Times New Roman" w:hAnsi="Times New Roman" w:cs="Times New Roman"/>
                              <w:color w:val="000000" w:themeColor="text1"/>
                              <w:lang w:val="en-IN"/>
                            </w:rPr>
                            <w:t>GET and POST are two common HTTP request methods used for communication between a client (typically a web browser) and a server. They serve different purposes and have distinct characteristics:</w:t>
                          </w:r>
                        </w:p>
                        <w:p w14:paraId="7D7E97CF" w14:textId="52A17113" w:rsidR="00C9605E" w:rsidRDefault="00C9605E" w:rsidP="00C9605E">
                          <w:pPr>
                            <w:pStyle w:val="ListParagraph"/>
                            <w:numPr>
                              <w:ilvl w:val="0"/>
                              <w:numId w:val="15"/>
                            </w:numPr>
                            <w:jc w:val="both"/>
                            <w:rPr>
                              <w:rFonts w:ascii="Times New Roman" w:hAnsi="Times New Roman" w:cs="Times New Roman"/>
                              <w:b/>
                              <w:bCs/>
                              <w:color w:val="000000" w:themeColor="text1"/>
                              <w:lang w:val="en-IN"/>
                            </w:rPr>
                          </w:pPr>
                          <w:proofErr w:type="gramStart"/>
                          <w:r>
                            <w:rPr>
                              <w:rFonts w:ascii="Times New Roman" w:hAnsi="Times New Roman" w:cs="Times New Roman"/>
                              <w:b/>
                              <w:bCs/>
                              <w:color w:val="000000" w:themeColor="text1"/>
                              <w:lang w:val="en-IN"/>
                            </w:rPr>
                            <w:t>Purpose:-</w:t>
                          </w:r>
                          <w:proofErr w:type="gramEnd"/>
                          <w:r>
                            <w:rPr>
                              <w:rFonts w:ascii="Times New Roman" w:hAnsi="Times New Roman" w:cs="Times New Roman"/>
                              <w:b/>
                              <w:bCs/>
                              <w:color w:val="000000" w:themeColor="text1"/>
                              <w:lang w:val="en-IN"/>
                            </w:rPr>
                            <w:t xml:space="preserve">  </w:t>
                          </w:r>
                        </w:p>
                        <w:p w14:paraId="7B01E047" w14:textId="543D9CBA" w:rsidR="00C9605E" w:rsidRDefault="00C9605E" w:rsidP="00C9605E">
                          <w:pPr>
                            <w:pStyle w:val="ListParagraph"/>
                            <w:numPr>
                              <w:ilvl w:val="0"/>
                              <w:numId w:val="16"/>
                            </w:numPr>
                            <w:jc w:val="both"/>
                            <w:rPr>
                              <w:rFonts w:ascii="Times New Roman" w:hAnsi="Times New Roman" w:cs="Times New Roman"/>
                              <w:color w:val="000000" w:themeColor="text1"/>
                              <w:lang w:val="en-IN"/>
                            </w:rPr>
                          </w:pPr>
                          <w:r w:rsidRPr="00C9605E">
                            <w:rPr>
                              <w:rFonts w:ascii="Times New Roman" w:hAnsi="Times New Roman" w:cs="Times New Roman"/>
                              <w:color w:val="000000" w:themeColor="text1"/>
                              <w:lang w:val="en-IN"/>
                            </w:rPr>
                            <w:t>GET: The GET request method is used to request data from a specified resource. It is primarily used for retrieving information and should not have any significant side effects on the server. GET requests are idempotent, meaning making the same GET request multiple times should produce the same result.</w:t>
                          </w:r>
                        </w:p>
                        <w:p w14:paraId="0C41D848" w14:textId="77777777" w:rsidR="00C9605E" w:rsidRPr="00C9605E" w:rsidRDefault="00C9605E" w:rsidP="00C9605E">
                          <w:pPr>
                            <w:pStyle w:val="ListParagraph"/>
                            <w:ind w:left="1080"/>
                            <w:jc w:val="both"/>
                            <w:rPr>
                              <w:rFonts w:ascii="Times New Roman" w:hAnsi="Times New Roman" w:cs="Times New Roman"/>
                              <w:color w:val="000000" w:themeColor="text1"/>
                              <w:lang w:val="en-IN"/>
                            </w:rPr>
                          </w:pPr>
                        </w:p>
                        <w:p w14:paraId="23CE1554" w14:textId="12060160" w:rsidR="00C9605E" w:rsidRPr="00C9605E" w:rsidRDefault="00C9605E" w:rsidP="00C9605E">
                          <w:pPr>
                            <w:pStyle w:val="ListParagraph"/>
                            <w:numPr>
                              <w:ilvl w:val="0"/>
                              <w:numId w:val="16"/>
                            </w:numPr>
                            <w:jc w:val="both"/>
                            <w:rPr>
                              <w:rFonts w:ascii="Times New Roman" w:hAnsi="Times New Roman" w:cs="Times New Roman"/>
                              <w:color w:val="000000" w:themeColor="text1"/>
                              <w:lang w:val="en-IN"/>
                            </w:rPr>
                          </w:pPr>
                          <w:r w:rsidRPr="00C9605E">
                            <w:rPr>
                              <w:rFonts w:ascii="Times New Roman" w:hAnsi="Times New Roman" w:cs="Times New Roman"/>
                              <w:color w:val="000000" w:themeColor="text1"/>
                              <w:lang w:val="en-IN"/>
                            </w:rPr>
                            <w:t>POST: The POST request method is used to submit data to be processed to a specified resource. It is often used when the client wants to send data to the server, such as form submissions, file uploads, or data to be processed for creating, updating, or deleting resources. POST requests are not idempotent as they can have different effects on the server each time they are sent.</w:t>
                          </w:r>
                        </w:p>
                      </w:txbxContent>
                    </v:textbox>
                  </v:shape>
                  <v:shape id="_x0000_s1054" type="#_x0000_t202" style="position:absolute;top:2970;width:58899;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" filled="f" stroked="f" strokeweight=".5pt">
                    <v:textbox>
                      <w:txbxContent>
                        <w:p w14:paraId="49ACBBED" w14:textId="400282F6" w:rsidR="001E3E11" w:rsidRPr="00636051" w:rsidRDefault="001E3E11" w:rsidP="001E3E11">
                          <w:pPr>
                            <w:ind w:left="0"/>
                            <w:rPr>
                              <w:rFonts w:ascii="Times New Roman" w:hAnsi="Times New Roman" w:cs="Times New Roman"/>
                              <w:b/>
                              <w:bCs/>
                              <w:color w:val="0D0D0D" w:themeColor="text1" w:themeTint="F2"/>
                              <w:sz w:val="36"/>
                              <w:szCs w:val="36"/>
                            </w:rPr>
                          </w:pPr>
                          <w:r w:rsidRPr="00E05BEA">
                            <w:rPr>
                              <w:rFonts w:ascii="Times New Roman" w:hAnsi="Times New Roman" w:cs="Times New Roman"/>
                              <w:b/>
                              <w:bCs/>
                              <w:color w:val="0D0D0D" w:themeColor="text1" w:themeTint="F2"/>
                              <w:sz w:val="28"/>
                              <w:szCs w:val="28"/>
                            </w:rPr>
                            <w:t xml:space="preserve">Question </w:t>
                          </w:r>
                          <w:r w:rsidR="007E6928">
                            <w:rPr>
                              <w:rFonts w:ascii="Times New Roman" w:hAnsi="Times New Roman" w:cs="Times New Roman"/>
                              <w:b/>
                              <w:bCs/>
                              <w:color w:val="0D0D0D" w:themeColor="text1" w:themeTint="F2"/>
                              <w:sz w:val="28"/>
                              <w:szCs w:val="28"/>
                            </w:rPr>
                            <w:t>4</w:t>
                          </w:r>
                          <w:r w:rsidR="00636051">
                            <w:rPr>
                              <w:rFonts w:ascii="Times New Roman" w:hAnsi="Times New Roman" w:cs="Times New Roman"/>
                              <w:b/>
                              <w:bCs/>
                              <w:color w:val="0D0D0D" w:themeColor="text1" w:themeTint="F2"/>
                              <w:sz w:val="28"/>
                              <w:szCs w:val="28"/>
                            </w:rPr>
                            <w:t xml:space="preserve"> A.</w:t>
                          </w:r>
                          <w:r w:rsidRPr="00E05BEA">
                            <w:rPr>
                              <w:rFonts w:ascii="Times New Roman" w:hAnsi="Times New Roman" w:cs="Times New Roman"/>
                              <w:b/>
                              <w:bCs/>
                              <w:color w:val="0D0D0D" w:themeColor="text1" w:themeTint="F2"/>
                              <w:sz w:val="28"/>
                              <w:szCs w:val="28"/>
                            </w:rPr>
                            <w:t>)</w:t>
                          </w:r>
                          <w:r w:rsidRPr="00636051">
                            <w:rPr>
                              <w:rFonts w:ascii="Times New Roman" w:hAnsi="Times New Roman" w:cs="Times New Roman"/>
                              <w:b/>
                              <w:bCs/>
                              <w:color w:val="000000" w:themeColor="text1"/>
                              <w:sz w:val="28"/>
                              <w:szCs w:val="28"/>
                            </w:rPr>
                            <w:t xml:space="preserve"> </w:t>
                          </w:r>
                          <w:r w:rsidR="00636051" w:rsidRPr="00636051">
                            <w:rPr>
                              <w:rFonts w:ascii="Times New Roman" w:hAnsi="Times New Roman" w:cs="Times New Roman"/>
                              <w:b/>
                              <w:bCs/>
                              <w:color w:val="000000" w:themeColor="text1"/>
                              <w:sz w:val="32"/>
                              <w:szCs w:val="24"/>
                            </w:rPr>
                            <w:t>Differentiate between get request type and post request type.</w:t>
                          </w:r>
                        </w:p>
                      </w:txbxContent>
                    </v:textbox>
                  </v:shape>
                  <v:shape id="_x0000_s1055" type="#_x0000_t202" style="position:absolute;left:23612;top:-778;width:12582;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" filled="f" stroked="f" strokeweight=".5pt">
                    <v:textbox>
                      <w:txbxContent>
                        <w:p w14:paraId="2BEE59F5" w14:textId="1E5F5258" w:rsidR="00353A0D" w:rsidRPr="00353A0D" w:rsidRDefault="00353A0D" w:rsidP="001E3E11">
                          <w:pPr>
                            <w:ind w:left="0"/>
                            <w:rPr>
                              <w:rFonts w:ascii="Times New Roman" w:hAnsi="Times New Roman" w:cs="Times New Roman"/>
                              <w:b/>
                              <w:color w:val="0D0D0D" w:themeColor="text1" w:themeTint="F2"/>
                              <w:sz w:val="46"/>
                              <w:szCs w:val="46"/>
                              <w:u w:val="double"/>
                              <w:lang w:val="en-IN"/>
                            </w:rPr>
                          </w:pPr>
                          <w:r w:rsidRPr="00353A0D">
                            <w:rPr>
                              <w:rFonts w:ascii="Times New Roman" w:hAnsi="Times New Roman" w:cs="Times New Roman"/>
                              <w:b/>
                              <w:color w:val="0D0D0D" w:themeColor="text1" w:themeTint="F2"/>
                              <w:sz w:val="38"/>
                              <w:szCs w:val="38"/>
                              <w:lang w:val="en-IN"/>
                            </w:rPr>
                            <w:t xml:space="preserve"> </w:t>
                          </w:r>
                          <w:r w:rsidRPr="00353A0D">
                            <w:rPr>
                              <w:b/>
                              <w:caps/>
                              <w:color w:val="000000" w:themeColor="text1"/>
                              <w:sz w:val="34"/>
                              <w:szCs w:val="30"/>
                              <w:u w:val="double"/>
                            </w:rPr>
                            <w:t>Set-II</w:t>
                          </w:r>
                        </w:p>
                      </w:txbxContent>
                    </v:textbox>
                  </v:shape>
                </v:group>
              </v:group>
            </w:pict>
          </mc:Fallback>
        </mc:AlternateContent>
      </w:r>
    </w:p>
    <w:p w14:paraId="7A3890D8" w14:textId="6CE26A2F" w:rsidR="006A49E0" w:rsidRDefault="006A49E0" w:rsidP="00E90024"/>
    <w:p w14:paraId="5BE7D557" w14:textId="03122B54" w:rsidR="006A49E0" w:rsidRDefault="006A49E0" w:rsidP="00E90024"/>
    <w:p w14:paraId="0A951786" w14:textId="6524E69C" w:rsidR="006A49E0" w:rsidRDefault="006A49E0" w:rsidP="00E90024"/>
    <w:p w14:paraId="6047C996" w14:textId="37EDAEC3" w:rsidR="006A49E0" w:rsidRDefault="006A49E0" w:rsidP="00E90024"/>
    <w:p w14:paraId="4664E9D1" w14:textId="14D82651" w:rsidR="006A49E0" w:rsidRDefault="006A49E0" w:rsidP="00E90024"/>
    <w:p w14:paraId="229BBA9D" w14:textId="3C38DE52" w:rsidR="006A49E0" w:rsidRDefault="006A49E0" w:rsidP="00E90024"/>
    <w:p w14:paraId="44961714" w14:textId="77777777" w:rsidR="006A49E0" w:rsidRDefault="006A49E0" w:rsidP="00E90024"/>
    <w:p w14:paraId="1B492814" w14:textId="619864AA" w:rsidR="006A49E0" w:rsidRDefault="006A49E0" w:rsidP="00E90024"/>
    <w:p w14:paraId="0DF05DCA" w14:textId="38C66E16" w:rsidR="006A49E0" w:rsidRDefault="006A49E0" w:rsidP="00E90024"/>
    <w:p w14:paraId="25CAB1C6" w14:textId="30C49014" w:rsidR="006A49E0" w:rsidRDefault="006A49E0" w:rsidP="00E90024"/>
    <w:p w14:paraId="2769558B" w14:textId="135B5956" w:rsidR="006A49E0" w:rsidRDefault="006A49E0" w:rsidP="00E90024"/>
    <w:p w14:paraId="15C9F17D" w14:textId="0BF490E0" w:rsidR="006A49E0" w:rsidRDefault="006A49E0" w:rsidP="00E90024"/>
    <w:p w14:paraId="210D0947" w14:textId="2D2B90A8" w:rsidR="006A49E0" w:rsidRDefault="006A49E0" w:rsidP="00E90024"/>
    <w:p w14:paraId="35D5384A" w14:textId="1C891333" w:rsidR="006A49E0" w:rsidRDefault="006A49E0" w:rsidP="00E90024"/>
    <w:p w14:paraId="7512D3A1" w14:textId="237F2A27" w:rsidR="00E90024" w:rsidRDefault="00E90024" w:rsidP="00E90024"/>
    <w:p w14:paraId="78DB657A" w14:textId="3D8F208D" w:rsidR="008E0E59" w:rsidRPr="008E0E59" w:rsidRDefault="008E0E59" w:rsidP="008E0E59"/>
    <w:p w14:paraId="53D8F1CD" w14:textId="2D16A53F" w:rsidR="008E0E59" w:rsidRDefault="008E0E59" w:rsidP="008E0E59"/>
    <w:p w14:paraId="418D1E35" w14:textId="74CE66FE" w:rsidR="008E0E59" w:rsidRDefault="008E0E59" w:rsidP="008E0E59">
      <w:pPr>
        <w:tabs>
          <w:tab w:val="left" w:pos="3814"/>
        </w:tabs>
      </w:pPr>
      <w:r>
        <w:tab/>
      </w:r>
    </w:p>
    <w:p w14:paraId="18F83FBF" w14:textId="78DE4CC2" w:rsidR="00C32B89" w:rsidRPr="00C32B89" w:rsidRDefault="00C32B89" w:rsidP="00C32B89"/>
    <w:p w14:paraId="000DD6D6" w14:textId="72CEDCC0" w:rsidR="00C32B89" w:rsidRPr="00C32B89" w:rsidRDefault="00C32B89" w:rsidP="00C32B89"/>
    <w:p w14:paraId="0D1B39E1" w14:textId="1868CD45" w:rsidR="00C32B89" w:rsidRPr="00C32B89" w:rsidRDefault="00C32B89" w:rsidP="00C32B89"/>
    <w:p w14:paraId="4BD8122A" w14:textId="14D38B4D" w:rsidR="00C32B89" w:rsidRPr="00C32B89" w:rsidRDefault="00C32B89" w:rsidP="00C32B89"/>
    <w:p w14:paraId="4B4D42E8" w14:textId="7EE3C52F" w:rsidR="00C32B89" w:rsidRDefault="00C9605E" w:rsidP="00C32B89">
      <w:r>
        <w:rPr>
          <w:noProof/>
        </w:rPr>
        <w:lastRenderedPageBreak/>
        <mc:AlternateContent>
          <mc:Choice Requires="wps">
            <w:drawing>
              <wp:anchor distT="0" distB="0" distL="114300" distR="114300" simplePos="0" relativeHeight="251701248" behindDoc="0" locked="0" layoutInCell="1" allowOverlap="1" wp14:anchorId="6BF69580" wp14:editId="582BF3FB">
                <wp:simplePos x="0" y="0"/>
                <wp:positionH relativeFrom="column">
                  <wp:posOffset>739140</wp:posOffset>
                </wp:positionH>
                <wp:positionV relativeFrom="paragraph">
                  <wp:posOffset>251460</wp:posOffset>
                </wp:positionV>
                <wp:extent cx="5908040" cy="8084820"/>
                <wp:effectExtent l="0" t="0" r="0" b="0"/>
                <wp:wrapNone/>
                <wp:docPr id="2064493536" name="Text Box 8"/>
                <wp:cNvGraphicFramePr/>
                <a:graphic xmlns:a="http://schemas.openxmlformats.org/drawingml/2006/main">
                  <a:graphicData uri="http://schemas.microsoft.com/office/word/2010/wordprocessingShape">
                    <wps:wsp>
                      <wps:cNvSpPr txBox="1"/>
                      <wps:spPr>
                        <a:xfrm>
                          <a:off x="0" y="0"/>
                          <a:ext cx="5908040" cy="8084820"/>
                        </a:xfrm>
                        <a:prstGeom prst="rect">
                          <a:avLst/>
                        </a:prstGeom>
                        <a:noFill/>
                        <a:ln w="6350">
                          <a:noFill/>
                        </a:ln>
                      </wps:spPr>
                      <wps:txbx>
                        <w:txbxContent>
                          <w:p w14:paraId="7FFC0C83" w14:textId="024D4A46" w:rsidR="00245752" w:rsidRDefault="00C9605E" w:rsidP="00245752">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2.) Data </w:t>
                            </w:r>
                            <w:proofErr w:type="gramStart"/>
                            <w:r>
                              <w:rPr>
                                <w:rFonts w:ascii="Times New Roman" w:hAnsi="Times New Roman" w:cs="Times New Roman"/>
                                <w:color w:val="000000" w:themeColor="text1"/>
                                <w:lang w:val="en-IN"/>
                              </w:rPr>
                              <w:t>Sending :</w:t>
                            </w:r>
                            <w:proofErr w:type="gramEnd"/>
                            <w:r>
                              <w:rPr>
                                <w:rFonts w:ascii="Times New Roman" w:hAnsi="Times New Roman" w:cs="Times New Roman"/>
                                <w:color w:val="000000" w:themeColor="text1"/>
                                <w:lang w:val="en-IN"/>
                              </w:rPr>
                              <w:t xml:space="preserve">- </w:t>
                            </w:r>
                          </w:p>
                          <w:p w14:paraId="4E6D37C4" w14:textId="2C540EF0" w:rsidR="00245752" w:rsidRDefault="00245752" w:rsidP="00245752">
                            <w:pPr>
                              <w:numPr>
                                <w:ilvl w:val="0"/>
                                <w:numId w:val="17"/>
                              </w:numPr>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GET: </w:t>
                            </w:r>
                            <w:r w:rsidRPr="00245752">
                              <w:rPr>
                                <w:rFonts w:ascii="Times New Roman" w:hAnsi="Times New Roman" w:cs="Times New Roman"/>
                                <w:color w:val="000000" w:themeColor="text1"/>
                                <w:lang w:val="en-IN"/>
                              </w:rPr>
                              <w:t>Data is sent in the URL as query parameters. It appends data to the URL, making it visible in the browser's address bar. GET requests are limited in the amount of data they can send, and data is not as secure because it's exposed in the URL.</w:t>
                            </w:r>
                          </w:p>
                          <w:p w14:paraId="142AD500" w14:textId="6EE47BC5" w:rsidR="00C9605E" w:rsidRDefault="00245752" w:rsidP="00245752">
                            <w:pPr>
                              <w:numPr>
                                <w:ilvl w:val="0"/>
                                <w:numId w:val="17"/>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POST: Data is sent in the request body. It is not visible in the URL, making it a more secure method for sending sensitive information. POST requests can handle larger data payloads.</w:t>
                            </w:r>
                          </w:p>
                          <w:p w14:paraId="07759C9E" w14:textId="71BE3852" w:rsidR="00245752" w:rsidRDefault="00245752" w:rsidP="00245752">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3.) </w:t>
                            </w:r>
                            <w:proofErr w:type="gramStart"/>
                            <w:r>
                              <w:rPr>
                                <w:rFonts w:ascii="Times New Roman" w:hAnsi="Times New Roman" w:cs="Times New Roman"/>
                                <w:color w:val="000000" w:themeColor="text1"/>
                                <w:lang w:val="en-IN"/>
                              </w:rPr>
                              <w:t>Caching :</w:t>
                            </w:r>
                            <w:proofErr w:type="gramEnd"/>
                            <w:r>
                              <w:rPr>
                                <w:rFonts w:ascii="Times New Roman" w:hAnsi="Times New Roman" w:cs="Times New Roman"/>
                                <w:color w:val="000000" w:themeColor="text1"/>
                                <w:lang w:val="en-IN"/>
                              </w:rPr>
                              <w:t>-</w:t>
                            </w:r>
                          </w:p>
                          <w:p w14:paraId="2CC7BA43" w14:textId="64CBF776" w:rsidR="00245752" w:rsidRPr="00245752" w:rsidRDefault="00245752" w:rsidP="00245752">
                            <w:pPr>
                              <w:numPr>
                                <w:ilvl w:val="0"/>
                                <w:numId w:val="18"/>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GET: GET requests are generally cached by browsers and intermediaries (like proxy servers), which can lead to improved performance when the same resource is requested multiple times.</w:t>
                            </w:r>
                          </w:p>
                          <w:p w14:paraId="367AC698" w14:textId="0541694C" w:rsidR="00245752" w:rsidRDefault="00245752" w:rsidP="00245752">
                            <w:pPr>
                              <w:numPr>
                                <w:ilvl w:val="0"/>
                                <w:numId w:val="18"/>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POST: POST requests are typically not cached because they are considered non-idempotent, and their results may vary with each request.</w:t>
                            </w:r>
                          </w:p>
                          <w:p w14:paraId="5332CE9B" w14:textId="1A1308B9" w:rsidR="00D05C85" w:rsidRDefault="00D05C85" w:rsidP="00D05C85">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4.) Bookmarking And </w:t>
                            </w:r>
                            <w:proofErr w:type="gramStart"/>
                            <w:r>
                              <w:rPr>
                                <w:rFonts w:ascii="Times New Roman" w:hAnsi="Times New Roman" w:cs="Times New Roman"/>
                                <w:color w:val="000000" w:themeColor="text1"/>
                                <w:lang w:val="en-IN"/>
                              </w:rPr>
                              <w:t>History :</w:t>
                            </w:r>
                            <w:proofErr w:type="gramEnd"/>
                            <w:r>
                              <w:rPr>
                                <w:rFonts w:ascii="Times New Roman" w:hAnsi="Times New Roman" w:cs="Times New Roman"/>
                                <w:color w:val="000000" w:themeColor="text1"/>
                                <w:lang w:val="en-IN"/>
                              </w:rPr>
                              <w:t xml:space="preserve">- </w:t>
                            </w:r>
                          </w:p>
                          <w:p w14:paraId="2933F3C4" w14:textId="6DEB2B02" w:rsidR="00D05C85" w:rsidRPr="00D05C85" w:rsidRDefault="00D05C85" w:rsidP="00D05C85">
                            <w:pPr>
                              <w:numPr>
                                <w:ilvl w:val="0"/>
                                <w:numId w:val="19"/>
                              </w:numPr>
                              <w:jc w:val="both"/>
                              <w:rPr>
                                <w:rFonts w:ascii="Times New Roman" w:hAnsi="Times New Roman" w:cs="Times New Roman"/>
                                <w:color w:val="000000" w:themeColor="text1"/>
                                <w:lang w:val="en-IN"/>
                              </w:rPr>
                            </w:pPr>
                            <w:r w:rsidRPr="00D05C85">
                              <w:rPr>
                                <w:rFonts w:ascii="Times New Roman" w:hAnsi="Times New Roman" w:cs="Times New Roman"/>
                                <w:color w:val="000000" w:themeColor="text1"/>
                                <w:lang w:val="en-IN"/>
                              </w:rPr>
                              <w:t>GET: Since GET requests are typically used for retrieving data, the resulting URLs can be bookmarked and saved in browser history.</w:t>
                            </w:r>
                          </w:p>
                          <w:p w14:paraId="75C61A1B" w14:textId="491B6525" w:rsidR="00D05C85" w:rsidRDefault="00D05C85" w:rsidP="00D05C85">
                            <w:pPr>
                              <w:numPr>
                                <w:ilvl w:val="0"/>
                                <w:numId w:val="19"/>
                              </w:numPr>
                              <w:jc w:val="both"/>
                              <w:rPr>
                                <w:rFonts w:ascii="Times New Roman" w:hAnsi="Times New Roman" w:cs="Times New Roman"/>
                                <w:color w:val="000000" w:themeColor="text1"/>
                                <w:lang w:val="en-IN"/>
                              </w:rPr>
                            </w:pPr>
                            <w:r w:rsidRPr="00D05C85">
                              <w:rPr>
                                <w:rFonts w:ascii="Times New Roman" w:hAnsi="Times New Roman" w:cs="Times New Roman"/>
                                <w:color w:val="000000" w:themeColor="text1"/>
                                <w:lang w:val="en-IN"/>
                              </w:rPr>
                              <w:t>POST: POST requests are not suitable for bookmarking or saving in browser history because they represent actions that change the server's state.</w:t>
                            </w:r>
                          </w:p>
                          <w:p w14:paraId="67BCB1B5" w14:textId="48929CED" w:rsidR="00D05C85" w:rsidRDefault="00D05C85" w:rsidP="00D05C85">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5.) </w:t>
                            </w:r>
                            <w:proofErr w:type="gramStart"/>
                            <w:r>
                              <w:rPr>
                                <w:rFonts w:ascii="Times New Roman" w:hAnsi="Times New Roman" w:cs="Times New Roman"/>
                                <w:color w:val="000000" w:themeColor="text1"/>
                                <w:lang w:val="en-IN"/>
                              </w:rPr>
                              <w:t>Security :</w:t>
                            </w:r>
                            <w:proofErr w:type="gramEnd"/>
                            <w:r>
                              <w:rPr>
                                <w:rFonts w:ascii="Times New Roman" w:hAnsi="Times New Roman" w:cs="Times New Roman"/>
                                <w:color w:val="000000" w:themeColor="text1"/>
                                <w:lang w:val="en-IN"/>
                              </w:rPr>
                              <w:t xml:space="preserve">- </w:t>
                            </w:r>
                          </w:p>
                          <w:p w14:paraId="3C3CE872" w14:textId="73666893" w:rsidR="00BD1C7D" w:rsidRPr="00BD1C7D" w:rsidRDefault="00BD1C7D" w:rsidP="00BD1C7D">
                            <w:pPr>
                              <w:numPr>
                                <w:ilvl w:val="0"/>
                                <w:numId w:val="20"/>
                              </w:numPr>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GET: Data is visible in the URL, which can be a security risk for sensitive information. It is less secure for transmitting confidential data.</w:t>
                            </w:r>
                          </w:p>
                          <w:p w14:paraId="64ED0AB4" w14:textId="07AE21E7" w:rsidR="00BD1C7D" w:rsidRDefault="00BD1C7D" w:rsidP="00BD1C7D">
                            <w:pPr>
                              <w:numPr>
                                <w:ilvl w:val="0"/>
                                <w:numId w:val="20"/>
                              </w:numPr>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POST: Data is not visible in the URL, making it a more secure option for transmitting sensitive data.</w:t>
                            </w:r>
                          </w:p>
                          <w:p w14:paraId="3711E383" w14:textId="286B3F45" w:rsidR="00BD1C7D" w:rsidRDefault="00BD1C7D" w:rsidP="00BD1C7D">
                            <w:pPr>
                              <w:ind w:left="1080"/>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In summary, GET requests are used for retrieving data, are visible in the URL, and are typically cached. POST requests are used for submitting data, keep data hidden in the request body, and are not cached. Choosing between GET and POST depends on the specific use case and the nature of the data being transferred.</w:t>
                            </w:r>
                          </w:p>
                          <w:p w14:paraId="43A88714" w14:textId="77777777" w:rsidR="00D05C85" w:rsidRPr="00245752" w:rsidRDefault="00D05C85" w:rsidP="00D05C85">
                            <w:pPr>
                              <w:ind w:left="0"/>
                              <w:jc w:val="both"/>
                              <w:rPr>
                                <w:rFonts w:ascii="Times New Roman" w:hAnsi="Times New Roman" w:cs="Times New Roman"/>
                                <w:color w:val="000000" w:themeColor="text1"/>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9580" id="_x0000_s1056" type="#_x0000_t202" style="position:absolute;left:0;text-align:left;margin-left:58.2pt;margin-top:19.8pt;width:465.2pt;height:63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" filled="f" stroked="f" strokeweight=".5pt">
                <v:textbox>
                  <w:txbxContent>
                    <w:p w14:paraId="7FFC0C83" w14:textId="024D4A46" w:rsidR="00245752" w:rsidRDefault="00C9605E" w:rsidP="00245752">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2.) Data </w:t>
                      </w:r>
                      <w:proofErr w:type="gramStart"/>
                      <w:r>
                        <w:rPr>
                          <w:rFonts w:ascii="Times New Roman" w:hAnsi="Times New Roman" w:cs="Times New Roman"/>
                          <w:color w:val="000000" w:themeColor="text1"/>
                          <w:lang w:val="en-IN"/>
                        </w:rPr>
                        <w:t>Sending :</w:t>
                      </w:r>
                      <w:proofErr w:type="gramEnd"/>
                      <w:r>
                        <w:rPr>
                          <w:rFonts w:ascii="Times New Roman" w:hAnsi="Times New Roman" w:cs="Times New Roman"/>
                          <w:color w:val="000000" w:themeColor="text1"/>
                          <w:lang w:val="en-IN"/>
                        </w:rPr>
                        <w:t xml:space="preserve">- </w:t>
                      </w:r>
                    </w:p>
                    <w:p w14:paraId="4E6D37C4" w14:textId="2C540EF0" w:rsidR="00245752" w:rsidRDefault="00245752" w:rsidP="00245752">
                      <w:pPr>
                        <w:numPr>
                          <w:ilvl w:val="0"/>
                          <w:numId w:val="17"/>
                        </w:numPr>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GET: </w:t>
                      </w:r>
                      <w:r w:rsidRPr="00245752">
                        <w:rPr>
                          <w:rFonts w:ascii="Times New Roman" w:hAnsi="Times New Roman" w:cs="Times New Roman"/>
                          <w:color w:val="000000" w:themeColor="text1"/>
                          <w:lang w:val="en-IN"/>
                        </w:rPr>
                        <w:t>Data is sent in the URL as query parameters. It appends data to the URL, making it visible in the browser's address bar. GET requests are limited in the amount of data they can send, and data is not as secure because it's exposed in the URL.</w:t>
                      </w:r>
                    </w:p>
                    <w:p w14:paraId="142AD500" w14:textId="6EE47BC5" w:rsidR="00C9605E" w:rsidRDefault="00245752" w:rsidP="00245752">
                      <w:pPr>
                        <w:numPr>
                          <w:ilvl w:val="0"/>
                          <w:numId w:val="17"/>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POST: Data is sent in the request body. It is not visible in the URL, making it a more secure method for sending sensitive information. POST requests can handle larger data payloads.</w:t>
                      </w:r>
                    </w:p>
                    <w:p w14:paraId="07759C9E" w14:textId="71BE3852" w:rsidR="00245752" w:rsidRDefault="00245752" w:rsidP="00245752">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3.) </w:t>
                      </w:r>
                      <w:proofErr w:type="gramStart"/>
                      <w:r>
                        <w:rPr>
                          <w:rFonts w:ascii="Times New Roman" w:hAnsi="Times New Roman" w:cs="Times New Roman"/>
                          <w:color w:val="000000" w:themeColor="text1"/>
                          <w:lang w:val="en-IN"/>
                        </w:rPr>
                        <w:t>Caching :</w:t>
                      </w:r>
                      <w:proofErr w:type="gramEnd"/>
                      <w:r>
                        <w:rPr>
                          <w:rFonts w:ascii="Times New Roman" w:hAnsi="Times New Roman" w:cs="Times New Roman"/>
                          <w:color w:val="000000" w:themeColor="text1"/>
                          <w:lang w:val="en-IN"/>
                        </w:rPr>
                        <w:t>-</w:t>
                      </w:r>
                    </w:p>
                    <w:p w14:paraId="2CC7BA43" w14:textId="64CBF776" w:rsidR="00245752" w:rsidRPr="00245752" w:rsidRDefault="00245752" w:rsidP="00245752">
                      <w:pPr>
                        <w:numPr>
                          <w:ilvl w:val="0"/>
                          <w:numId w:val="18"/>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GET: GET requests are generally cached by browsers and intermediaries (like proxy servers), which can lead to improved performance when the same resource is requested multiple times.</w:t>
                      </w:r>
                    </w:p>
                    <w:p w14:paraId="367AC698" w14:textId="0541694C" w:rsidR="00245752" w:rsidRDefault="00245752" w:rsidP="00245752">
                      <w:pPr>
                        <w:numPr>
                          <w:ilvl w:val="0"/>
                          <w:numId w:val="18"/>
                        </w:numPr>
                        <w:jc w:val="both"/>
                        <w:rPr>
                          <w:rFonts w:ascii="Times New Roman" w:hAnsi="Times New Roman" w:cs="Times New Roman"/>
                          <w:color w:val="000000" w:themeColor="text1"/>
                          <w:lang w:val="en-IN"/>
                        </w:rPr>
                      </w:pPr>
                      <w:r w:rsidRPr="00245752">
                        <w:rPr>
                          <w:rFonts w:ascii="Times New Roman" w:hAnsi="Times New Roman" w:cs="Times New Roman"/>
                          <w:color w:val="000000" w:themeColor="text1"/>
                          <w:lang w:val="en-IN"/>
                        </w:rPr>
                        <w:t>POST: POST requests are typically not cached because they are considered non-idempotent, and their results may vary with each request.</w:t>
                      </w:r>
                    </w:p>
                    <w:p w14:paraId="5332CE9B" w14:textId="1A1308B9" w:rsidR="00D05C85" w:rsidRDefault="00D05C85" w:rsidP="00D05C85">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4.) Bookmarking And </w:t>
                      </w:r>
                      <w:proofErr w:type="gramStart"/>
                      <w:r>
                        <w:rPr>
                          <w:rFonts w:ascii="Times New Roman" w:hAnsi="Times New Roman" w:cs="Times New Roman"/>
                          <w:color w:val="000000" w:themeColor="text1"/>
                          <w:lang w:val="en-IN"/>
                        </w:rPr>
                        <w:t>History :</w:t>
                      </w:r>
                      <w:proofErr w:type="gramEnd"/>
                      <w:r>
                        <w:rPr>
                          <w:rFonts w:ascii="Times New Roman" w:hAnsi="Times New Roman" w:cs="Times New Roman"/>
                          <w:color w:val="000000" w:themeColor="text1"/>
                          <w:lang w:val="en-IN"/>
                        </w:rPr>
                        <w:t xml:space="preserve">- </w:t>
                      </w:r>
                    </w:p>
                    <w:p w14:paraId="2933F3C4" w14:textId="6DEB2B02" w:rsidR="00D05C85" w:rsidRPr="00D05C85" w:rsidRDefault="00D05C85" w:rsidP="00D05C85">
                      <w:pPr>
                        <w:numPr>
                          <w:ilvl w:val="0"/>
                          <w:numId w:val="19"/>
                        </w:numPr>
                        <w:jc w:val="both"/>
                        <w:rPr>
                          <w:rFonts w:ascii="Times New Roman" w:hAnsi="Times New Roman" w:cs="Times New Roman"/>
                          <w:color w:val="000000" w:themeColor="text1"/>
                          <w:lang w:val="en-IN"/>
                        </w:rPr>
                      </w:pPr>
                      <w:r w:rsidRPr="00D05C85">
                        <w:rPr>
                          <w:rFonts w:ascii="Times New Roman" w:hAnsi="Times New Roman" w:cs="Times New Roman"/>
                          <w:color w:val="000000" w:themeColor="text1"/>
                          <w:lang w:val="en-IN"/>
                        </w:rPr>
                        <w:t>GET: Since GET requests are typically used for retrieving data, the resulting URLs can be bookmarked and saved in browser history.</w:t>
                      </w:r>
                    </w:p>
                    <w:p w14:paraId="75C61A1B" w14:textId="491B6525" w:rsidR="00D05C85" w:rsidRDefault="00D05C85" w:rsidP="00D05C85">
                      <w:pPr>
                        <w:numPr>
                          <w:ilvl w:val="0"/>
                          <w:numId w:val="19"/>
                        </w:numPr>
                        <w:jc w:val="both"/>
                        <w:rPr>
                          <w:rFonts w:ascii="Times New Roman" w:hAnsi="Times New Roman" w:cs="Times New Roman"/>
                          <w:color w:val="000000" w:themeColor="text1"/>
                          <w:lang w:val="en-IN"/>
                        </w:rPr>
                      </w:pPr>
                      <w:r w:rsidRPr="00D05C85">
                        <w:rPr>
                          <w:rFonts w:ascii="Times New Roman" w:hAnsi="Times New Roman" w:cs="Times New Roman"/>
                          <w:color w:val="000000" w:themeColor="text1"/>
                          <w:lang w:val="en-IN"/>
                        </w:rPr>
                        <w:t>POST: POST requests are not suitable for bookmarking or saving in browser history because they represent actions that change the server's state.</w:t>
                      </w:r>
                    </w:p>
                    <w:p w14:paraId="67BCB1B5" w14:textId="48929CED" w:rsidR="00D05C85" w:rsidRDefault="00D05C85" w:rsidP="00D05C85">
                      <w:pPr>
                        <w:ind w:left="0"/>
                        <w:jc w:val="both"/>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 5.) </w:t>
                      </w:r>
                      <w:proofErr w:type="gramStart"/>
                      <w:r>
                        <w:rPr>
                          <w:rFonts w:ascii="Times New Roman" w:hAnsi="Times New Roman" w:cs="Times New Roman"/>
                          <w:color w:val="000000" w:themeColor="text1"/>
                          <w:lang w:val="en-IN"/>
                        </w:rPr>
                        <w:t>Security :</w:t>
                      </w:r>
                      <w:proofErr w:type="gramEnd"/>
                      <w:r>
                        <w:rPr>
                          <w:rFonts w:ascii="Times New Roman" w:hAnsi="Times New Roman" w:cs="Times New Roman"/>
                          <w:color w:val="000000" w:themeColor="text1"/>
                          <w:lang w:val="en-IN"/>
                        </w:rPr>
                        <w:t xml:space="preserve">- </w:t>
                      </w:r>
                    </w:p>
                    <w:p w14:paraId="3C3CE872" w14:textId="73666893" w:rsidR="00BD1C7D" w:rsidRPr="00BD1C7D" w:rsidRDefault="00BD1C7D" w:rsidP="00BD1C7D">
                      <w:pPr>
                        <w:numPr>
                          <w:ilvl w:val="0"/>
                          <w:numId w:val="20"/>
                        </w:numPr>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GET: Data is visible in the URL, which can be a security risk for sensitive information. It is less secure for transmitting confidential data.</w:t>
                      </w:r>
                    </w:p>
                    <w:p w14:paraId="64ED0AB4" w14:textId="07AE21E7" w:rsidR="00BD1C7D" w:rsidRDefault="00BD1C7D" w:rsidP="00BD1C7D">
                      <w:pPr>
                        <w:numPr>
                          <w:ilvl w:val="0"/>
                          <w:numId w:val="20"/>
                        </w:numPr>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POST: Data is not visible in the URL, making it a more secure option for transmitting sensitive data.</w:t>
                      </w:r>
                    </w:p>
                    <w:p w14:paraId="3711E383" w14:textId="286B3F45" w:rsidR="00BD1C7D" w:rsidRDefault="00BD1C7D" w:rsidP="00BD1C7D">
                      <w:pPr>
                        <w:ind w:left="1080"/>
                        <w:jc w:val="both"/>
                        <w:rPr>
                          <w:rFonts w:ascii="Times New Roman" w:hAnsi="Times New Roman" w:cs="Times New Roman"/>
                          <w:color w:val="000000" w:themeColor="text1"/>
                          <w:lang w:val="en-IN"/>
                        </w:rPr>
                      </w:pPr>
                      <w:r w:rsidRPr="00BD1C7D">
                        <w:rPr>
                          <w:rFonts w:ascii="Times New Roman" w:hAnsi="Times New Roman" w:cs="Times New Roman"/>
                          <w:color w:val="000000" w:themeColor="text1"/>
                          <w:lang w:val="en-IN"/>
                        </w:rPr>
                        <w:t>In summary, GET requests are used for retrieving data, are visible in the URL, and are typically cached. POST requests are used for submitting data, keep data hidden in the request body, and are not cached. Choosing between GET and POST depends on the specific use case and the nature of the data being transferred.</w:t>
                      </w:r>
                    </w:p>
                    <w:p w14:paraId="43A88714" w14:textId="77777777" w:rsidR="00D05C85" w:rsidRPr="00245752" w:rsidRDefault="00D05C85" w:rsidP="00D05C85">
                      <w:pPr>
                        <w:ind w:left="0"/>
                        <w:jc w:val="both"/>
                        <w:rPr>
                          <w:rFonts w:ascii="Times New Roman" w:hAnsi="Times New Roman" w:cs="Times New Roman"/>
                          <w:color w:val="000000" w:themeColor="text1"/>
                          <w:lang w:val="en-IN"/>
                        </w:rPr>
                      </w:pPr>
                    </w:p>
                  </w:txbxContent>
                </v:textbox>
              </v:shape>
            </w:pict>
          </mc:Fallback>
        </mc:AlternateContent>
      </w:r>
    </w:p>
    <w:p w14:paraId="727FC297" w14:textId="28153DA5" w:rsidR="00C32B89" w:rsidRDefault="00C32B89" w:rsidP="00C32B89">
      <w:pPr>
        <w:jc w:val="center"/>
      </w:pPr>
    </w:p>
    <w:p w14:paraId="33878D34" w14:textId="31AEC4B4" w:rsidR="00C32B89" w:rsidRDefault="00C32B89" w:rsidP="00C32B89">
      <w:pPr>
        <w:jc w:val="center"/>
      </w:pPr>
    </w:p>
    <w:p w14:paraId="3AF4DE39" w14:textId="06D6F40E" w:rsidR="00C32B89" w:rsidRDefault="00C32B89" w:rsidP="001E3E11"/>
    <w:p w14:paraId="3DEEB3F6" w14:textId="77777777" w:rsidR="006C521F" w:rsidRPr="006C521F" w:rsidRDefault="006C521F" w:rsidP="006C521F"/>
    <w:p w14:paraId="45A8FFDF" w14:textId="77777777" w:rsidR="006C521F" w:rsidRPr="006C521F" w:rsidRDefault="006C521F" w:rsidP="006C521F"/>
    <w:p w14:paraId="12B948D5" w14:textId="77777777" w:rsidR="006C521F" w:rsidRPr="006C521F" w:rsidRDefault="006C521F" w:rsidP="006C521F"/>
    <w:p w14:paraId="50AF0343" w14:textId="77777777" w:rsidR="006C521F" w:rsidRPr="006C521F" w:rsidRDefault="006C521F" w:rsidP="006C521F"/>
    <w:p w14:paraId="26160BC7" w14:textId="77777777" w:rsidR="006C521F" w:rsidRPr="006C521F" w:rsidRDefault="006C521F" w:rsidP="006C521F"/>
    <w:p w14:paraId="2FEA1BA6" w14:textId="77777777" w:rsidR="006C521F" w:rsidRPr="006C521F" w:rsidRDefault="006C521F" w:rsidP="006C521F"/>
    <w:p w14:paraId="28020611" w14:textId="77777777" w:rsidR="006C521F" w:rsidRPr="006C521F" w:rsidRDefault="006C521F" w:rsidP="006C521F"/>
    <w:p w14:paraId="19F3B8F5" w14:textId="77777777" w:rsidR="006C521F" w:rsidRPr="006C521F" w:rsidRDefault="006C521F" w:rsidP="006C521F"/>
    <w:p w14:paraId="69E83002" w14:textId="77777777" w:rsidR="006C521F" w:rsidRPr="006C521F" w:rsidRDefault="006C521F" w:rsidP="006C521F"/>
    <w:p w14:paraId="478FB039" w14:textId="77777777" w:rsidR="006C521F" w:rsidRPr="006C521F" w:rsidRDefault="006C521F" w:rsidP="006C521F"/>
    <w:p w14:paraId="3529BD64" w14:textId="77777777" w:rsidR="006C521F" w:rsidRPr="006C521F" w:rsidRDefault="006C521F" w:rsidP="006C521F"/>
    <w:p w14:paraId="27CC6016" w14:textId="77777777" w:rsidR="006C521F" w:rsidRPr="006C521F" w:rsidRDefault="006C521F" w:rsidP="006C521F"/>
    <w:p w14:paraId="16E8592D" w14:textId="77777777" w:rsidR="006C521F" w:rsidRPr="006C521F" w:rsidRDefault="006C521F" w:rsidP="006C521F"/>
    <w:p w14:paraId="4272CF53" w14:textId="77777777" w:rsidR="006C521F" w:rsidRPr="006C521F" w:rsidRDefault="006C521F" w:rsidP="006C521F"/>
    <w:p w14:paraId="11784D3F" w14:textId="77777777" w:rsidR="006C521F" w:rsidRPr="006C521F" w:rsidRDefault="006C521F" w:rsidP="006C521F"/>
    <w:p w14:paraId="36B44B7E" w14:textId="77777777" w:rsidR="006C521F" w:rsidRDefault="006C521F" w:rsidP="006C521F"/>
    <w:p w14:paraId="2E7AF4CC" w14:textId="77777777" w:rsidR="006C521F" w:rsidRDefault="006C521F" w:rsidP="006C521F"/>
    <w:p w14:paraId="38E358DA" w14:textId="77777777" w:rsidR="006C521F" w:rsidRDefault="006C521F" w:rsidP="006C521F">
      <w:pPr>
        <w:jc w:val="center"/>
      </w:pPr>
    </w:p>
    <w:p w14:paraId="659CE1A6" w14:textId="77777777" w:rsidR="006C521F" w:rsidRDefault="006C521F" w:rsidP="006C521F">
      <w:pPr>
        <w:jc w:val="center"/>
      </w:pPr>
    </w:p>
    <w:p w14:paraId="0CD47F49" w14:textId="264DA7B4" w:rsidR="006C521F" w:rsidRDefault="008D041F" w:rsidP="006C521F">
      <w:pPr>
        <w:jc w:val="center"/>
      </w:pPr>
      <w:r>
        <w:rPr>
          <w:noProof/>
        </w:rPr>
        <w:lastRenderedPageBreak/>
        <mc:AlternateContent>
          <mc:Choice Requires="wps">
            <w:drawing>
              <wp:anchor distT="0" distB="0" distL="114300" distR="114300" simplePos="0" relativeHeight="251703296" behindDoc="0" locked="0" layoutInCell="1" allowOverlap="1" wp14:anchorId="6B5720C6" wp14:editId="4ED653F3">
                <wp:simplePos x="0" y="0"/>
                <wp:positionH relativeFrom="column">
                  <wp:posOffset>510988</wp:posOffset>
                </wp:positionH>
                <wp:positionV relativeFrom="paragraph">
                  <wp:posOffset>708212</wp:posOffset>
                </wp:positionV>
                <wp:extent cx="5878195" cy="6987988"/>
                <wp:effectExtent l="0" t="0" r="0" b="3810"/>
                <wp:wrapNone/>
                <wp:docPr id="1925629876" name="Text Box 8"/>
                <wp:cNvGraphicFramePr/>
                <a:graphic xmlns:a="http://schemas.openxmlformats.org/drawingml/2006/main">
                  <a:graphicData uri="http://schemas.microsoft.com/office/word/2010/wordprocessingShape">
                    <wps:wsp>
                      <wps:cNvSpPr txBox="1"/>
                      <wps:spPr>
                        <a:xfrm>
                          <a:off x="0" y="0"/>
                          <a:ext cx="5878195" cy="6987988"/>
                        </a:xfrm>
                        <a:prstGeom prst="rect">
                          <a:avLst/>
                        </a:prstGeom>
                        <a:noFill/>
                        <a:ln w="6350">
                          <a:noFill/>
                        </a:ln>
                      </wps:spPr>
                      <wps:txbx>
                        <w:txbxContent>
                          <w:p w14:paraId="539ED60E" w14:textId="1421F512" w:rsidR="006C521F" w:rsidRDefault="008D041F" w:rsidP="005D298A">
                            <w:pPr>
                              <w:ind w:left="0"/>
                              <w:jc w:val="both"/>
                              <w:rPr>
                                <w:rFonts w:ascii="Times New Roman" w:hAnsi="Times New Roman" w:cs="Times New Roman"/>
                                <w:color w:val="000000" w:themeColor="text1"/>
                                <w:lang w:val="en-IN"/>
                              </w:rPr>
                            </w:pPr>
                            <w:r>
                              <w:rPr>
                                <w:rFonts w:ascii="Times New Roman" w:hAnsi="Times New Roman" w:cs="Times New Roman"/>
                                <w:b/>
                                <w:bCs/>
                                <w:color w:val="0D0D0D" w:themeColor="text1" w:themeTint="F2"/>
                                <w:sz w:val="28"/>
                                <w:szCs w:val="28"/>
                              </w:rPr>
                              <w:t>Answer 4 B.</w:t>
                            </w:r>
                            <w:r w:rsidRPr="00E05BEA">
                              <w:rPr>
                                <w:rFonts w:ascii="Times New Roman" w:hAnsi="Times New Roman" w:cs="Times New Roman"/>
                                <w:b/>
                                <w:bCs/>
                                <w:color w:val="0D0D0D" w:themeColor="text1" w:themeTint="F2"/>
                                <w:sz w:val="28"/>
                                <w:szCs w:val="28"/>
                              </w:rPr>
                              <w:t>)</w:t>
                            </w:r>
                            <w:r w:rsidRPr="008D041F">
                              <w:t xml:space="preserve"> </w:t>
                            </w:r>
                            <w:r w:rsidR="005D298A" w:rsidRPr="005D298A">
                              <w:rPr>
                                <w:rFonts w:ascii="Times New Roman" w:hAnsi="Times New Roman" w:cs="Times New Roman"/>
                                <w:color w:val="000000" w:themeColor="text1"/>
                                <w:lang w:val="en-IN"/>
                              </w:rPr>
                              <w:t>Creating JDBC</w:t>
                            </w:r>
                            <w:r w:rsidR="005D298A">
                              <w:rPr>
                                <w:rFonts w:ascii="Times New Roman" w:hAnsi="Times New Roman" w:cs="Times New Roman"/>
                                <w:color w:val="000000" w:themeColor="text1"/>
                                <w:lang w:val="en-IN"/>
                              </w:rPr>
                              <w:t xml:space="preserve"> </w:t>
                            </w:r>
                            <w:r w:rsidR="005D298A" w:rsidRPr="005D298A">
                              <w:rPr>
                                <w:rFonts w:ascii="Times New Roman" w:hAnsi="Times New Roman" w:cs="Times New Roman"/>
                                <w:color w:val="000000" w:themeColor="text1"/>
                                <w:lang w:val="en-IN"/>
                              </w:rPr>
                              <w:t>Statements</w:t>
                            </w:r>
                            <w:r w:rsidR="005D298A">
                              <w:rPr>
                                <w:rFonts w:ascii="Times New Roman" w:hAnsi="Times New Roman" w:cs="Times New Roman"/>
                                <w:color w:val="000000" w:themeColor="text1"/>
                                <w:lang w:val="en-IN"/>
                              </w:rPr>
                              <w:t xml:space="preserve"> </w:t>
                            </w:r>
                            <w:proofErr w:type="gramStart"/>
                            <w:r w:rsidR="005D298A" w:rsidRPr="005D298A">
                              <w:rPr>
                                <w:rFonts w:ascii="Times New Roman" w:hAnsi="Times New Roman" w:cs="Times New Roman"/>
                                <w:color w:val="000000" w:themeColor="text1"/>
                                <w:lang w:val="en-IN"/>
                              </w:rPr>
                              <w:t>In</w:t>
                            </w:r>
                            <w:proofErr w:type="gramEnd"/>
                            <w:r w:rsidR="005D298A" w:rsidRPr="005D298A">
                              <w:rPr>
                                <w:rFonts w:ascii="Times New Roman" w:hAnsi="Times New Roman" w:cs="Times New Roman"/>
                                <w:color w:val="000000" w:themeColor="text1"/>
                                <w:lang w:val="en-IN"/>
                              </w:rPr>
                              <w:t xml:space="preserve"> Java, you can create JDBC (Java Database Connectivity) statements to interact with relational databases. JDBC provides three types of statements: Statement, </w:t>
                            </w:r>
                            <w:proofErr w:type="spellStart"/>
                            <w:r w:rsidR="005D298A" w:rsidRPr="005D298A">
                              <w:rPr>
                                <w:rFonts w:ascii="Times New Roman" w:hAnsi="Times New Roman" w:cs="Times New Roman"/>
                                <w:color w:val="000000" w:themeColor="text1"/>
                                <w:lang w:val="en-IN"/>
                              </w:rPr>
                              <w:t>PreparedStatement</w:t>
                            </w:r>
                            <w:proofErr w:type="spellEnd"/>
                            <w:r w:rsidR="005D298A" w:rsidRPr="005D298A">
                              <w:rPr>
                                <w:rFonts w:ascii="Times New Roman" w:hAnsi="Times New Roman" w:cs="Times New Roman"/>
                                <w:color w:val="000000" w:themeColor="text1"/>
                                <w:lang w:val="en-IN"/>
                              </w:rPr>
                              <w:t xml:space="preserve">, and </w:t>
                            </w:r>
                            <w:proofErr w:type="spellStart"/>
                            <w:r w:rsidR="005D298A" w:rsidRPr="005D298A">
                              <w:rPr>
                                <w:rFonts w:ascii="Times New Roman" w:hAnsi="Times New Roman" w:cs="Times New Roman"/>
                                <w:color w:val="000000" w:themeColor="text1"/>
                                <w:lang w:val="en-IN"/>
                              </w:rPr>
                              <w:t>CallableStatement</w:t>
                            </w:r>
                            <w:proofErr w:type="spellEnd"/>
                            <w:r w:rsidR="005D298A" w:rsidRPr="005D298A">
                              <w:rPr>
                                <w:rFonts w:ascii="Times New Roman" w:hAnsi="Times New Roman" w:cs="Times New Roman"/>
                                <w:color w:val="000000" w:themeColor="text1"/>
                                <w:lang w:val="en-IN"/>
                              </w:rPr>
                              <w:t>.</w:t>
                            </w:r>
                          </w:p>
                          <w:p w14:paraId="63C13CB8" w14:textId="0AB83A50" w:rsidR="005D298A" w:rsidRDefault="005D298A" w:rsidP="005D298A">
                            <w:pPr>
                              <w:numPr>
                                <w:ilvl w:val="0"/>
                                <w:numId w:val="21"/>
                              </w:numPr>
                              <w:jc w:val="both"/>
                              <w:rPr>
                                <w:rFonts w:ascii="Times New Roman" w:hAnsi="Times New Roman" w:cs="Times New Roman"/>
                                <w:color w:val="000000" w:themeColor="text1"/>
                                <w:lang w:val="en-IN"/>
                              </w:rPr>
                            </w:pPr>
                            <w:proofErr w:type="gramStart"/>
                            <w:r>
                              <w:rPr>
                                <w:rFonts w:ascii="Times New Roman" w:hAnsi="Times New Roman" w:cs="Times New Roman"/>
                                <w:color w:val="000000" w:themeColor="text1"/>
                                <w:lang w:val="en-IN"/>
                              </w:rPr>
                              <w:t>Statement :</w:t>
                            </w:r>
                            <w:proofErr w:type="gramEnd"/>
                            <w:r>
                              <w:rPr>
                                <w:rFonts w:ascii="Times New Roman" w:hAnsi="Times New Roman" w:cs="Times New Roman"/>
                                <w:color w:val="000000" w:themeColor="text1"/>
                                <w:lang w:val="en-IN"/>
                              </w:rPr>
                              <w:t xml:space="preserve">- </w:t>
                            </w:r>
                          </w:p>
                          <w:p w14:paraId="3AB57025"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Usage: The Statement interface is used to execute simple SQL queries without parameters.</w:t>
                            </w:r>
                          </w:p>
                          <w:p w14:paraId="5D9C150E"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When to Use: Use Statement when your SQL queries are straightforward and don't involve parameters.</w:t>
                            </w:r>
                          </w:p>
                          <w:p w14:paraId="500D212D" w14:textId="47E09D37" w:rsidR="005D298A"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Key Points: Statements can be vulnerable to SQL injection if user input is directly incorporated into queries. Therefore, it's important to sanitize user input or use other methods to prevent SQL injection.</w:t>
                            </w:r>
                          </w:p>
                          <w:p w14:paraId="0EEFA235" w14:textId="77777777" w:rsidR="00EC4A04" w:rsidRDefault="00EC4A04" w:rsidP="00EC4A04">
                            <w:pPr>
                              <w:spacing w:after="0"/>
                              <w:jc w:val="both"/>
                              <w:rPr>
                                <w:rFonts w:ascii="Times New Roman" w:hAnsi="Times New Roman" w:cs="Times New Roman"/>
                                <w:color w:val="000000" w:themeColor="text1"/>
                                <w:lang w:val="en-IN"/>
                              </w:rPr>
                            </w:pPr>
                          </w:p>
                          <w:p w14:paraId="7B4CF565" w14:textId="5164AC16" w:rsidR="00EC4A04" w:rsidRDefault="00EC4A04" w:rsidP="00EC4A04">
                            <w:pPr>
                              <w:numPr>
                                <w:ilvl w:val="0"/>
                                <w:numId w:val="21"/>
                              </w:numPr>
                              <w:spacing w:after="0"/>
                              <w:jc w:val="both"/>
                              <w:rPr>
                                <w:rFonts w:ascii="Times New Roman" w:hAnsi="Times New Roman" w:cs="Times New Roman"/>
                                <w:color w:val="000000" w:themeColor="text1"/>
                                <w:lang w:val="en-IN"/>
                              </w:rPr>
                            </w:pPr>
                            <w:proofErr w:type="spellStart"/>
                            <w:proofErr w:type="gramStart"/>
                            <w:r>
                              <w:rPr>
                                <w:rFonts w:ascii="Times New Roman" w:hAnsi="Times New Roman" w:cs="Times New Roman"/>
                                <w:color w:val="000000" w:themeColor="text1"/>
                                <w:lang w:val="en-IN"/>
                              </w:rPr>
                              <w:t>PreparedStatement</w:t>
                            </w:r>
                            <w:proofErr w:type="spellEnd"/>
                            <w:r>
                              <w:rPr>
                                <w:rFonts w:ascii="Times New Roman" w:hAnsi="Times New Roman" w:cs="Times New Roman"/>
                                <w:color w:val="000000" w:themeColor="text1"/>
                                <w:lang w:val="en-IN"/>
                              </w:rPr>
                              <w:t>:-</w:t>
                            </w:r>
                            <w:proofErr w:type="gramEnd"/>
                            <w:r>
                              <w:rPr>
                                <w:rFonts w:ascii="Times New Roman" w:hAnsi="Times New Roman" w:cs="Times New Roman"/>
                                <w:color w:val="000000" w:themeColor="text1"/>
                                <w:lang w:val="en-IN"/>
                              </w:rPr>
                              <w:t xml:space="preserve"> </w:t>
                            </w:r>
                          </w:p>
                          <w:p w14:paraId="44D10831" w14:textId="77777777" w:rsidR="00EC4A04" w:rsidRDefault="00EC4A04" w:rsidP="00EC4A04">
                            <w:pPr>
                              <w:spacing w:after="0"/>
                              <w:jc w:val="both"/>
                              <w:rPr>
                                <w:rFonts w:ascii="Times New Roman" w:hAnsi="Times New Roman" w:cs="Times New Roman"/>
                                <w:color w:val="000000" w:themeColor="text1"/>
                                <w:lang w:val="en-IN"/>
                              </w:rPr>
                            </w:pPr>
                          </w:p>
                          <w:p w14:paraId="0DFCC20D"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 xml:space="preserve">Usage: The </w:t>
                            </w:r>
                            <w:proofErr w:type="spellStart"/>
                            <w:r w:rsidRPr="00EC4A04">
                              <w:rPr>
                                <w:rFonts w:ascii="Times New Roman" w:hAnsi="Times New Roman" w:cs="Times New Roman"/>
                                <w:color w:val="000000" w:themeColor="text1"/>
                                <w:lang w:val="en-IN"/>
                              </w:rPr>
                              <w:t>PreparedStatement</w:t>
                            </w:r>
                            <w:proofErr w:type="spellEnd"/>
                            <w:r w:rsidRPr="00EC4A04">
                              <w:rPr>
                                <w:rFonts w:ascii="Times New Roman" w:hAnsi="Times New Roman" w:cs="Times New Roman"/>
                                <w:color w:val="000000" w:themeColor="text1"/>
                                <w:lang w:val="en-IN"/>
                              </w:rPr>
                              <w:t xml:space="preserve"> interface is used to execute parameterized SQL queries. It allows you to provide input parameters safely.</w:t>
                            </w:r>
                          </w:p>
                          <w:p w14:paraId="34AD2179"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 xml:space="preserve">When to Use: Use </w:t>
                            </w:r>
                            <w:proofErr w:type="spellStart"/>
                            <w:r w:rsidRPr="00EC4A04">
                              <w:rPr>
                                <w:rFonts w:ascii="Times New Roman" w:hAnsi="Times New Roman" w:cs="Times New Roman"/>
                                <w:color w:val="000000" w:themeColor="text1"/>
                                <w:lang w:val="en-IN"/>
                              </w:rPr>
                              <w:t>PreparedStatement</w:t>
                            </w:r>
                            <w:proofErr w:type="spellEnd"/>
                            <w:r w:rsidRPr="00EC4A04">
                              <w:rPr>
                                <w:rFonts w:ascii="Times New Roman" w:hAnsi="Times New Roman" w:cs="Times New Roman"/>
                                <w:color w:val="000000" w:themeColor="text1"/>
                                <w:lang w:val="en-IN"/>
                              </w:rPr>
                              <w:t xml:space="preserve"> when your SQL queries involve parameters (e.g., user input) to prevent SQL injection attacks and improve query performance.</w:t>
                            </w:r>
                          </w:p>
                          <w:p w14:paraId="645EE0C4" w14:textId="70E9F3FF" w:rsid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Key Points: Prepared statements are precompiled, which can lead to better performance when executing the same query with different parameter values. They are more secure because they automatically handle parameterized input.</w:t>
                            </w:r>
                          </w:p>
                          <w:p w14:paraId="66DFB905" w14:textId="77777777" w:rsidR="00EC4A04" w:rsidRDefault="00EC4A04" w:rsidP="00EC4A04">
                            <w:pPr>
                              <w:spacing w:after="0"/>
                              <w:ind w:left="360"/>
                              <w:jc w:val="both"/>
                              <w:rPr>
                                <w:rFonts w:ascii="Times New Roman" w:hAnsi="Times New Roman" w:cs="Times New Roman"/>
                                <w:color w:val="000000" w:themeColor="text1"/>
                                <w:lang w:val="en-IN"/>
                              </w:rPr>
                            </w:pPr>
                          </w:p>
                          <w:p w14:paraId="6CF869F7" w14:textId="5B706383" w:rsidR="00EC4A04" w:rsidRDefault="00EC4A04" w:rsidP="00EC4A04">
                            <w:pPr>
                              <w:numPr>
                                <w:ilvl w:val="0"/>
                                <w:numId w:val="21"/>
                              </w:numPr>
                              <w:spacing w:after="0"/>
                              <w:jc w:val="both"/>
                              <w:rPr>
                                <w:rFonts w:ascii="Times New Roman" w:hAnsi="Times New Roman" w:cs="Times New Roman"/>
                                <w:color w:val="000000" w:themeColor="text1"/>
                                <w:lang w:val="en-IN"/>
                              </w:rPr>
                            </w:pPr>
                            <w:proofErr w:type="spellStart"/>
                            <w:proofErr w:type="gramStart"/>
                            <w:r>
                              <w:rPr>
                                <w:rFonts w:ascii="Times New Roman" w:hAnsi="Times New Roman" w:cs="Times New Roman"/>
                                <w:color w:val="000000" w:themeColor="text1"/>
                                <w:lang w:val="en-IN"/>
                              </w:rPr>
                              <w:t>CallableStatement</w:t>
                            </w:r>
                            <w:proofErr w:type="spellEnd"/>
                            <w:r>
                              <w:rPr>
                                <w:rFonts w:ascii="Times New Roman" w:hAnsi="Times New Roman" w:cs="Times New Roman"/>
                                <w:color w:val="000000" w:themeColor="text1"/>
                                <w:lang w:val="en-IN"/>
                              </w:rPr>
                              <w:t xml:space="preserve"> :</w:t>
                            </w:r>
                            <w:proofErr w:type="gramEnd"/>
                            <w:r>
                              <w:rPr>
                                <w:rFonts w:ascii="Times New Roman" w:hAnsi="Times New Roman" w:cs="Times New Roman"/>
                                <w:color w:val="000000" w:themeColor="text1"/>
                                <w:lang w:val="en-IN"/>
                              </w:rPr>
                              <w:t xml:space="preserve"> </w:t>
                            </w:r>
                          </w:p>
                          <w:p w14:paraId="7424E7E0" w14:textId="77777777" w:rsidR="0083045D" w:rsidRDefault="0083045D" w:rsidP="0083045D">
                            <w:pPr>
                              <w:spacing w:after="0"/>
                              <w:jc w:val="both"/>
                              <w:rPr>
                                <w:rFonts w:ascii="Times New Roman" w:hAnsi="Times New Roman" w:cs="Times New Roman"/>
                                <w:color w:val="000000" w:themeColor="text1"/>
                                <w:lang w:val="en-IN"/>
                              </w:rPr>
                            </w:pPr>
                          </w:p>
                          <w:p w14:paraId="67B0F66B" w14:textId="77777777" w:rsidR="0083045D" w:rsidRP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 xml:space="preserve">Usage: The </w:t>
                            </w:r>
                            <w:proofErr w:type="spellStart"/>
                            <w:r w:rsidRPr="0083045D">
                              <w:rPr>
                                <w:rFonts w:ascii="Times New Roman" w:hAnsi="Times New Roman" w:cs="Times New Roman"/>
                                <w:color w:val="000000" w:themeColor="text1"/>
                                <w:lang w:val="en-IN"/>
                              </w:rPr>
                              <w:t>CallableStatement</w:t>
                            </w:r>
                            <w:proofErr w:type="spellEnd"/>
                            <w:r w:rsidRPr="0083045D">
                              <w:rPr>
                                <w:rFonts w:ascii="Times New Roman" w:hAnsi="Times New Roman" w:cs="Times New Roman"/>
                                <w:color w:val="000000" w:themeColor="text1"/>
                                <w:lang w:val="en-IN"/>
                              </w:rPr>
                              <w:t xml:space="preserve"> interface is used to call stored procedures in a database or execute some special SQL operations specific to the database system.</w:t>
                            </w:r>
                          </w:p>
                          <w:p w14:paraId="0AEA62A8" w14:textId="77777777" w:rsidR="0083045D" w:rsidRP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 xml:space="preserve">When to Use: Use </w:t>
                            </w:r>
                            <w:proofErr w:type="spellStart"/>
                            <w:r w:rsidRPr="0083045D">
                              <w:rPr>
                                <w:rFonts w:ascii="Times New Roman" w:hAnsi="Times New Roman" w:cs="Times New Roman"/>
                                <w:color w:val="000000" w:themeColor="text1"/>
                                <w:lang w:val="en-IN"/>
                              </w:rPr>
                              <w:t>CallableStatement</w:t>
                            </w:r>
                            <w:proofErr w:type="spellEnd"/>
                            <w:r w:rsidRPr="0083045D">
                              <w:rPr>
                                <w:rFonts w:ascii="Times New Roman" w:hAnsi="Times New Roman" w:cs="Times New Roman"/>
                                <w:color w:val="000000" w:themeColor="text1"/>
                                <w:lang w:val="en-IN"/>
                              </w:rPr>
                              <w:t xml:space="preserve"> when you need to execute stored procedures or perform advanced database-specific operations.</w:t>
                            </w:r>
                          </w:p>
                          <w:p w14:paraId="29F32FBA" w14:textId="5CD77D34" w:rsid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Key Points: Callable statements are essential when working with databases that use stored procedures extensively. They allow you to pass input parameters and retrieve output parameters from stored procedures.</w:t>
                            </w:r>
                          </w:p>
                          <w:p w14:paraId="435A9B02" w14:textId="26BB4CB0" w:rsidR="0083045D" w:rsidRPr="00245752" w:rsidRDefault="0083045D" w:rsidP="0083045D">
                            <w:pPr>
                              <w:spacing w:after="0"/>
                              <w:jc w:val="both"/>
                              <w:rPr>
                                <w:rFonts w:ascii="Times New Roman" w:hAnsi="Times New Roman" w:cs="Times New Roman"/>
                                <w:color w:val="000000" w:themeColor="text1"/>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720C6" id="_x0000_s1057" type="#_x0000_t202" style="position:absolute;left:0;text-align:left;margin-left:40.25pt;margin-top:55.75pt;width:462.85pt;height:55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" filled="f" stroked="f" strokeweight=".5pt">
                <v:textbox>
                  <w:txbxContent>
                    <w:p w14:paraId="539ED60E" w14:textId="1421F512" w:rsidR="006C521F" w:rsidRDefault="008D041F" w:rsidP="005D298A">
                      <w:pPr>
                        <w:ind w:left="0"/>
                        <w:jc w:val="both"/>
                        <w:rPr>
                          <w:rFonts w:ascii="Times New Roman" w:hAnsi="Times New Roman" w:cs="Times New Roman"/>
                          <w:color w:val="000000" w:themeColor="text1"/>
                          <w:lang w:val="en-IN"/>
                        </w:rPr>
                      </w:pPr>
                      <w:r>
                        <w:rPr>
                          <w:rFonts w:ascii="Times New Roman" w:hAnsi="Times New Roman" w:cs="Times New Roman"/>
                          <w:b/>
                          <w:bCs/>
                          <w:color w:val="0D0D0D" w:themeColor="text1" w:themeTint="F2"/>
                          <w:sz w:val="28"/>
                          <w:szCs w:val="28"/>
                        </w:rPr>
                        <w:t>Answer 4 B.</w:t>
                      </w:r>
                      <w:r w:rsidRPr="00E05BEA">
                        <w:rPr>
                          <w:rFonts w:ascii="Times New Roman" w:hAnsi="Times New Roman" w:cs="Times New Roman"/>
                          <w:b/>
                          <w:bCs/>
                          <w:color w:val="0D0D0D" w:themeColor="text1" w:themeTint="F2"/>
                          <w:sz w:val="28"/>
                          <w:szCs w:val="28"/>
                        </w:rPr>
                        <w:t>)</w:t>
                      </w:r>
                      <w:r w:rsidRPr="008D041F">
                        <w:t xml:space="preserve"> </w:t>
                      </w:r>
                      <w:r w:rsidR="005D298A" w:rsidRPr="005D298A">
                        <w:rPr>
                          <w:rFonts w:ascii="Times New Roman" w:hAnsi="Times New Roman" w:cs="Times New Roman"/>
                          <w:color w:val="000000" w:themeColor="text1"/>
                          <w:lang w:val="en-IN"/>
                        </w:rPr>
                        <w:t>Creating JDBC</w:t>
                      </w:r>
                      <w:r w:rsidR="005D298A">
                        <w:rPr>
                          <w:rFonts w:ascii="Times New Roman" w:hAnsi="Times New Roman" w:cs="Times New Roman"/>
                          <w:color w:val="000000" w:themeColor="text1"/>
                          <w:lang w:val="en-IN"/>
                        </w:rPr>
                        <w:t xml:space="preserve"> </w:t>
                      </w:r>
                      <w:r w:rsidR="005D298A" w:rsidRPr="005D298A">
                        <w:rPr>
                          <w:rFonts w:ascii="Times New Roman" w:hAnsi="Times New Roman" w:cs="Times New Roman"/>
                          <w:color w:val="000000" w:themeColor="text1"/>
                          <w:lang w:val="en-IN"/>
                        </w:rPr>
                        <w:t>Statements</w:t>
                      </w:r>
                      <w:r w:rsidR="005D298A">
                        <w:rPr>
                          <w:rFonts w:ascii="Times New Roman" w:hAnsi="Times New Roman" w:cs="Times New Roman"/>
                          <w:color w:val="000000" w:themeColor="text1"/>
                          <w:lang w:val="en-IN"/>
                        </w:rPr>
                        <w:t xml:space="preserve"> </w:t>
                      </w:r>
                      <w:proofErr w:type="gramStart"/>
                      <w:r w:rsidR="005D298A" w:rsidRPr="005D298A">
                        <w:rPr>
                          <w:rFonts w:ascii="Times New Roman" w:hAnsi="Times New Roman" w:cs="Times New Roman"/>
                          <w:color w:val="000000" w:themeColor="text1"/>
                          <w:lang w:val="en-IN"/>
                        </w:rPr>
                        <w:t>In</w:t>
                      </w:r>
                      <w:proofErr w:type="gramEnd"/>
                      <w:r w:rsidR="005D298A" w:rsidRPr="005D298A">
                        <w:rPr>
                          <w:rFonts w:ascii="Times New Roman" w:hAnsi="Times New Roman" w:cs="Times New Roman"/>
                          <w:color w:val="000000" w:themeColor="text1"/>
                          <w:lang w:val="en-IN"/>
                        </w:rPr>
                        <w:t xml:space="preserve"> Java, you can create JDBC (Java Database Connectivity) statements to interact with relational databases. JDBC provides three types of statements: Statement, </w:t>
                      </w:r>
                      <w:proofErr w:type="spellStart"/>
                      <w:r w:rsidR="005D298A" w:rsidRPr="005D298A">
                        <w:rPr>
                          <w:rFonts w:ascii="Times New Roman" w:hAnsi="Times New Roman" w:cs="Times New Roman"/>
                          <w:color w:val="000000" w:themeColor="text1"/>
                          <w:lang w:val="en-IN"/>
                        </w:rPr>
                        <w:t>PreparedStatement</w:t>
                      </w:r>
                      <w:proofErr w:type="spellEnd"/>
                      <w:r w:rsidR="005D298A" w:rsidRPr="005D298A">
                        <w:rPr>
                          <w:rFonts w:ascii="Times New Roman" w:hAnsi="Times New Roman" w:cs="Times New Roman"/>
                          <w:color w:val="000000" w:themeColor="text1"/>
                          <w:lang w:val="en-IN"/>
                        </w:rPr>
                        <w:t xml:space="preserve">, and </w:t>
                      </w:r>
                      <w:proofErr w:type="spellStart"/>
                      <w:r w:rsidR="005D298A" w:rsidRPr="005D298A">
                        <w:rPr>
                          <w:rFonts w:ascii="Times New Roman" w:hAnsi="Times New Roman" w:cs="Times New Roman"/>
                          <w:color w:val="000000" w:themeColor="text1"/>
                          <w:lang w:val="en-IN"/>
                        </w:rPr>
                        <w:t>CallableStatement</w:t>
                      </w:r>
                      <w:proofErr w:type="spellEnd"/>
                      <w:r w:rsidR="005D298A" w:rsidRPr="005D298A">
                        <w:rPr>
                          <w:rFonts w:ascii="Times New Roman" w:hAnsi="Times New Roman" w:cs="Times New Roman"/>
                          <w:color w:val="000000" w:themeColor="text1"/>
                          <w:lang w:val="en-IN"/>
                        </w:rPr>
                        <w:t>.</w:t>
                      </w:r>
                    </w:p>
                    <w:p w14:paraId="63C13CB8" w14:textId="0AB83A50" w:rsidR="005D298A" w:rsidRDefault="005D298A" w:rsidP="005D298A">
                      <w:pPr>
                        <w:numPr>
                          <w:ilvl w:val="0"/>
                          <w:numId w:val="21"/>
                        </w:numPr>
                        <w:jc w:val="both"/>
                        <w:rPr>
                          <w:rFonts w:ascii="Times New Roman" w:hAnsi="Times New Roman" w:cs="Times New Roman"/>
                          <w:color w:val="000000" w:themeColor="text1"/>
                          <w:lang w:val="en-IN"/>
                        </w:rPr>
                      </w:pPr>
                      <w:proofErr w:type="gramStart"/>
                      <w:r>
                        <w:rPr>
                          <w:rFonts w:ascii="Times New Roman" w:hAnsi="Times New Roman" w:cs="Times New Roman"/>
                          <w:color w:val="000000" w:themeColor="text1"/>
                          <w:lang w:val="en-IN"/>
                        </w:rPr>
                        <w:t>Statement :</w:t>
                      </w:r>
                      <w:proofErr w:type="gramEnd"/>
                      <w:r>
                        <w:rPr>
                          <w:rFonts w:ascii="Times New Roman" w:hAnsi="Times New Roman" w:cs="Times New Roman"/>
                          <w:color w:val="000000" w:themeColor="text1"/>
                          <w:lang w:val="en-IN"/>
                        </w:rPr>
                        <w:t xml:space="preserve">- </w:t>
                      </w:r>
                    </w:p>
                    <w:p w14:paraId="3AB57025"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Usage: The Statement interface is used to execute simple SQL queries without parameters.</w:t>
                      </w:r>
                    </w:p>
                    <w:p w14:paraId="5D9C150E"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When to Use: Use Statement when your SQL queries are straightforward and don't involve parameters.</w:t>
                      </w:r>
                    </w:p>
                    <w:p w14:paraId="500D212D" w14:textId="47E09D37" w:rsidR="005D298A"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Key Points: Statements can be vulnerable to SQL injection if user input is directly incorporated into queries. Therefore, it's important to sanitize user input or use other methods to prevent SQL injection.</w:t>
                      </w:r>
                    </w:p>
                    <w:p w14:paraId="0EEFA235" w14:textId="77777777" w:rsidR="00EC4A04" w:rsidRDefault="00EC4A04" w:rsidP="00EC4A04">
                      <w:pPr>
                        <w:spacing w:after="0"/>
                        <w:jc w:val="both"/>
                        <w:rPr>
                          <w:rFonts w:ascii="Times New Roman" w:hAnsi="Times New Roman" w:cs="Times New Roman"/>
                          <w:color w:val="000000" w:themeColor="text1"/>
                          <w:lang w:val="en-IN"/>
                        </w:rPr>
                      </w:pPr>
                    </w:p>
                    <w:p w14:paraId="7B4CF565" w14:textId="5164AC16" w:rsidR="00EC4A04" w:rsidRDefault="00EC4A04" w:rsidP="00EC4A04">
                      <w:pPr>
                        <w:numPr>
                          <w:ilvl w:val="0"/>
                          <w:numId w:val="21"/>
                        </w:numPr>
                        <w:spacing w:after="0"/>
                        <w:jc w:val="both"/>
                        <w:rPr>
                          <w:rFonts w:ascii="Times New Roman" w:hAnsi="Times New Roman" w:cs="Times New Roman"/>
                          <w:color w:val="000000" w:themeColor="text1"/>
                          <w:lang w:val="en-IN"/>
                        </w:rPr>
                      </w:pPr>
                      <w:proofErr w:type="spellStart"/>
                      <w:proofErr w:type="gramStart"/>
                      <w:r>
                        <w:rPr>
                          <w:rFonts w:ascii="Times New Roman" w:hAnsi="Times New Roman" w:cs="Times New Roman"/>
                          <w:color w:val="000000" w:themeColor="text1"/>
                          <w:lang w:val="en-IN"/>
                        </w:rPr>
                        <w:t>PreparedStatement</w:t>
                      </w:r>
                      <w:proofErr w:type="spellEnd"/>
                      <w:r>
                        <w:rPr>
                          <w:rFonts w:ascii="Times New Roman" w:hAnsi="Times New Roman" w:cs="Times New Roman"/>
                          <w:color w:val="000000" w:themeColor="text1"/>
                          <w:lang w:val="en-IN"/>
                        </w:rPr>
                        <w:t>:-</w:t>
                      </w:r>
                      <w:proofErr w:type="gramEnd"/>
                      <w:r>
                        <w:rPr>
                          <w:rFonts w:ascii="Times New Roman" w:hAnsi="Times New Roman" w:cs="Times New Roman"/>
                          <w:color w:val="000000" w:themeColor="text1"/>
                          <w:lang w:val="en-IN"/>
                        </w:rPr>
                        <w:t xml:space="preserve"> </w:t>
                      </w:r>
                    </w:p>
                    <w:p w14:paraId="44D10831" w14:textId="77777777" w:rsidR="00EC4A04" w:rsidRDefault="00EC4A04" w:rsidP="00EC4A04">
                      <w:pPr>
                        <w:spacing w:after="0"/>
                        <w:jc w:val="both"/>
                        <w:rPr>
                          <w:rFonts w:ascii="Times New Roman" w:hAnsi="Times New Roman" w:cs="Times New Roman"/>
                          <w:color w:val="000000" w:themeColor="text1"/>
                          <w:lang w:val="en-IN"/>
                        </w:rPr>
                      </w:pPr>
                    </w:p>
                    <w:p w14:paraId="0DFCC20D"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 xml:space="preserve">Usage: The </w:t>
                      </w:r>
                      <w:proofErr w:type="spellStart"/>
                      <w:r w:rsidRPr="00EC4A04">
                        <w:rPr>
                          <w:rFonts w:ascii="Times New Roman" w:hAnsi="Times New Roman" w:cs="Times New Roman"/>
                          <w:color w:val="000000" w:themeColor="text1"/>
                          <w:lang w:val="en-IN"/>
                        </w:rPr>
                        <w:t>PreparedStatement</w:t>
                      </w:r>
                      <w:proofErr w:type="spellEnd"/>
                      <w:r w:rsidRPr="00EC4A04">
                        <w:rPr>
                          <w:rFonts w:ascii="Times New Roman" w:hAnsi="Times New Roman" w:cs="Times New Roman"/>
                          <w:color w:val="000000" w:themeColor="text1"/>
                          <w:lang w:val="en-IN"/>
                        </w:rPr>
                        <w:t xml:space="preserve"> interface is used to execute parameterized SQL queries. It allows you to provide input parameters safely.</w:t>
                      </w:r>
                    </w:p>
                    <w:p w14:paraId="34AD2179" w14:textId="77777777" w:rsidR="00EC4A04" w:rsidRP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 xml:space="preserve">When to Use: Use </w:t>
                      </w:r>
                      <w:proofErr w:type="spellStart"/>
                      <w:r w:rsidRPr="00EC4A04">
                        <w:rPr>
                          <w:rFonts w:ascii="Times New Roman" w:hAnsi="Times New Roman" w:cs="Times New Roman"/>
                          <w:color w:val="000000" w:themeColor="text1"/>
                          <w:lang w:val="en-IN"/>
                        </w:rPr>
                        <w:t>PreparedStatement</w:t>
                      </w:r>
                      <w:proofErr w:type="spellEnd"/>
                      <w:r w:rsidRPr="00EC4A04">
                        <w:rPr>
                          <w:rFonts w:ascii="Times New Roman" w:hAnsi="Times New Roman" w:cs="Times New Roman"/>
                          <w:color w:val="000000" w:themeColor="text1"/>
                          <w:lang w:val="en-IN"/>
                        </w:rPr>
                        <w:t xml:space="preserve"> when your SQL queries involve parameters (e.g., user input) to prevent SQL injection attacks and improve query performance.</w:t>
                      </w:r>
                    </w:p>
                    <w:p w14:paraId="645EE0C4" w14:textId="70E9F3FF" w:rsidR="00EC4A04" w:rsidRDefault="00EC4A04" w:rsidP="00EC4A04">
                      <w:pPr>
                        <w:numPr>
                          <w:ilvl w:val="0"/>
                          <w:numId w:val="22"/>
                        </w:numPr>
                        <w:spacing w:after="0"/>
                        <w:jc w:val="both"/>
                        <w:rPr>
                          <w:rFonts w:ascii="Times New Roman" w:hAnsi="Times New Roman" w:cs="Times New Roman"/>
                          <w:color w:val="000000" w:themeColor="text1"/>
                          <w:lang w:val="en-IN"/>
                        </w:rPr>
                      </w:pPr>
                      <w:r w:rsidRPr="00EC4A04">
                        <w:rPr>
                          <w:rFonts w:ascii="Times New Roman" w:hAnsi="Times New Roman" w:cs="Times New Roman"/>
                          <w:color w:val="000000" w:themeColor="text1"/>
                          <w:lang w:val="en-IN"/>
                        </w:rPr>
                        <w:t>Key Points: Prepared statements are precompiled, which can lead to better performance when executing the same query with different parameter values. They are more secure because they automatically handle parameterized input.</w:t>
                      </w:r>
                    </w:p>
                    <w:p w14:paraId="66DFB905" w14:textId="77777777" w:rsidR="00EC4A04" w:rsidRDefault="00EC4A04" w:rsidP="00EC4A04">
                      <w:pPr>
                        <w:spacing w:after="0"/>
                        <w:ind w:left="360"/>
                        <w:jc w:val="both"/>
                        <w:rPr>
                          <w:rFonts w:ascii="Times New Roman" w:hAnsi="Times New Roman" w:cs="Times New Roman"/>
                          <w:color w:val="000000" w:themeColor="text1"/>
                          <w:lang w:val="en-IN"/>
                        </w:rPr>
                      </w:pPr>
                    </w:p>
                    <w:p w14:paraId="6CF869F7" w14:textId="5B706383" w:rsidR="00EC4A04" w:rsidRDefault="00EC4A04" w:rsidP="00EC4A04">
                      <w:pPr>
                        <w:numPr>
                          <w:ilvl w:val="0"/>
                          <w:numId w:val="21"/>
                        </w:numPr>
                        <w:spacing w:after="0"/>
                        <w:jc w:val="both"/>
                        <w:rPr>
                          <w:rFonts w:ascii="Times New Roman" w:hAnsi="Times New Roman" w:cs="Times New Roman"/>
                          <w:color w:val="000000" w:themeColor="text1"/>
                          <w:lang w:val="en-IN"/>
                        </w:rPr>
                      </w:pPr>
                      <w:proofErr w:type="spellStart"/>
                      <w:proofErr w:type="gramStart"/>
                      <w:r>
                        <w:rPr>
                          <w:rFonts w:ascii="Times New Roman" w:hAnsi="Times New Roman" w:cs="Times New Roman"/>
                          <w:color w:val="000000" w:themeColor="text1"/>
                          <w:lang w:val="en-IN"/>
                        </w:rPr>
                        <w:t>CallableStatement</w:t>
                      </w:r>
                      <w:proofErr w:type="spellEnd"/>
                      <w:r>
                        <w:rPr>
                          <w:rFonts w:ascii="Times New Roman" w:hAnsi="Times New Roman" w:cs="Times New Roman"/>
                          <w:color w:val="000000" w:themeColor="text1"/>
                          <w:lang w:val="en-IN"/>
                        </w:rPr>
                        <w:t xml:space="preserve"> :</w:t>
                      </w:r>
                      <w:proofErr w:type="gramEnd"/>
                      <w:r>
                        <w:rPr>
                          <w:rFonts w:ascii="Times New Roman" w:hAnsi="Times New Roman" w:cs="Times New Roman"/>
                          <w:color w:val="000000" w:themeColor="text1"/>
                          <w:lang w:val="en-IN"/>
                        </w:rPr>
                        <w:t xml:space="preserve"> </w:t>
                      </w:r>
                    </w:p>
                    <w:p w14:paraId="7424E7E0" w14:textId="77777777" w:rsidR="0083045D" w:rsidRDefault="0083045D" w:rsidP="0083045D">
                      <w:pPr>
                        <w:spacing w:after="0"/>
                        <w:jc w:val="both"/>
                        <w:rPr>
                          <w:rFonts w:ascii="Times New Roman" w:hAnsi="Times New Roman" w:cs="Times New Roman"/>
                          <w:color w:val="000000" w:themeColor="text1"/>
                          <w:lang w:val="en-IN"/>
                        </w:rPr>
                      </w:pPr>
                    </w:p>
                    <w:p w14:paraId="67B0F66B" w14:textId="77777777" w:rsidR="0083045D" w:rsidRP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 xml:space="preserve">Usage: The </w:t>
                      </w:r>
                      <w:proofErr w:type="spellStart"/>
                      <w:r w:rsidRPr="0083045D">
                        <w:rPr>
                          <w:rFonts w:ascii="Times New Roman" w:hAnsi="Times New Roman" w:cs="Times New Roman"/>
                          <w:color w:val="000000" w:themeColor="text1"/>
                          <w:lang w:val="en-IN"/>
                        </w:rPr>
                        <w:t>CallableStatement</w:t>
                      </w:r>
                      <w:proofErr w:type="spellEnd"/>
                      <w:r w:rsidRPr="0083045D">
                        <w:rPr>
                          <w:rFonts w:ascii="Times New Roman" w:hAnsi="Times New Roman" w:cs="Times New Roman"/>
                          <w:color w:val="000000" w:themeColor="text1"/>
                          <w:lang w:val="en-IN"/>
                        </w:rPr>
                        <w:t xml:space="preserve"> interface is used to call stored procedures in a database or execute some special SQL operations specific to the database system.</w:t>
                      </w:r>
                    </w:p>
                    <w:p w14:paraId="0AEA62A8" w14:textId="77777777" w:rsidR="0083045D" w:rsidRP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 xml:space="preserve">When to Use: Use </w:t>
                      </w:r>
                      <w:proofErr w:type="spellStart"/>
                      <w:r w:rsidRPr="0083045D">
                        <w:rPr>
                          <w:rFonts w:ascii="Times New Roman" w:hAnsi="Times New Roman" w:cs="Times New Roman"/>
                          <w:color w:val="000000" w:themeColor="text1"/>
                          <w:lang w:val="en-IN"/>
                        </w:rPr>
                        <w:t>CallableStatement</w:t>
                      </w:r>
                      <w:proofErr w:type="spellEnd"/>
                      <w:r w:rsidRPr="0083045D">
                        <w:rPr>
                          <w:rFonts w:ascii="Times New Roman" w:hAnsi="Times New Roman" w:cs="Times New Roman"/>
                          <w:color w:val="000000" w:themeColor="text1"/>
                          <w:lang w:val="en-IN"/>
                        </w:rPr>
                        <w:t xml:space="preserve"> when you need to execute stored procedures or perform advanced database-specific operations.</w:t>
                      </w:r>
                    </w:p>
                    <w:p w14:paraId="29F32FBA" w14:textId="5CD77D34" w:rsidR="0083045D" w:rsidRDefault="0083045D" w:rsidP="0083045D">
                      <w:pPr>
                        <w:numPr>
                          <w:ilvl w:val="0"/>
                          <w:numId w:val="22"/>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Key Points: Callable statements are essential when working with databases that use stored procedures extensively. They allow you to pass input parameters and retrieve output parameters from stored procedures.</w:t>
                      </w:r>
                    </w:p>
                    <w:p w14:paraId="435A9B02" w14:textId="26BB4CB0" w:rsidR="0083045D" w:rsidRPr="00245752" w:rsidRDefault="0083045D" w:rsidP="0083045D">
                      <w:pPr>
                        <w:spacing w:after="0"/>
                        <w:jc w:val="both"/>
                        <w:rPr>
                          <w:rFonts w:ascii="Times New Roman" w:hAnsi="Times New Roman" w:cs="Times New Roman"/>
                          <w:color w:val="000000" w:themeColor="text1"/>
                          <w:lang w:val="en-IN"/>
                        </w:rPr>
                      </w:pPr>
                    </w:p>
                  </w:txbxContent>
                </v:textbox>
              </v:shape>
            </w:pict>
          </mc:Fallback>
        </mc:AlternateContent>
      </w:r>
      <w:r w:rsidR="006C521F">
        <w:rPr>
          <w:noProof/>
        </w:rPr>
        <mc:AlternateContent>
          <mc:Choice Requires="wps">
            <w:drawing>
              <wp:anchor distT="0" distB="0" distL="114300" distR="114300" simplePos="0" relativeHeight="251705344" behindDoc="0" locked="0" layoutInCell="1" allowOverlap="1" wp14:anchorId="74AA8CA2" wp14:editId="787111E1">
                <wp:simplePos x="0" y="0"/>
                <wp:positionH relativeFrom="column">
                  <wp:posOffset>510540</wp:posOffset>
                </wp:positionH>
                <wp:positionV relativeFrom="paragraph">
                  <wp:posOffset>76200</wp:posOffset>
                </wp:positionV>
                <wp:extent cx="5889963" cy="607774"/>
                <wp:effectExtent l="0" t="0" r="15875" b="20955"/>
                <wp:wrapNone/>
                <wp:docPr id="776843350" name="Text Box 8"/>
                <wp:cNvGraphicFramePr/>
                <a:graphic xmlns:a="http://schemas.openxmlformats.org/drawingml/2006/main">
                  <a:graphicData uri="http://schemas.microsoft.com/office/word/2010/wordprocessingShape">
                    <wps:wsp>
                      <wps:cNvSpPr txBox="1"/>
                      <wps:spPr>
                        <a:xfrm>
                          <a:off x="0" y="0"/>
                          <a:ext cx="5889963" cy="607774"/>
                        </a:xfrm>
                        <a:prstGeom prst="rect">
                          <a:avLst/>
                        </a:prstGeom>
                        <a:solidFill>
                          <a:schemeClr val="lt1"/>
                        </a:solidFill>
                        <a:ln w="6350">
                          <a:solidFill>
                            <a:prstClr val="black"/>
                          </a:solidFill>
                        </a:ln>
                      </wps:spPr>
                      <wps:txbx>
                        <w:txbxContent>
                          <w:p w14:paraId="11872E26" w14:textId="3EF3A183" w:rsidR="006C521F" w:rsidRPr="00636051" w:rsidRDefault="006C521F" w:rsidP="006C521F">
                            <w:pPr>
                              <w:ind w:left="0"/>
                              <w:rPr>
                                <w:rFonts w:ascii="Times New Roman" w:hAnsi="Times New Roman" w:cs="Times New Roman"/>
                                <w:b/>
                                <w:bCs/>
                                <w:color w:val="0D0D0D" w:themeColor="text1" w:themeTint="F2"/>
                                <w:sz w:val="36"/>
                                <w:szCs w:val="36"/>
                              </w:rPr>
                            </w:pPr>
                            <w:r w:rsidRPr="00E05BEA">
                              <w:rPr>
                                <w:rFonts w:ascii="Times New Roman" w:hAnsi="Times New Roman" w:cs="Times New Roman"/>
                                <w:b/>
                                <w:bCs/>
                                <w:color w:val="0D0D0D" w:themeColor="text1" w:themeTint="F2"/>
                                <w:sz w:val="28"/>
                                <w:szCs w:val="28"/>
                              </w:rPr>
                              <w:t xml:space="preserve">Question </w:t>
                            </w:r>
                            <w:r>
                              <w:rPr>
                                <w:rFonts w:ascii="Times New Roman" w:hAnsi="Times New Roman" w:cs="Times New Roman"/>
                                <w:b/>
                                <w:bCs/>
                                <w:color w:val="0D0D0D" w:themeColor="text1" w:themeTint="F2"/>
                                <w:sz w:val="28"/>
                                <w:szCs w:val="28"/>
                              </w:rPr>
                              <w:t xml:space="preserve">4 </w:t>
                            </w:r>
                            <w:r w:rsidR="008D041F">
                              <w:rPr>
                                <w:rFonts w:ascii="Times New Roman" w:hAnsi="Times New Roman" w:cs="Times New Roman"/>
                                <w:b/>
                                <w:bCs/>
                                <w:color w:val="0D0D0D" w:themeColor="text1" w:themeTint="F2"/>
                                <w:sz w:val="28"/>
                                <w:szCs w:val="28"/>
                              </w:rPr>
                              <w:t>B</w:t>
                            </w:r>
                            <w:r>
                              <w:rPr>
                                <w:rFonts w:ascii="Times New Roman" w:hAnsi="Times New Roman" w:cs="Times New Roman"/>
                                <w:b/>
                                <w:bCs/>
                                <w:color w:val="0D0D0D" w:themeColor="text1" w:themeTint="F2"/>
                                <w:sz w:val="28"/>
                                <w:szCs w:val="28"/>
                              </w:rPr>
                              <w:t>.</w:t>
                            </w:r>
                            <w:r w:rsidRPr="00E05BEA">
                              <w:rPr>
                                <w:rFonts w:ascii="Times New Roman" w:hAnsi="Times New Roman" w:cs="Times New Roman"/>
                                <w:b/>
                                <w:bCs/>
                                <w:color w:val="0D0D0D" w:themeColor="text1" w:themeTint="F2"/>
                                <w:sz w:val="28"/>
                                <w:szCs w:val="28"/>
                              </w:rPr>
                              <w:t>)</w:t>
                            </w:r>
                            <w:r w:rsidR="008D041F" w:rsidRPr="008D041F">
                              <w:t xml:space="preserve"> </w:t>
                            </w:r>
                            <w:r w:rsidR="008D041F" w:rsidRPr="008D041F">
                              <w:rPr>
                                <w:rFonts w:ascii="Times New Roman" w:hAnsi="Times New Roman" w:cs="Times New Roman"/>
                                <w:b/>
                                <w:bCs/>
                                <w:color w:val="000000" w:themeColor="text1"/>
                                <w:sz w:val="32"/>
                                <w:szCs w:val="24"/>
                              </w:rPr>
                              <w:t xml:space="preserve">How can you create JDBC </w:t>
                            </w:r>
                            <w:proofErr w:type="gramStart"/>
                            <w:r w:rsidR="008D041F" w:rsidRPr="008D041F">
                              <w:rPr>
                                <w:rFonts w:ascii="Times New Roman" w:hAnsi="Times New Roman" w:cs="Times New Roman"/>
                                <w:b/>
                                <w:bCs/>
                                <w:color w:val="000000" w:themeColor="text1"/>
                                <w:sz w:val="32"/>
                                <w:szCs w:val="24"/>
                              </w:rPr>
                              <w:t>statements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8CA2" id="_x0000_s1058" type="#_x0000_t202" style="position:absolute;left:0;text-align:left;margin-left:40.2pt;margin-top:6pt;width:463.8pt;height:47.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" fillcolor="white [3201]" strokeweight=".5pt">
                <v:textbox>
                  <w:txbxContent>
                    <w:p w14:paraId="11872E26" w14:textId="3EF3A183" w:rsidR="006C521F" w:rsidRPr="00636051" w:rsidRDefault="006C521F" w:rsidP="006C521F">
                      <w:pPr>
                        <w:ind w:left="0"/>
                        <w:rPr>
                          <w:rFonts w:ascii="Times New Roman" w:hAnsi="Times New Roman" w:cs="Times New Roman"/>
                          <w:b/>
                          <w:bCs/>
                          <w:color w:val="0D0D0D" w:themeColor="text1" w:themeTint="F2"/>
                          <w:sz w:val="36"/>
                          <w:szCs w:val="36"/>
                        </w:rPr>
                      </w:pPr>
                      <w:r w:rsidRPr="00E05BEA">
                        <w:rPr>
                          <w:rFonts w:ascii="Times New Roman" w:hAnsi="Times New Roman" w:cs="Times New Roman"/>
                          <w:b/>
                          <w:bCs/>
                          <w:color w:val="0D0D0D" w:themeColor="text1" w:themeTint="F2"/>
                          <w:sz w:val="28"/>
                          <w:szCs w:val="28"/>
                        </w:rPr>
                        <w:t xml:space="preserve">Question </w:t>
                      </w:r>
                      <w:r>
                        <w:rPr>
                          <w:rFonts w:ascii="Times New Roman" w:hAnsi="Times New Roman" w:cs="Times New Roman"/>
                          <w:b/>
                          <w:bCs/>
                          <w:color w:val="0D0D0D" w:themeColor="text1" w:themeTint="F2"/>
                          <w:sz w:val="28"/>
                          <w:szCs w:val="28"/>
                        </w:rPr>
                        <w:t xml:space="preserve">4 </w:t>
                      </w:r>
                      <w:r w:rsidR="008D041F">
                        <w:rPr>
                          <w:rFonts w:ascii="Times New Roman" w:hAnsi="Times New Roman" w:cs="Times New Roman"/>
                          <w:b/>
                          <w:bCs/>
                          <w:color w:val="0D0D0D" w:themeColor="text1" w:themeTint="F2"/>
                          <w:sz w:val="28"/>
                          <w:szCs w:val="28"/>
                        </w:rPr>
                        <w:t>B</w:t>
                      </w:r>
                      <w:r>
                        <w:rPr>
                          <w:rFonts w:ascii="Times New Roman" w:hAnsi="Times New Roman" w:cs="Times New Roman"/>
                          <w:b/>
                          <w:bCs/>
                          <w:color w:val="0D0D0D" w:themeColor="text1" w:themeTint="F2"/>
                          <w:sz w:val="28"/>
                          <w:szCs w:val="28"/>
                        </w:rPr>
                        <w:t>.</w:t>
                      </w:r>
                      <w:r w:rsidRPr="00E05BEA">
                        <w:rPr>
                          <w:rFonts w:ascii="Times New Roman" w:hAnsi="Times New Roman" w:cs="Times New Roman"/>
                          <w:b/>
                          <w:bCs/>
                          <w:color w:val="0D0D0D" w:themeColor="text1" w:themeTint="F2"/>
                          <w:sz w:val="28"/>
                          <w:szCs w:val="28"/>
                        </w:rPr>
                        <w:t>)</w:t>
                      </w:r>
                      <w:r w:rsidR="008D041F" w:rsidRPr="008D041F">
                        <w:t xml:space="preserve"> </w:t>
                      </w:r>
                      <w:r w:rsidR="008D041F" w:rsidRPr="008D041F">
                        <w:rPr>
                          <w:rFonts w:ascii="Times New Roman" w:hAnsi="Times New Roman" w:cs="Times New Roman"/>
                          <w:b/>
                          <w:bCs/>
                          <w:color w:val="000000" w:themeColor="text1"/>
                          <w:sz w:val="32"/>
                          <w:szCs w:val="24"/>
                        </w:rPr>
                        <w:t xml:space="preserve">How can you create JDBC </w:t>
                      </w:r>
                      <w:proofErr w:type="gramStart"/>
                      <w:r w:rsidR="008D041F" w:rsidRPr="008D041F">
                        <w:rPr>
                          <w:rFonts w:ascii="Times New Roman" w:hAnsi="Times New Roman" w:cs="Times New Roman"/>
                          <w:b/>
                          <w:bCs/>
                          <w:color w:val="000000" w:themeColor="text1"/>
                          <w:sz w:val="32"/>
                          <w:szCs w:val="24"/>
                        </w:rPr>
                        <w:t>statements ?</w:t>
                      </w:r>
                      <w:proofErr w:type="gramEnd"/>
                    </w:p>
                  </w:txbxContent>
                </v:textbox>
              </v:shape>
            </w:pict>
          </mc:Fallback>
        </mc:AlternateContent>
      </w:r>
    </w:p>
    <w:p w14:paraId="1C7CE43A" w14:textId="7FF0A483" w:rsidR="0083045D" w:rsidRPr="0083045D" w:rsidRDefault="0083045D" w:rsidP="0083045D"/>
    <w:p w14:paraId="502D217C" w14:textId="77777777" w:rsidR="0083045D" w:rsidRPr="0083045D" w:rsidRDefault="0083045D" w:rsidP="0083045D"/>
    <w:p w14:paraId="03077D29" w14:textId="259E7153" w:rsidR="0083045D" w:rsidRPr="0083045D" w:rsidRDefault="0083045D" w:rsidP="0083045D"/>
    <w:p w14:paraId="66284276" w14:textId="6ECBE356" w:rsidR="0083045D" w:rsidRDefault="0083045D" w:rsidP="0083045D"/>
    <w:p w14:paraId="2F14CE42" w14:textId="5810592F" w:rsidR="0083045D" w:rsidRDefault="0083045D" w:rsidP="0083045D">
      <w:pPr>
        <w:jc w:val="right"/>
      </w:pPr>
    </w:p>
    <w:p w14:paraId="532E610B" w14:textId="295FFC63" w:rsidR="0083045D" w:rsidRDefault="0083045D" w:rsidP="0083045D">
      <w:pPr>
        <w:jc w:val="right"/>
      </w:pPr>
    </w:p>
    <w:p w14:paraId="038B8152" w14:textId="77777777" w:rsidR="0083045D" w:rsidRDefault="0083045D" w:rsidP="0083045D">
      <w:pPr>
        <w:jc w:val="right"/>
      </w:pPr>
    </w:p>
    <w:p w14:paraId="301941E2" w14:textId="77777777" w:rsidR="0083045D" w:rsidRDefault="0083045D" w:rsidP="0083045D">
      <w:pPr>
        <w:jc w:val="right"/>
      </w:pPr>
    </w:p>
    <w:p w14:paraId="4FFF6BEC" w14:textId="77777777" w:rsidR="0083045D" w:rsidRDefault="0083045D" w:rsidP="0083045D">
      <w:pPr>
        <w:jc w:val="right"/>
      </w:pPr>
    </w:p>
    <w:p w14:paraId="5D435594" w14:textId="77777777" w:rsidR="0083045D" w:rsidRDefault="0083045D" w:rsidP="0083045D">
      <w:pPr>
        <w:jc w:val="right"/>
      </w:pPr>
    </w:p>
    <w:p w14:paraId="057AA8FE" w14:textId="77777777" w:rsidR="0083045D" w:rsidRDefault="0083045D" w:rsidP="0083045D">
      <w:pPr>
        <w:jc w:val="right"/>
      </w:pPr>
    </w:p>
    <w:p w14:paraId="38135FBC" w14:textId="77777777" w:rsidR="0083045D" w:rsidRDefault="0083045D" w:rsidP="0083045D">
      <w:pPr>
        <w:jc w:val="right"/>
      </w:pPr>
    </w:p>
    <w:p w14:paraId="439DA7C0" w14:textId="77777777" w:rsidR="0083045D" w:rsidRDefault="0083045D" w:rsidP="0083045D">
      <w:pPr>
        <w:jc w:val="right"/>
      </w:pPr>
    </w:p>
    <w:p w14:paraId="3C53C47E" w14:textId="77777777" w:rsidR="0083045D" w:rsidRDefault="0083045D" w:rsidP="0083045D">
      <w:pPr>
        <w:jc w:val="right"/>
      </w:pPr>
    </w:p>
    <w:p w14:paraId="1AFD81B2" w14:textId="77777777" w:rsidR="0083045D" w:rsidRDefault="0083045D" w:rsidP="0083045D">
      <w:pPr>
        <w:jc w:val="right"/>
      </w:pPr>
    </w:p>
    <w:p w14:paraId="6A574F32" w14:textId="77777777" w:rsidR="0083045D" w:rsidRDefault="0083045D" w:rsidP="0083045D">
      <w:pPr>
        <w:jc w:val="right"/>
      </w:pPr>
    </w:p>
    <w:p w14:paraId="5CBFA742" w14:textId="77777777" w:rsidR="0083045D" w:rsidRDefault="0083045D" w:rsidP="0083045D">
      <w:pPr>
        <w:jc w:val="right"/>
      </w:pPr>
    </w:p>
    <w:p w14:paraId="3B95735C" w14:textId="77777777" w:rsidR="0083045D" w:rsidRDefault="0083045D" w:rsidP="0083045D">
      <w:pPr>
        <w:jc w:val="right"/>
      </w:pPr>
    </w:p>
    <w:p w14:paraId="4FF2C384" w14:textId="77777777" w:rsidR="0083045D" w:rsidRDefault="0083045D" w:rsidP="0083045D">
      <w:pPr>
        <w:jc w:val="right"/>
      </w:pPr>
    </w:p>
    <w:p w14:paraId="4B4CCC1B" w14:textId="77777777" w:rsidR="0083045D" w:rsidRDefault="0083045D" w:rsidP="0083045D">
      <w:pPr>
        <w:jc w:val="right"/>
      </w:pPr>
    </w:p>
    <w:p w14:paraId="79A4BE29" w14:textId="77777777" w:rsidR="0083045D" w:rsidRDefault="0083045D" w:rsidP="0083045D">
      <w:pPr>
        <w:jc w:val="right"/>
      </w:pPr>
    </w:p>
    <w:p w14:paraId="2D44AE47" w14:textId="77777777" w:rsidR="0083045D" w:rsidRDefault="0083045D" w:rsidP="0083045D">
      <w:pPr>
        <w:jc w:val="right"/>
      </w:pPr>
    </w:p>
    <w:p w14:paraId="7FEEC769" w14:textId="62621A4F" w:rsidR="0083045D" w:rsidRPr="0083045D" w:rsidRDefault="0083045D" w:rsidP="0083045D">
      <w:pPr>
        <w:jc w:val="right"/>
      </w:pPr>
      <w:r>
        <w:rPr>
          <w:noProof/>
        </w:rPr>
        <w:lastRenderedPageBreak/>
        <mc:AlternateContent>
          <mc:Choice Requires="wps">
            <w:drawing>
              <wp:anchor distT="0" distB="0" distL="114300" distR="114300" simplePos="0" relativeHeight="251709440" behindDoc="0" locked="0" layoutInCell="1" allowOverlap="1" wp14:anchorId="244A4993" wp14:editId="1DA96E68">
                <wp:simplePos x="0" y="0"/>
                <wp:positionH relativeFrom="column">
                  <wp:posOffset>566738</wp:posOffset>
                </wp:positionH>
                <wp:positionV relativeFrom="paragraph">
                  <wp:posOffset>514350</wp:posOffset>
                </wp:positionV>
                <wp:extent cx="5878195" cy="5767388"/>
                <wp:effectExtent l="0" t="0" r="0" b="5080"/>
                <wp:wrapNone/>
                <wp:docPr id="992500469" name="Text Box 8"/>
                <wp:cNvGraphicFramePr/>
                <a:graphic xmlns:a="http://schemas.openxmlformats.org/drawingml/2006/main">
                  <a:graphicData uri="http://schemas.microsoft.com/office/word/2010/wordprocessingShape">
                    <wps:wsp>
                      <wps:cNvSpPr txBox="1"/>
                      <wps:spPr>
                        <a:xfrm>
                          <a:off x="0" y="0"/>
                          <a:ext cx="5878195" cy="5767388"/>
                        </a:xfrm>
                        <a:prstGeom prst="rect">
                          <a:avLst/>
                        </a:prstGeom>
                        <a:noFill/>
                        <a:ln w="6350">
                          <a:noFill/>
                        </a:ln>
                      </wps:spPr>
                      <wps:txbx>
                        <w:txbxContent>
                          <w:p w14:paraId="5F646610" w14:textId="77777777" w:rsidR="007F7B62" w:rsidRPr="00245752" w:rsidRDefault="007F7B62" w:rsidP="007F7B62">
                            <w:pPr>
                              <w:numPr>
                                <w:ilvl w:val="0"/>
                                <w:numId w:val="24"/>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General Steps for Creating JDBC Statements:</w:t>
                            </w:r>
                          </w:p>
                          <w:p w14:paraId="26529EAF" w14:textId="6D3FDC0D" w:rsidR="0083045D" w:rsidRDefault="0083045D" w:rsidP="007F7B62">
                            <w:pPr>
                              <w:spacing w:after="0"/>
                              <w:ind w:left="1152"/>
                              <w:jc w:val="both"/>
                              <w:rPr>
                                <w:rFonts w:ascii="Times New Roman" w:hAnsi="Times New Roman" w:cs="Times New Roman"/>
                                <w:color w:val="000000" w:themeColor="text1"/>
                                <w:lang w:val="en-IN"/>
                              </w:rPr>
                            </w:pPr>
                          </w:p>
                          <w:p w14:paraId="0236D6C9" w14:textId="103CBEAF"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Establish a Database Connection: Before creating any JDBC statement, establish a connection to your database using the Connection class. You'll need to specify the database URL, username, and password.</w:t>
                            </w:r>
                          </w:p>
                          <w:p w14:paraId="39F15246" w14:textId="42303E0D"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Create the Statement: Depending on your requirements, create a Statement, </w:t>
                            </w:r>
                            <w:proofErr w:type="spellStart"/>
                            <w:r w:rsidRPr="00FD270E">
                              <w:rPr>
                                <w:rFonts w:ascii="Times New Roman" w:hAnsi="Times New Roman" w:cs="Times New Roman"/>
                                <w:color w:val="000000" w:themeColor="text1"/>
                                <w:lang w:val="en-IN"/>
                              </w:rPr>
                              <w:t>PreparedStatement</w:t>
                            </w:r>
                            <w:proofErr w:type="spellEnd"/>
                            <w:r w:rsidRPr="00FD270E">
                              <w:rPr>
                                <w:rFonts w:ascii="Times New Roman" w:hAnsi="Times New Roman" w:cs="Times New Roman"/>
                                <w:color w:val="000000" w:themeColor="text1"/>
                                <w:lang w:val="en-IN"/>
                              </w:rPr>
                              <w:t xml:space="preserve">, or </w:t>
                            </w:r>
                            <w:proofErr w:type="spellStart"/>
                            <w:r w:rsidRPr="00FD270E">
                              <w:rPr>
                                <w:rFonts w:ascii="Times New Roman" w:hAnsi="Times New Roman" w:cs="Times New Roman"/>
                                <w:color w:val="000000" w:themeColor="text1"/>
                                <w:lang w:val="en-IN"/>
                              </w:rPr>
                              <w:t>CallableStatement</w:t>
                            </w:r>
                            <w:proofErr w:type="spellEnd"/>
                            <w:r w:rsidRPr="00FD270E">
                              <w:rPr>
                                <w:rFonts w:ascii="Times New Roman" w:hAnsi="Times New Roman" w:cs="Times New Roman"/>
                                <w:color w:val="000000" w:themeColor="text1"/>
                                <w:lang w:val="en-IN"/>
                              </w:rPr>
                              <w:t xml:space="preserve"> object. Pass your SQL query as a parameter to the appropriate constructor or method.</w:t>
                            </w:r>
                          </w:p>
                          <w:p w14:paraId="3FB56745" w14:textId="5EA2D96D"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Set Parameters (if applicable): For </w:t>
                            </w:r>
                            <w:proofErr w:type="spellStart"/>
                            <w:r w:rsidRPr="00FD270E">
                              <w:rPr>
                                <w:rFonts w:ascii="Times New Roman" w:hAnsi="Times New Roman" w:cs="Times New Roman"/>
                                <w:color w:val="000000" w:themeColor="text1"/>
                                <w:lang w:val="en-IN"/>
                              </w:rPr>
                              <w:t>PreparedStatement</w:t>
                            </w:r>
                            <w:proofErr w:type="spellEnd"/>
                            <w:r w:rsidRPr="00FD270E">
                              <w:rPr>
                                <w:rFonts w:ascii="Times New Roman" w:hAnsi="Times New Roman" w:cs="Times New Roman"/>
                                <w:color w:val="000000" w:themeColor="text1"/>
                                <w:lang w:val="en-IN"/>
                              </w:rPr>
                              <w:t xml:space="preserve"> and </w:t>
                            </w:r>
                            <w:proofErr w:type="spellStart"/>
                            <w:r w:rsidRPr="00FD270E">
                              <w:rPr>
                                <w:rFonts w:ascii="Times New Roman" w:hAnsi="Times New Roman" w:cs="Times New Roman"/>
                                <w:color w:val="000000" w:themeColor="text1"/>
                                <w:lang w:val="en-IN"/>
                              </w:rPr>
                              <w:t>CallableStatement</w:t>
                            </w:r>
                            <w:proofErr w:type="spellEnd"/>
                            <w:r w:rsidRPr="00FD270E">
                              <w:rPr>
                                <w:rFonts w:ascii="Times New Roman" w:hAnsi="Times New Roman" w:cs="Times New Roman"/>
                                <w:color w:val="000000" w:themeColor="text1"/>
                                <w:lang w:val="en-IN"/>
                              </w:rPr>
                              <w:t>, set parameter values using setter methods. This is essential when your SQL query contains placeholders for parameterized input.</w:t>
                            </w:r>
                          </w:p>
                          <w:p w14:paraId="2E99ABF0" w14:textId="5D2E4AFF"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Execute the Statement: Use the appropriate method (execute, </w:t>
                            </w:r>
                            <w:proofErr w:type="spellStart"/>
                            <w:r w:rsidRPr="00FD270E">
                              <w:rPr>
                                <w:rFonts w:ascii="Times New Roman" w:hAnsi="Times New Roman" w:cs="Times New Roman"/>
                                <w:color w:val="000000" w:themeColor="text1"/>
                                <w:lang w:val="en-IN"/>
                              </w:rPr>
                              <w:t>executeQuery</w:t>
                            </w:r>
                            <w:proofErr w:type="spellEnd"/>
                            <w:r w:rsidRPr="00FD270E">
                              <w:rPr>
                                <w:rFonts w:ascii="Times New Roman" w:hAnsi="Times New Roman" w:cs="Times New Roman"/>
                                <w:color w:val="000000" w:themeColor="text1"/>
                                <w:lang w:val="en-IN"/>
                              </w:rPr>
                              <w:t xml:space="preserve">, or </w:t>
                            </w:r>
                            <w:proofErr w:type="spellStart"/>
                            <w:r w:rsidRPr="00FD270E">
                              <w:rPr>
                                <w:rFonts w:ascii="Times New Roman" w:hAnsi="Times New Roman" w:cs="Times New Roman"/>
                                <w:color w:val="000000" w:themeColor="text1"/>
                                <w:lang w:val="en-IN"/>
                              </w:rPr>
                              <w:t>executeUpdate</w:t>
                            </w:r>
                            <w:proofErr w:type="spellEnd"/>
                            <w:r w:rsidRPr="00FD270E">
                              <w:rPr>
                                <w:rFonts w:ascii="Times New Roman" w:hAnsi="Times New Roman" w:cs="Times New Roman"/>
                                <w:color w:val="000000" w:themeColor="text1"/>
                                <w:lang w:val="en-IN"/>
                              </w:rPr>
                              <w:t>) to execute your statement.</w:t>
                            </w:r>
                          </w:p>
                          <w:p w14:paraId="587F9C2E" w14:textId="5384AAF1"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Retrieve Results (if applicable): If your statement returns results (e.g., SELECT queries), use methods to retrieve and process the result set.</w:t>
                            </w:r>
                          </w:p>
                          <w:p w14:paraId="6F3D2E84" w14:textId="3297812E" w:rsid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Close Resources: Always close the statement and the database connection when you're done to release resources and prevent resource leaks.</w:t>
                            </w:r>
                          </w:p>
                          <w:p w14:paraId="3502E9D8" w14:textId="77777777" w:rsidR="00FD270E" w:rsidRDefault="00FD270E" w:rsidP="00FD270E">
                            <w:pPr>
                              <w:spacing w:after="0"/>
                              <w:ind w:left="1872"/>
                              <w:jc w:val="both"/>
                              <w:rPr>
                                <w:rFonts w:ascii="Times New Roman" w:hAnsi="Times New Roman" w:cs="Times New Roman"/>
                                <w:color w:val="000000" w:themeColor="text1"/>
                                <w:lang w:val="en-IN"/>
                              </w:rPr>
                            </w:pPr>
                          </w:p>
                          <w:p w14:paraId="4AAB8DD3" w14:textId="6FFC5BB9" w:rsidR="00FD270E" w:rsidRPr="007F7B62" w:rsidRDefault="00FD270E" w:rsidP="00FD270E">
                            <w:pPr>
                              <w:spacing w:after="0"/>
                              <w:ind w:left="1872"/>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In summary, JDBC statements are crucial for interacting with relational databases from Java applications. Choose the appropriate statement type based on your SQL query and parameterization needs. Prepared statements are recommended for security and performance reasons. Proper exception handling and resource management are essential for reliable database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4993" id="_x0000_s1059" type="#_x0000_t202" style="position:absolute;left:0;text-align:left;margin-left:44.65pt;margin-top:40.5pt;width:462.85pt;height:454.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" filled="f" stroked="f" strokeweight=".5pt">
                <v:textbox>
                  <w:txbxContent>
                    <w:p w14:paraId="5F646610" w14:textId="77777777" w:rsidR="007F7B62" w:rsidRPr="00245752" w:rsidRDefault="007F7B62" w:rsidP="007F7B62">
                      <w:pPr>
                        <w:numPr>
                          <w:ilvl w:val="0"/>
                          <w:numId w:val="24"/>
                        </w:numPr>
                        <w:spacing w:after="0"/>
                        <w:jc w:val="both"/>
                        <w:rPr>
                          <w:rFonts w:ascii="Times New Roman" w:hAnsi="Times New Roman" w:cs="Times New Roman"/>
                          <w:color w:val="000000" w:themeColor="text1"/>
                          <w:lang w:val="en-IN"/>
                        </w:rPr>
                      </w:pPr>
                      <w:r w:rsidRPr="0083045D">
                        <w:rPr>
                          <w:rFonts w:ascii="Times New Roman" w:hAnsi="Times New Roman" w:cs="Times New Roman"/>
                          <w:color w:val="000000" w:themeColor="text1"/>
                          <w:lang w:val="en-IN"/>
                        </w:rPr>
                        <w:t>General Steps for Creating JDBC Statements:</w:t>
                      </w:r>
                    </w:p>
                    <w:p w14:paraId="26529EAF" w14:textId="6D3FDC0D" w:rsidR="0083045D" w:rsidRDefault="0083045D" w:rsidP="007F7B62">
                      <w:pPr>
                        <w:spacing w:after="0"/>
                        <w:ind w:left="1152"/>
                        <w:jc w:val="both"/>
                        <w:rPr>
                          <w:rFonts w:ascii="Times New Roman" w:hAnsi="Times New Roman" w:cs="Times New Roman"/>
                          <w:color w:val="000000" w:themeColor="text1"/>
                          <w:lang w:val="en-IN"/>
                        </w:rPr>
                      </w:pPr>
                    </w:p>
                    <w:p w14:paraId="0236D6C9" w14:textId="103CBEAF"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Establish a Database Connection: Before creating any JDBC statement, establish a connection to your database using the Connection class. You'll need to specify the database URL, username, and password.</w:t>
                      </w:r>
                    </w:p>
                    <w:p w14:paraId="39F15246" w14:textId="42303E0D"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Create the Statement: Depending on your requirements, create a Statement, </w:t>
                      </w:r>
                      <w:proofErr w:type="spellStart"/>
                      <w:r w:rsidRPr="00FD270E">
                        <w:rPr>
                          <w:rFonts w:ascii="Times New Roman" w:hAnsi="Times New Roman" w:cs="Times New Roman"/>
                          <w:color w:val="000000" w:themeColor="text1"/>
                          <w:lang w:val="en-IN"/>
                        </w:rPr>
                        <w:t>PreparedStatement</w:t>
                      </w:r>
                      <w:proofErr w:type="spellEnd"/>
                      <w:r w:rsidRPr="00FD270E">
                        <w:rPr>
                          <w:rFonts w:ascii="Times New Roman" w:hAnsi="Times New Roman" w:cs="Times New Roman"/>
                          <w:color w:val="000000" w:themeColor="text1"/>
                          <w:lang w:val="en-IN"/>
                        </w:rPr>
                        <w:t xml:space="preserve">, or </w:t>
                      </w:r>
                      <w:proofErr w:type="spellStart"/>
                      <w:r w:rsidRPr="00FD270E">
                        <w:rPr>
                          <w:rFonts w:ascii="Times New Roman" w:hAnsi="Times New Roman" w:cs="Times New Roman"/>
                          <w:color w:val="000000" w:themeColor="text1"/>
                          <w:lang w:val="en-IN"/>
                        </w:rPr>
                        <w:t>CallableStatement</w:t>
                      </w:r>
                      <w:proofErr w:type="spellEnd"/>
                      <w:r w:rsidRPr="00FD270E">
                        <w:rPr>
                          <w:rFonts w:ascii="Times New Roman" w:hAnsi="Times New Roman" w:cs="Times New Roman"/>
                          <w:color w:val="000000" w:themeColor="text1"/>
                          <w:lang w:val="en-IN"/>
                        </w:rPr>
                        <w:t xml:space="preserve"> object. Pass your SQL query as a parameter to the appropriate constructor or method.</w:t>
                      </w:r>
                    </w:p>
                    <w:p w14:paraId="3FB56745" w14:textId="5EA2D96D"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Set Parameters (if applicable): For </w:t>
                      </w:r>
                      <w:proofErr w:type="spellStart"/>
                      <w:r w:rsidRPr="00FD270E">
                        <w:rPr>
                          <w:rFonts w:ascii="Times New Roman" w:hAnsi="Times New Roman" w:cs="Times New Roman"/>
                          <w:color w:val="000000" w:themeColor="text1"/>
                          <w:lang w:val="en-IN"/>
                        </w:rPr>
                        <w:t>PreparedStatement</w:t>
                      </w:r>
                      <w:proofErr w:type="spellEnd"/>
                      <w:r w:rsidRPr="00FD270E">
                        <w:rPr>
                          <w:rFonts w:ascii="Times New Roman" w:hAnsi="Times New Roman" w:cs="Times New Roman"/>
                          <w:color w:val="000000" w:themeColor="text1"/>
                          <w:lang w:val="en-IN"/>
                        </w:rPr>
                        <w:t xml:space="preserve"> and </w:t>
                      </w:r>
                      <w:proofErr w:type="spellStart"/>
                      <w:r w:rsidRPr="00FD270E">
                        <w:rPr>
                          <w:rFonts w:ascii="Times New Roman" w:hAnsi="Times New Roman" w:cs="Times New Roman"/>
                          <w:color w:val="000000" w:themeColor="text1"/>
                          <w:lang w:val="en-IN"/>
                        </w:rPr>
                        <w:t>CallableStatement</w:t>
                      </w:r>
                      <w:proofErr w:type="spellEnd"/>
                      <w:r w:rsidRPr="00FD270E">
                        <w:rPr>
                          <w:rFonts w:ascii="Times New Roman" w:hAnsi="Times New Roman" w:cs="Times New Roman"/>
                          <w:color w:val="000000" w:themeColor="text1"/>
                          <w:lang w:val="en-IN"/>
                        </w:rPr>
                        <w:t>, set parameter values using setter methods. This is essential when your SQL query contains placeholders for parameterized input.</w:t>
                      </w:r>
                    </w:p>
                    <w:p w14:paraId="2E99ABF0" w14:textId="5D2E4AFF"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 xml:space="preserve">Execute the Statement: Use the appropriate method (execute, </w:t>
                      </w:r>
                      <w:proofErr w:type="spellStart"/>
                      <w:r w:rsidRPr="00FD270E">
                        <w:rPr>
                          <w:rFonts w:ascii="Times New Roman" w:hAnsi="Times New Roman" w:cs="Times New Roman"/>
                          <w:color w:val="000000" w:themeColor="text1"/>
                          <w:lang w:val="en-IN"/>
                        </w:rPr>
                        <w:t>executeQuery</w:t>
                      </w:r>
                      <w:proofErr w:type="spellEnd"/>
                      <w:r w:rsidRPr="00FD270E">
                        <w:rPr>
                          <w:rFonts w:ascii="Times New Roman" w:hAnsi="Times New Roman" w:cs="Times New Roman"/>
                          <w:color w:val="000000" w:themeColor="text1"/>
                          <w:lang w:val="en-IN"/>
                        </w:rPr>
                        <w:t xml:space="preserve">, or </w:t>
                      </w:r>
                      <w:proofErr w:type="spellStart"/>
                      <w:r w:rsidRPr="00FD270E">
                        <w:rPr>
                          <w:rFonts w:ascii="Times New Roman" w:hAnsi="Times New Roman" w:cs="Times New Roman"/>
                          <w:color w:val="000000" w:themeColor="text1"/>
                          <w:lang w:val="en-IN"/>
                        </w:rPr>
                        <w:t>executeUpdate</w:t>
                      </w:r>
                      <w:proofErr w:type="spellEnd"/>
                      <w:r w:rsidRPr="00FD270E">
                        <w:rPr>
                          <w:rFonts w:ascii="Times New Roman" w:hAnsi="Times New Roman" w:cs="Times New Roman"/>
                          <w:color w:val="000000" w:themeColor="text1"/>
                          <w:lang w:val="en-IN"/>
                        </w:rPr>
                        <w:t>) to execute your statement.</w:t>
                      </w:r>
                    </w:p>
                    <w:p w14:paraId="587F9C2E" w14:textId="5384AAF1" w:rsidR="00FD270E" w:rsidRP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Retrieve Results (if applicable): If your statement returns results (e.g., SELECT queries), use methods to retrieve and process the result set.</w:t>
                      </w:r>
                    </w:p>
                    <w:p w14:paraId="6F3D2E84" w14:textId="3297812E" w:rsidR="00FD270E" w:rsidRDefault="00FD270E" w:rsidP="00FD270E">
                      <w:pPr>
                        <w:numPr>
                          <w:ilvl w:val="0"/>
                          <w:numId w:val="25"/>
                        </w:numPr>
                        <w:spacing w:after="0"/>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Close Resources: Always close the statement and the database connection when you're done to release resources and prevent resource leaks.</w:t>
                      </w:r>
                    </w:p>
                    <w:p w14:paraId="3502E9D8" w14:textId="77777777" w:rsidR="00FD270E" w:rsidRDefault="00FD270E" w:rsidP="00FD270E">
                      <w:pPr>
                        <w:spacing w:after="0"/>
                        <w:ind w:left="1872"/>
                        <w:jc w:val="both"/>
                        <w:rPr>
                          <w:rFonts w:ascii="Times New Roman" w:hAnsi="Times New Roman" w:cs="Times New Roman"/>
                          <w:color w:val="000000" w:themeColor="text1"/>
                          <w:lang w:val="en-IN"/>
                        </w:rPr>
                      </w:pPr>
                    </w:p>
                    <w:p w14:paraId="4AAB8DD3" w14:textId="6FFC5BB9" w:rsidR="00FD270E" w:rsidRPr="007F7B62" w:rsidRDefault="00FD270E" w:rsidP="00FD270E">
                      <w:pPr>
                        <w:spacing w:after="0"/>
                        <w:ind w:left="1872"/>
                        <w:jc w:val="both"/>
                        <w:rPr>
                          <w:rFonts w:ascii="Times New Roman" w:hAnsi="Times New Roman" w:cs="Times New Roman"/>
                          <w:color w:val="000000" w:themeColor="text1"/>
                          <w:lang w:val="en-IN"/>
                        </w:rPr>
                      </w:pPr>
                      <w:r w:rsidRPr="00FD270E">
                        <w:rPr>
                          <w:rFonts w:ascii="Times New Roman" w:hAnsi="Times New Roman" w:cs="Times New Roman"/>
                          <w:color w:val="000000" w:themeColor="text1"/>
                          <w:lang w:val="en-IN"/>
                        </w:rPr>
                        <w:t>In summary, JDBC statements are crucial for interacting with relational databases from Java applications. Choose the appropriate statement type based on your SQL query and parameterization needs. Prepared statements are recommended for security and performance reasons. Proper exception handling and resource management are essential for reliable database interactions.</w:t>
                      </w:r>
                    </w:p>
                  </w:txbxContent>
                </v:textbox>
              </v:shape>
            </w:pict>
          </mc:Fallback>
        </mc:AlternateContent>
      </w:r>
    </w:p>
    <w:sectPr w:rsidR="0083045D" w:rsidRPr="0083045D" w:rsidSect="00E81A40">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B3DD" w14:textId="77777777" w:rsidR="003533F2" w:rsidRDefault="003533F2" w:rsidP="00A66B18">
      <w:pPr>
        <w:spacing w:before="0" w:after="0"/>
      </w:pPr>
      <w:r>
        <w:separator/>
      </w:r>
    </w:p>
  </w:endnote>
  <w:endnote w:type="continuationSeparator" w:id="0">
    <w:p w14:paraId="3CE85F86" w14:textId="77777777" w:rsidR="003533F2" w:rsidRDefault="003533F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Mangal">
    <w:panose1 w:val="02040503050203030202"/>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FF28" w14:textId="77777777" w:rsidR="003533F2" w:rsidRDefault="003533F2" w:rsidP="00A66B18">
      <w:pPr>
        <w:spacing w:before="0" w:after="0"/>
      </w:pPr>
      <w:r>
        <w:separator/>
      </w:r>
    </w:p>
  </w:footnote>
  <w:footnote w:type="continuationSeparator" w:id="0">
    <w:p w14:paraId="4074AB7C" w14:textId="77777777" w:rsidR="003533F2" w:rsidRDefault="003533F2"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DD0"/>
    <w:multiLevelType w:val="hybridMultilevel"/>
    <w:tmpl w:val="104CB9F0"/>
    <w:lvl w:ilvl="0" w:tplc="3D60FA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B0643"/>
    <w:multiLevelType w:val="hybridMultilevel"/>
    <w:tmpl w:val="7046C194"/>
    <w:lvl w:ilvl="0" w:tplc="E51AAF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354D9"/>
    <w:multiLevelType w:val="hybridMultilevel"/>
    <w:tmpl w:val="7E10A342"/>
    <w:lvl w:ilvl="0" w:tplc="3D60FA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04798"/>
    <w:multiLevelType w:val="hybridMultilevel"/>
    <w:tmpl w:val="DD4E9A22"/>
    <w:lvl w:ilvl="0" w:tplc="0AC0E64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CC78F0"/>
    <w:multiLevelType w:val="hybridMultilevel"/>
    <w:tmpl w:val="CCDA5650"/>
    <w:lvl w:ilvl="0" w:tplc="4A3AF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33596D"/>
    <w:multiLevelType w:val="hybridMultilevel"/>
    <w:tmpl w:val="3A88038E"/>
    <w:lvl w:ilvl="0" w:tplc="0A76C006">
      <w:start w:val="4"/>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D41D6C"/>
    <w:multiLevelType w:val="hybridMultilevel"/>
    <w:tmpl w:val="19B827AA"/>
    <w:lvl w:ilvl="0" w:tplc="6BE24FB4">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79A3B79"/>
    <w:multiLevelType w:val="hybridMultilevel"/>
    <w:tmpl w:val="29449DEE"/>
    <w:lvl w:ilvl="0" w:tplc="BB0893D0">
      <w:start w:val="3"/>
      <w:numFmt w:val="bullet"/>
      <w:lvlText w:val=""/>
      <w:lvlJc w:val="left"/>
      <w:pPr>
        <w:ind w:left="1152" w:hanging="360"/>
      </w:pPr>
      <w:rPr>
        <w:rFonts w:ascii="Wingdings" w:eastAsiaTheme="minorHAnsi" w:hAnsi="Wingdings" w:cs="Times New Roman" w:hint="default"/>
        <w:b/>
        <w:color w:val="0D0D0D" w:themeColor="text1" w:themeTint="F2"/>
        <w:sz w:val="28"/>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3B573A2C"/>
    <w:multiLevelType w:val="hybridMultilevel"/>
    <w:tmpl w:val="E46E0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6C1D5C"/>
    <w:multiLevelType w:val="hybridMultilevel"/>
    <w:tmpl w:val="C2769E38"/>
    <w:lvl w:ilvl="0" w:tplc="8F4AB1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E11EF6"/>
    <w:multiLevelType w:val="hybridMultilevel"/>
    <w:tmpl w:val="001217B6"/>
    <w:lvl w:ilvl="0" w:tplc="3D60FA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A1D24"/>
    <w:multiLevelType w:val="hybridMultilevel"/>
    <w:tmpl w:val="4ADAF724"/>
    <w:lvl w:ilvl="0" w:tplc="3286CE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F40D8"/>
    <w:multiLevelType w:val="hybridMultilevel"/>
    <w:tmpl w:val="1E60B5F6"/>
    <w:lvl w:ilvl="0" w:tplc="C9903100">
      <w:start w:val="1"/>
      <w:numFmt w:val="lowerRoman"/>
      <w:lvlText w:val="%1)"/>
      <w:lvlJc w:val="left"/>
      <w:pPr>
        <w:ind w:left="1872" w:hanging="72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452906F3"/>
    <w:multiLevelType w:val="hybridMultilevel"/>
    <w:tmpl w:val="564042EE"/>
    <w:lvl w:ilvl="0" w:tplc="70281336">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338643C"/>
    <w:multiLevelType w:val="hybridMultilevel"/>
    <w:tmpl w:val="0D942738"/>
    <w:lvl w:ilvl="0" w:tplc="93549B30">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B51AFD"/>
    <w:multiLevelType w:val="hybridMultilevel"/>
    <w:tmpl w:val="C31A6DD2"/>
    <w:lvl w:ilvl="0" w:tplc="3D60FA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A832825"/>
    <w:multiLevelType w:val="hybridMultilevel"/>
    <w:tmpl w:val="16B8D0DA"/>
    <w:lvl w:ilvl="0" w:tplc="B2920AF0">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4BF4E99"/>
    <w:multiLevelType w:val="hybridMultilevel"/>
    <w:tmpl w:val="94D433F8"/>
    <w:lvl w:ilvl="0" w:tplc="C188FA36">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80D7913"/>
    <w:multiLevelType w:val="hybridMultilevel"/>
    <w:tmpl w:val="3536D6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F61E51"/>
    <w:multiLevelType w:val="hybridMultilevel"/>
    <w:tmpl w:val="754AF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5C7352"/>
    <w:multiLevelType w:val="hybridMultilevel"/>
    <w:tmpl w:val="A3E4E8FE"/>
    <w:lvl w:ilvl="0" w:tplc="3D60FA30">
      <w:start w:val="1"/>
      <w:numFmt w:val="bullet"/>
      <w:lvlText w:val=""/>
      <w:lvlJc w:val="left"/>
      <w:pPr>
        <w:ind w:left="1143" w:hanging="360"/>
      </w:pPr>
      <w:rPr>
        <w:rFonts w:ascii="Wingdings" w:eastAsiaTheme="minorHAnsi" w:hAnsi="Wingdings" w:cs="Times New Roman"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1" w15:restartNumberingAfterBreak="0">
    <w:nsid w:val="72E46246"/>
    <w:multiLevelType w:val="hybridMultilevel"/>
    <w:tmpl w:val="308E2C42"/>
    <w:lvl w:ilvl="0" w:tplc="08AAD2A8">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D35FC4"/>
    <w:multiLevelType w:val="hybridMultilevel"/>
    <w:tmpl w:val="C6FEAA56"/>
    <w:lvl w:ilvl="0" w:tplc="2D80E7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C5B7656"/>
    <w:multiLevelType w:val="hybridMultilevel"/>
    <w:tmpl w:val="F2CE7D30"/>
    <w:lvl w:ilvl="0" w:tplc="35E63FEE">
      <w:start w:val="2"/>
      <w:numFmt w:val="bullet"/>
      <w:lvlText w:val=""/>
      <w:lvlJc w:val="left"/>
      <w:pPr>
        <w:ind w:left="720" w:hanging="360"/>
      </w:pPr>
      <w:rPr>
        <w:rFonts w:ascii="Wingdings" w:eastAsiaTheme="minorHAnsi" w:hAnsi="Wingdings" w:cs="Times New Roman"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A11308"/>
    <w:multiLevelType w:val="hybridMultilevel"/>
    <w:tmpl w:val="A39412C4"/>
    <w:lvl w:ilvl="0" w:tplc="67E2E1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2690145">
    <w:abstractNumId w:val="1"/>
  </w:num>
  <w:num w:numId="2" w16cid:durableId="405303624">
    <w:abstractNumId w:val="13"/>
  </w:num>
  <w:num w:numId="3" w16cid:durableId="886800142">
    <w:abstractNumId w:val="22"/>
  </w:num>
  <w:num w:numId="4" w16cid:durableId="1398556173">
    <w:abstractNumId w:val="23"/>
  </w:num>
  <w:num w:numId="5" w16cid:durableId="784038901">
    <w:abstractNumId w:val="24"/>
  </w:num>
  <w:num w:numId="6" w16cid:durableId="927886376">
    <w:abstractNumId w:val="11"/>
  </w:num>
  <w:num w:numId="7" w16cid:durableId="1019744988">
    <w:abstractNumId w:val="6"/>
  </w:num>
  <w:num w:numId="8" w16cid:durableId="835851640">
    <w:abstractNumId w:val="16"/>
  </w:num>
  <w:num w:numId="9" w16cid:durableId="51080230">
    <w:abstractNumId w:val="14"/>
  </w:num>
  <w:num w:numId="10" w16cid:durableId="269968196">
    <w:abstractNumId w:val="19"/>
  </w:num>
  <w:num w:numId="11" w16cid:durableId="2018116038">
    <w:abstractNumId w:val="8"/>
  </w:num>
  <w:num w:numId="12" w16cid:durableId="708333692">
    <w:abstractNumId w:val="18"/>
  </w:num>
  <w:num w:numId="13" w16cid:durableId="422992489">
    <w:abstractNumId w:val="9"/>
  </w:num>
  <w:num w:numId="14" w16cid:durableId="1655839034">
    <w:abstractNumId w:val="5"/>
  </w:num>
  <w:num w:numId="15" w16cid:durableId="940145448">
    <w:abstractNumId w:val="3"/>
  </w:num>
  <w:num w:numId="16" w16cid:durableId="1881474598">
    <w:abstractNumId w:val="15"/>
  </w:num>
  <w:num w:numId="17" w16cid:durableId="2039550035">
    <w:abstractNumId w:val="20"/>
  </w:num>
  <w:num w:numId="18" w16cid:durableId="989292191">
    <w:abstractNumId w:val="10"/>
  </w:num>
  <w:num w:numId="19" w16cid:durableId="2004311966">
    <w:abstractNumId w:val="0"/>
  </w:num>
  <w:num w:numId="20" w16cid:durableId="1112628877">
    <w:abstractNumId w:val="2"/>
  </w:num>
  <w:num w:numId="21" w16cid:durableId="217908931">
    <w:abstractNumId w:val="4"/>
  </w:num>
  <w:num w:numId="22" w16cid:durableId="1207330212">
    <w:abstractNumId w:val="21"/>
  </w:num>
  <w:num w:numId="23" w16cid:durableId="1739932988">
    <w:abstractNumId w:val="17"/>
  </w:num>
  <w:num w:numId="24" w16cid:durableId="311757165">
    <w:abstractNumId w:val="7"/>
  </w:num>
  <w:num w:numId="25" w16cid:durableId="2656976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62"/>
    <w:rsid w:val="00020238"/>
    <w:rsid w:val="00083BAA"/>
    <w:rsid w:val="000B4EAC"/>
    <w:rsid w:val="000F6C4C"/>
    <w:rsid w:val="00105B32"/>
    <w:rsid w:val="0010680C"/>
    <w:rsid w:val="00132D51"/>
    <w:rsid w:val="001400CD"/>
    <w:rsid w:val="00152B0B"/>
    <w:rsid w:val="001561B6"/>
    <w:rsid w:val="001766D6"/>
    <w:rsid w:val="00192419"/>
    <w:rsid w:val="001A2E50"/>
    <w:rsid w:val="001C18D7"/>
    <w:rsid w:val="001C270D"/>
    <w:rsid w:val="001E2320"/>
    <w:rsid w:val="001E3E11"/>
    <w:rsid w:val="00214E28"/>
    <w:rsid w:val="00245752"/>
    <w:rsid w:val="00262062"/>
    <w:rsid w:val="002A0B82"/>
    <w:rsid w:val="002A7052"/>
    <w:rsid w:val="002B3ED3"/>
    <w:rsid w:val="0031395F"/>
    <w:rsid w:val="00316D49"/>
    <w:rsid w:val="00331B73"/>
    <w:rsid w:val="00352B81"/>
    <w:rsid w:val="003533F2"/>
    <w:rsid w:val="00353A0D"/>
    <w:rsid w:val="0039133A"/>
    <w:rsid w:val="00392403"/>
    <w:rsid w:val="00394757"/>
    <w:rsid w:val="003A0150"/>
    <w:rsid w:val="003C4E1E"/>
    <w:rsid w:val="003E24DF"/>
    <w:rsid w:val="004051E8"/>
    <w:rsid w:val="0041428F"/>
    <w:rsid w:val="00446D8D"/>
    <w:rsid w:val="00455DEA"/>
    <w:rsid w:val="0046505B"/>
    <w:rsid w:val="00465321"/>
    <w:rsid w:val="00484BF0"/>
    <w:rsid w:val="004A2B0D"/>
    <w:rsid w:val="004B14B2"/>
    <w:rsid w:val="004B1C94"/>
    <w:rsid w:val="00546741"/>
    <w:rsid w:val="005739C5"/>
    <w:rsid w:val="00585C8B"/>
    <w:rsid w:val="005C2210"/>
    <w:rsid w:val="005D298A"/>
    <w:rsid w:val="005D3E29"/>
    <w:rsid w:val="005D47CF"/>
    <w:rsid w:val="00615018"/>
    <w:rsid w:val="0062123A"/>
    <w:rsid w:val="00636051"/>
    <w:rsid w:val="00646E75"/>
    <w:rsid w:val="006524CC"/>
    <w:rsid w:val="0066397A"/>
    <w:rsid w:val="00674399"/>
    <w:rsid w:val="006A28B8"/>
    <w:rsid w:val="006A49E0"/>
    <w:rsid w:val="006C521F"/>
    <w:rsid w:val="006F6F10"/>
    <w:rsid w:val="00712DBA"/>
    <w:rsid w:val="00732072"/>
    <w:rsid w:val="007355A1"/>
    <w:rsid w:val="00760917"/>
    <w:rsid w:val="00781AFE"/>
    <w:rsid w:val="00783E79"/>
    <w:rsid w:val="007B4BE3"/>
    <w:rsid w:val="007B4F0F"/>
    <w:rsid w:val="007B5AE8"/>
    <w:rsid w:val="007E6928"/>
    <w:rsid w:val="007F5192"/>
    <w:rsid w:val="007F7B62"/>
    <w:rsid w:val="00810C0E"/>
    <w:rsid w:val="0081494D"/>
    <w:rsid w:val="0082596F"/>
    <w:rsid w:val="0083045D"/>
    <w:rsid w:val="00831721"/>
    <w:rsid w:val="00834910"/>
    <w:rsid w:val="008529FD"/>
    <w:rsid w:val="00862A06"/>
    <w:rsid w:val="00894878"/>
    <w:rsid w:val="008D041F"/>
    <w:rsid w:val="008E0E59"/>
    <w:rsid w:val="00910F5B"/>
    <w:rsid w:val="00943E8E"/>
    <w:rsid w:val="00953734"/>
    <w:rsid w:val="0095632A"/>
    <w:rsid w:val="0096222A"/>
    <w:rsid w:val="00985665"/>
    <w:rsid w:val="009A35D2"/>
    <w:rsid w:val="009F337C"/>
    <w:rsid w:val="00A22B18"/>
    <w:rsid w:val="00A258D2"/>
    <w:rsid w:val="00A26FE7"/>
    <w:rsid w:val="00A66B18"/>
    <w:rsid w:val="00A6783B"/>
    <w:rsid w:val="00A80CFD"/>
    <w:rsid w:val="00A96CF8"/>
    <w:rsid w:val="00AA00DF"/>
    <w:rsid w:val="00AA089B"/>
    <w:rsid w:val="00AC63A9"/>
    <w:rsid w:val="00AC6CB9"/>
    <w:rsid w:val="00AE1388"/>
    <w:rsid w:val="00AF3982"/>
    <w:rsid w:val="00B16F0C"/>
    <w:rsid w:val="00B50294"/>
    <w:rsid w:val="00B57D6E"/>
    <w:rsid w:val="00B7366B"/>
    <w:rsid w:val="00B821EB"/>
    <w:rsid w:val="00B829F7"/>
    <w:rsid w:val="00B8748F"/>
    <w:rsid w:val="00B93312"/>
    <w:rsid w:val="00BD1C7D"/>
    <w:rsid w:val="00C32B89"/>
    <w:rsid w:val="00C701F7"/>
    <w:rsid w:val="00C70786"/>
    <w:rsid w:val="00C72E91"/>
    <w:rsid w:val="00C83993"/>
    <w:rsid w:val="00C9605E"/>
    <w:rsid w:val="00CB055F"/>
    <w:rsid w:val="00CB3290"/>
    <w:rsid w:val="00CD7B2E"/>
    <w:rsid w:val="00D05C85"/>
    <w:rsid w:val="00D10958"/>
    <w:rsid w:val="00D11195"/>
    <w:rsid w:val="00D21703"/>
    <w:rsid w:val="00D571BA"/>
    <w:rsid w:val="00D66593"/>
    <w:rsid w:val="00D700E9"/>
    <w:rsid w:val="00D86520"/>
    <w:rsid w:val="00DA539A"/>
    <w:rsid w:val="00DA794F"/>
    <w:rsid w:val="00DB76DE"/>
    <w:rsid w:val="00DE26AA"/>
    <w:rsid w:val="00DE6DA2"/>
    <w:rsid w:val="00DF2D30"/>
    <w:rsid w:val="00E05BEA"/>
    <w:rsid w:val="00E4786A"/>
    <w:rsid w:val="00E55D74"/>
    <w:rsid w:val="00E6540C"/>
    <w:rsid w:val="00E661F3"/>
    <w:rsid w:val="00E81A40"/>
    <w:rsid w:val="00E81E2A"/>
    <w:rsid w:val="00E90024"/>
    <w:rsid w:val="00EC4A04"/>
    <w:rsid w:val="00EE0952"/>
    <w:rsid w:val="00F01B27"/>
    <w:rsid w:val="00F26E26"/>
    <w:rsid w:val="00F35214"/>
    <w:rsid w:val="00FD270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068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table" w:styleId="TableGrid">
    <w:name w:val="Table Grid"/>
    <w:basedOn w:val="TableNormal"/>
    <w:uiPriority w:val="39"/>
    <w:rsid w:val="009F3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76091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79300">
      <w:bodyDiv w:val="1"/>
      <w:marLeft w:val="0"/>
      <w:marRight w:val="0"/>
      <w:marTop w:val="0"/>
      <w:marBottom w:val="0"/>
      <w:divBdr>
        <w:top w:val="none" w:sz="0" w:space="0" w:color="auto"/>
        <w:left w:val="none" w:sz="0" w:space="0" w:color="auto"/>
        <w:bottom w:val="none" w:sz="0" w:space="0" w:color="auto"/>
        <w:right w:val="none" w:sz="0" w:space="0" w:color="auto"/>
      </w:divBdr>
    </w:div>
    <w:div w:id="937178624">
      <w:bodyDiv w:val="1"/>
      <w:marLeft w:val="0"/>
      <w:marRight w:val="0"/>
      <w:marTop w:val="0"/>
      <w:marBottom w:val="0"/>
      <w:divBdr>
        <w:top w:val="none" w:sz="0" w:space="0" w:color="auto"/>
        <w:left w:val="none" w:sz="0" w:space="0" w:color="auto"/>
        <w:bottom w:val="none" w:sz="0" w:space="0" w:color="auto"/>
        <w:right w:val="none" w:sz="0" w:space="0" w:color="auto"/>
      </w:divBdr>
    </w:div>
    <w:div w:id="1149396266">
      <w:bodyDiv w:val="1"/>
      <w:marLeft w:val="0"/>
      <w:marRight w:val="0"/>
      <w:marTop w:val="0"/>
      <w:marBottom w:val="0"/>
      <w:divBdr>
        <w:top w:val="none" w:sz="0" w:space="0" w:color="auto"/>
        <w:left w:val="none" w:sz="0" w:space="0" w:color="auto"/>
        <w:bottom w:val="none" w:sz="0" w:space="0" w:color="auto"/>
        <w:right w:val="none" w:sz="0" w:space="0" w:color="auto"/>
      </w:divBdr>
    </w:div>
    <w:div w:id="1964310595">
      <w:bodyDiv w:val="1"/>
      <w:marLeft w:val="0"/>
      <w:marRight w:val="0"/>
      <w:marTop w:val="0"/>
      <w:marBottom w:val="0"/>
      <w:divBdr>
        <w:top w:val="none" w:sz="0" w:space="0" w:color="auto"/>
        <w:left w:val="none" w:sz="0" w:space="0" w:color="auto"/>
        <w:bottom w:val="none" w:sz="0" w:space="0" w:color="auto"/>
        <w:right w:val="none" w:sz="0" w:space="0" w:color="auto"/>
      </w:divBdr>
    </w:div>
    <w:div w:id="2086104678">
      <w:bodyDiv w:val="1"/>
      <w:marLeft w:val="0"/>
      <w:marRight w:val="0"/>
      <w:marTop w:val="0"/>
      <w:marBottom w:val="0"/>
      <w:divBdr>
        <w:top w:val="none" w:sz="0" w:space="0" w:color="auto"/>
        <w:left w:val="none" w:sz="0" w:space="0" w:color="auto"/>
        <w:bottom w:val="none" w:sz="0" w:space="0" w:color="auto"/>
        <w:right w:val="none" w:sz="0" w:space="0" w:color="auto"/>
      </w:divBdr>
    </w:div>
    <w:div w:id="2138792780">
      <w:bodyDiv w:val="1"/>
      <w:marLeft w:val="0"/>
      <w:marRight w:val="0"/>
      <w:marTop w:val="0"/>
      <w:marBottom w:val="0"/>
      <w:divBdr>
        <w:top w:val="none" w:sz="0" w:space="0" w:color="auto"/>
        <w:left w:val="none" w:sz="0" w:space="0" w:color="auto"/>
        <w:bottom w:val="none" w:sz="0" w:space="0" w:color="auto"/>
        <w:right w:val="none" w:sz="0" w:space="0" w:color="auto"/>
      </w:divBdr>
      <w:divsChild>
        <w:div w:id="1327368867">
          <w:marLeft w:val="0"/>
          <w:marRight w:val="0"/>
          <w:marTop w:val="0"/>
          <w:marBottom w:val="0"/>
          <w:divBdr>
            <w:top w:val="single" w:sz="2" w:space="0" w:color="D9D9E3"/>
            <w:left w:val="single" w:sz="2" w:space="0" w:color="D9D9E3"/>
            <w:bottom w:val="single" w:sz="2" w:space="0" w:color="D9D9E3"/>
            <w:right w:val="single" w:sz="2" w:space="0" w:color="D9D9E3"/>
          </w:divBdr>
          <w:divsChild>
            <w:div w:id="967051382">
              <w:marLeft w:val="0"/>
              <w:marRight w:val="0"/>
              <w:marTop w:val="0"/>
              <w:marBottom w:val="0"/>
              <w:divBdr>
                <w:top w:val="single" w:sz="2" w:space="0" w:color="D9D9E3"/>
                <w:left w:val="single" w:sz="2" w:space="0" w:color="D9D9E3"/>
                <w:bottom w:val="single" w:sz="2" w:space="0" w:color="D9D9E3"/>
                <w:right w:val="single" w:sz="2" w:space="0" w:color="D9D9E3"/>
              </w:divBdr>
            </w:div>
            <w:div w:id="79109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deep%20Kumar\AppData\Local\Microsoft\Office\16.0\DTS\en-IN%7b5BB1F760-BD16-4871-8B47-BB5B07876ACB%7d\%7b0BE8DB47-A39F-4757-A5B7-B17C3DDFC28B%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{0BE8DB47-A39F-4757-A5B7-B17C3DDFC28B}tf56348247_win32.dotx</Template>
  <TotalTime>0</TotalTime>
  <Pages>9</Pages>
  <Words>27</Words>
  <Characters>155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2023-09-05T15:53:00Z</dcterms:created>
  <dcterms:modified xsi:type="dcterms:W3CDTF">2023-09-08T17:09:00Z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